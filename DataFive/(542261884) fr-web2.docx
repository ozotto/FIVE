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auto" w:line="242"/>
        <w:ind w:left="140" w:right="106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Cette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liste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comprend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manifestations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d’importance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internationale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nationale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qui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ont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été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annoncées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à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Suisse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Tourisme.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Elles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sont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groupées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comme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suit:</w:t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40"/>
      </w:pP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–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expositions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2"/>
        <w:ind w:left="140"/>
      </w:pP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–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coutumes,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fêtes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et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marchés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2"/>
        <w:ind w:left="140"/>
      </w:pP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–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festivals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et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musicals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2"/>
        <w:ind w:left="140"/>
      </w:pP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–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foires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et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congrès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2"/>
        <w:ind w:left="140"/>
      </w:pP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–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manifestations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sportives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2" w:lineRule="auto" w:line="242"/>
        <w:ind w:left="140" w:right="-28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Les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différentes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rubriques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sont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listées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par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ordre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chronologique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indiquant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début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fin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manifestations.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auto" w:line="243"/>
        <w:ind w:right="212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En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haut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à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droite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chaque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page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figure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date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dernière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mise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à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jour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liste.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Nos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données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sont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actualisées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quotidiennement.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Sur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MySwitzerland.com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vous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pouvez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orienter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votre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recherche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précisant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période,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localité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ou/et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type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manifestation.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données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que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vous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trouverez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sur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MySwitzerland.com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peuvent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être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téléchargées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sous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forme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d’un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document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format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".pdf"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.</w:t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auto" w:line="486"/>
        <w:ind w:right="1608"/>
        <w:sectPr>
          <w:pgNumType w:start="2"/>
          <w:pgMar w:header="1049" w:footer="631" w:top="1240" w:bottom="280" w:left="420" w:right="460"/>
          <w:headerReference w:type="default" r:id="rId4"/>
          <w:footerReference w:type="default" r:id="rId5"/>
          <w:pgSz w:w="11900" w:h="16840"/>
          <w:cols w:num="2" w:equalWidth="off">
            <w:col w:w="5405" w:space="235"/>
            <w:col w:w="5380"/>
          </w:cols>
        </w:sectPr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Nous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vous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souhaitons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excellent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séjour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Suisse!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Suisse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Tourisme</w:t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91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20.03.15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Losone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Ticino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Experience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04"/>
            </w:pPr>
            <w:hyperlink r:id="rId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http://www.ticinoexperience.ch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Morges-sous-Rire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d'Humour</w:t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www.morges-sous-rire.ch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0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Fraise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0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0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Chiasso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Progetto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Amore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Grimentz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Grimentz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Moiry/Avoin)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www.anniviers.ch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Grône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Bouzerou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www.scgrone.ch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L'Abbaye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Brocante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10ème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horlogère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santé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artisanat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Turtmann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Blumatt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Turtmann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bouvillons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Rotigen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0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69" w:right="42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Moléson-sur-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18e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Brevet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Armaillis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www.brevetdesarmaillis.ch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www.quartierderive.ch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0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Majing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0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Lyss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Lyss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www.lyss.ch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Anzère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Serin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www.anzere.ch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0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Leysin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Feydey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www.acaleysin.ch</w:t>
              </w:r>
            </w:hyperlink>
          </w:p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Pleigne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Sentier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gourmand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04" w:right="12"/>
            </w:pPr>
            <w:hyperlink r:id="rId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http://www.pleigne.ch/fr/Manifestations/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evenements/Sentier-gourmand-Pleigne-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Samedi-20-juin-2015.html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Vercorin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www.vercorin.ch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6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Traubenblütenfest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Blauburgunderland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8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www.blauburgunderland.sh</w:t>
              </w:r>
            </w:hyperlink>
          </w:p>
        </w:tc>
      </w:tr>
    </w:tbl>
    <w:p>
      <w:pPr>
        <w:sectPr>
          <w:type w:val="continuous"/>
          <w:pgSz w:w="11900" w:h="16840"/>
          <w:pgMar w:top="1240" w:bottom="280" w:left="420" w:right="46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90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82"/>
            </w:pPr>
            <w:hyperlink r:id="rId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historique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www.murtenschiessen.ch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Saas-Fee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www.saas-fee.ch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Veysonnaz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génisses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www.veysonnaz.ch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Solennité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www.murtentourismus.ch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TAVOLO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Zurich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table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www.il-tavolo.ch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Davidoff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Saveurs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Semaine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http://www.saveurs-gstaad.ch/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Chasselas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www.mondialduchasselas.com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Châtel-St-Denis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d'été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Châtel-St-Denis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www.les-paccots.ch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Alpes</w:t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Praz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(Vully)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Route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Vully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Turtmann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Tschorr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Veysonnaz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Combyre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www.veysonnaz.ch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«platzger»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cantonale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lutte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jeunesse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montagne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Printemps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Männlichen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www.maennlichen.ch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482" w:right="262"/>
            </w:pPr>
            <w:hyperlink r:id="rId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www.la-gruyere.ch/fr/news-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manifestations-la-gruyere/main-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events/marche-folklorique-bulle.html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Braderie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Saas-Fee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28.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Ouest-suisse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Yodel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www.jodlerfest-saas-fee.ch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Journées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plantes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médicinales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Bouveret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Coffre-ouvert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www.bouveret.ch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yodleurs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Grindelwald/Bachläger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www.jkg.ch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symposium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sculpture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2"/>
            </w:pPr>
            <w:hyperlink r:id="rId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www.symposium-brienz.ch</w:t>
              </w:r>
            </w:hyperlink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89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194" w:right="3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théâtre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Ballenberg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présente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pièce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Ueli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Knecht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24"/>
            </w:pPr>
            <w:hyperlink r:id="rId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http://www.ballenberg.ch/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24" w:right="262"/>
            </w:pPr>
            <w:hyperlink r:id="rId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www.la-gruyere.ch/fr/news-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manifestations-la-gruyere/main-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events/marche-folklorique-bulle.html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Abricot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St-Ursanne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Médiévales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St-Ursanne</w:t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http://www.medievales.ch/index.php/fr/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Mission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www.anniviers.ch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Vevey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Vevey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www.marchesfolkloriques.ch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Alpes</w:t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Saas-Grund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Cérémonie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Shepherd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www.saas-fee.ch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24" w:right="262"/>
            </w:pPr>
            <w:hyperlink r:id="rId1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www.la-gruyere.ch/fr/news-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manifestations-la-gruyere/main-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events/marche-folklorique-bulle.html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Champéry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17ème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Artisanale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www.champery.ch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4ème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randonnée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culinaire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sources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thermales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Bouveret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4" w:right="28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St-Pierre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Clages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balade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http://www.village-du-livre.ch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Vignerons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montent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l’Alpage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www.isenau.ch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Vissoie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Artisanal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Vissoie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www.anniviers.ch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Anzère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Boeuf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www.anzere.ch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Haudères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villageois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Haudères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www.evolene-region.ch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Salavaux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Vully-les-Lacs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www.balade-gourmande-vully.ch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St-Cergue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artisanal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88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340" w:right="262"/>
            </w:pPr>
            <w:hyperlink r:id="rId1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www.la-gruyere.ch/fr/news-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manifestations-la-gruyere/main-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events/marche-folklorique-bulle.html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Haute-Nendaz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www.nendazcordesalpes.ch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Staviacois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www.estavayer-payerne.ch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Alpes</w:t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Paccots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mi-été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Paccots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www.les-paccots.ch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5.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Tavolata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http://www.tavolatastmoritz.ch/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costumes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Männlichen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www.maennlichen.ch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58ème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Gemmi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Brülisau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Bollenwees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40" w:right="262"/>
            </w:pPr>
            <w:hyperlink r:id="rId1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www.la-gruyere.ch/fr/news-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manifestations-la-gruyere/main-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events/marche-folklorique-bulle.html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bord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Rhin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http://www.basel.com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d'artifice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www.bielerseefest.ch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Lungern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d'artifice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Lungern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www.seenachtsfest-lungern.ch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Adelboden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August-Feier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Festumzug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Feuerwerk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Cheyres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www.cheyres-chables.ch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Crans-Montana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Erlenbach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Simmental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août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www.stockhorn.ch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août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août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www.murtentourismus.ch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Ohne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Ortsangabe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août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Brunch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ferme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www.brunch.ch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Saas-Grund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Août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www.saas-fee.ch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Rhein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d’artifice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août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www.steinamrhein.ch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Veytaux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août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40" w:right="67"/>
            </w:pPr>
            <w:hyperlink r:id="rId1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http://www.chillon.ch/fr/Reservations/re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servation_1er-aout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Villars-sur-Ollon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août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40"/>
            </w:pPr>
            <w:hyperlink r:id="rId1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www.villars.ch</w:t>
              </w:r>
            </w:hyperlink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87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Mi-Eté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Taveyanne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1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www.villarsgryon.ch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1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villageois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1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http://www.evolene-region.ch/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1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451" w:right="262"/>
            </w:pPr>
            <w:hyperlink r:id="rId2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www.la-gruyere.ch/fr/news-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manifestations-la-gruyere/main-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events/marche-folklorique-bulle.html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Champéry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15ème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www.champery.ch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5e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Extended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Alpes</w:t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Rougemont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villageois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www.chateau-doex.ch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Beatenberg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Bodenalp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"Chilbi".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www.beatenbergtourismus.ch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Mosses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Mi-été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Lioson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www.lesmosses.ch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47.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451" w:right="262"/>
            </w:pPr>
            <w:hyperlink r:id="rId2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www.la-gruyere.ch/fr/news-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manifestations-la-gruyere/main-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events/marche-folklorique-bulle.html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Brocante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www.estavayer-payerne.ch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Chandolin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Culinaire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www.anniviers.ch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Evolène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mi-été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http://www.evolene-region.ch/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Alpes</w:t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Torrent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Melchsee-Frutt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Schwing-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Älplerfest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Melchsee-Frutt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www.melchsee-frutt.ch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Brocante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St-Cergue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Mi-été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www.mi-ete.populus.org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Vaduz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Liechtenstein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www.staatsfeiertag.li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Zofingen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6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Kunstmarkt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Zofingen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51"/>
            </w:pPr>
            <w:hyperlink r:id="rId2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www.kunstmarkt-zofingen.ch</w:t>
              </w:r>
            </w:hyperlink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86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2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60"/>
            </w:pPr>
            <w:hyperlink r:id="rId2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6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Ohne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Ortsangabe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semaine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goût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http://www.gout.ch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6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60" w:right="262"/>
            </w:pPr>
            <w:hyperlink r:id="rId2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www.la-gruyere.ch/fr/news-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manifestations-la-gruyere/main-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events/marche-folklorique-bulle.html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6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Pirates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http://www.pirates-de-rive.ch/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6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Goûts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Terroir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l’Eau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www.morgins.ch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Brocante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www.quartierderive.ch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Stansstad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muletiers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Stansstad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www.sbrinz-route.ch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Ste-Croix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4" w:right="6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15ème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Terroirs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Frontière/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L’Auberson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60" w:right="788"/>
            </w:pPr>
            <w:hyperlink r:id="rId2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www.sainte-croix-les-rasses-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tourisme.ch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6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Beatenberg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Rencontre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Alpes.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www.beatenbergtourismus.ch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Garçons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Café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6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Schafuuser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Wiiprob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www.blauburgunderland.sh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6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Aarberg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Puce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Aarberg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puces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antiquités</w:t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www.puce.ch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23e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Braderie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prévôtoise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www.braderie-prevotoise.ch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6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Meilleure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Moutarde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Bénichon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www.estavayer-payerne.ch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Meilleure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Moutarde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www.estavayer-payerne.ch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Grandson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région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www.grandson-tourisme.ch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Journée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raclette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valaisanne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Romont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Bénichon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Augst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romaine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www.roemerfest.ch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Rencontre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tracteurs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anciens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6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Bouveret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Coffre-ouvert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www.bouveret.ch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Alpes</w:t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60"/>
            </w:pPr>
            <w:hyperlink r:id="rId2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www.gruyeres.ch</w:t>
              </w:r>
            </w:hyperlink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85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Lauenen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Blatti-Sufsunntig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vMerge w:val="restart"/>
            <w:tcBorders>
              <w:top w:val="single" w:sz="4" w:space="0" w:color="000000"/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Artisans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Saas-Grund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Saas-Dimanche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vMerge w:val=""/>
            <w:tcBorders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2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3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2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3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VINEA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2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www.vinea.ch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Festi'Brad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www.festibrad.ch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L'Isle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Brocante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antiquités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l'Isle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www.antik-art-brocante.ch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Vevey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Brocante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Quais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www.veveybrocante.com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3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Ernen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d'automne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Hengert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http://www.landschaftspark-binntal.ch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Moudon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Moudonnois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www.sicmoudon.ch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Vaduz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Place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mairie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Herbstkochfest</w:t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www.erlebevaduz.li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Evolène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24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heures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Fromage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www.evolene-region.ch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Gletterens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4" w:right="4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Championnat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européen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l'arme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préhistorique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http://www.village-lacustre.ch/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Twann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route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Douanne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www.twann.ch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3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Reconvilier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Chaindon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Reconvilier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www.reconvilier.ch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3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3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Cheyres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Bénichon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www.cheyres-chables.ch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Neuveville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www.feteduvin.net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3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4" w:right="41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goût...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travers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vignoble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morgien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www.morges-tourisme.ch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cépages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www.marchedescepages.ch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Trasadingen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Trasadinger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Herbstsonntag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www.herbst-sonntag.ch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Journées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européennes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patrimoine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moutons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3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Chailly-Montreux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Route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Gourmande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www.routegourmande.ch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Journée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ferme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L'Isle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plantes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36"/>
            </w:pPr>
            <w:hyperlink r:id="rId3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www.jardilisle.ch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Gemmi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Loèche-les-Bains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9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84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3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grenier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puces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couvert</w:t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79"/>
            </w:pPr>
            <w:hyperlink r:id="rId3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www.phfprod.com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Trasadingen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Trasadinger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Herbstsonntag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www.herbst-sonntag.ch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Saveurs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www.murtentourismus.ch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Taverne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Poètes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Semaine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goût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www.gout.ch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Beatenberg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«Chästeilet»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Justistal.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www.beatenbergtourismus.ch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Brocante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Jeûne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www.brocplumett.ch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Bovonne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Taureaux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www.marche-concours-bulle.ch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Crans-Montana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fromage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Scheidegg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www.bergschaft-scheidegg.ch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Fouly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Fouly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Leysin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Feydey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www.acaleysin.ch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Sévery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Noix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Moulin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Huilerie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Sévery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www.huilerie-de-severy.ch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Ligerz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vendanges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Gléresse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www.laeset-sunntige.ch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Saignelégier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http://www.marchebio.ch/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Arnex-sur-Orbe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Gourmande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www.baladegourmande.ch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Evolène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gourmand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www.evolene-region.ch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Alpes</w:t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Ovronnaz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Fromage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www.fromageetcime.com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Jaun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Jaun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www.jaun.ch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Erschmatt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Démonstration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moutons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paroissial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www.aigle.eerv.ch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Varône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Lutry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Vendanges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www.fetedesvendanges.ch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3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Charmey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(Gruyère)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3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www.charmey.ch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Château-d'Oex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L’Etivaz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4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www.etivaz-aoc.ch</w:t>
              </w:r>
            </w:hyperlink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83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4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Courcelon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6e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produits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terroir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Jura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24"/>
            </w:pPr>
            <w:hyperlink r:id="rId4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http://www.concours-terroir.ch/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Courtételle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6e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produits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terroir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http://www.concours-terroir.ch/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Féchy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raisin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www.fechy.ch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Féchy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Raisin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www.feteduraisin.ch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Grimentz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Grimentz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Moiry)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Gsteig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Gsteig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http://www.gstaad.ch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Charbonnières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Vacherin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Mont-d'Or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www.myvalleedejoux.ch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d'automne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Turtmann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Püru-Märt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Weggis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d’automne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bétail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cortège</w:t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www.wvrt.ch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Intercantonal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Petit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Bétail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www.espace-gruyere.ch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Erlach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vendages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Cerlier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www.tourismus-erlach.ch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d’automne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Ligerz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vendanges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Gléresse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www.laeset-sunntige.ch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saucisse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choux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Praz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(Vully)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Vendanges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Vully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www.levully.ch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Wilchingen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Dimanches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vendanges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Wilchingen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www.heso-wilchingen.ch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Courcelon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6e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produits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terroir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Jura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http://www.concours-terroir.ch/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Courtételle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6e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produits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terroir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http://www.concours-terroir.ch/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Wildhaus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traditionnelle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bétail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Vigne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www.fetedelavigne.ch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19ème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Weekend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Yverdon-les-Bains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Brocante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Quai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Nogent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24" w:right="12"/>
            </w:pPr>
            <w:hyperlink r:id="rId4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http://antik-art-brocante.ch/informations-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generales-2.html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Gourmand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www.aigle-tourisme.ch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Albeuve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Albeuve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www.foiredalbeuve.ch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Lauenen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villageois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Lauenen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http://www.lauenen.ch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d'automne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24" w:right="866"/>
            </w:pPr>
            <w:hyperlink r:id="rId4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http://www.sic-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nyon.ch/manifestations.html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d'Automne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www.estavayer-payerne.ch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Semsales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Semsales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www.desalpe-semsales.ch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St-Cergue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St-Cergue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www.st-cergue-tourisme.ch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Susten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Présentation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chèvres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Erlach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vendages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Cerlier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www.tourismus-erlach.ch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Hallau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vendanges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avec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cortège</w:t>
            </w:r>
          </w:p>
        </w:tc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4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www.herbstsonntage.ch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82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4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Huttwil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fromages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Huttwil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26"/>
            </w:pPr>
            <w:hyperlink r:id="rId4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www.regio-huttwil.ch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tessinoise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Viva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Ticino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Wilchingen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Dimanches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vendanges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Wilchingen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www.heso-wilchingen.ch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Simmental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Culture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alpestre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Lenk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www.lenk-simmental.ch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Genolier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Brocante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Genolier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26" w:right="31"/>
            </w:pPr>
            <w:hyperlink r:id="rId4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http://www.genolier.ch/agenda/manifest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ations.html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www.gemeinde-grindelwald.ch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Johann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traditionnelle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bétail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d'Antiquité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http://www.brocante-morges.ch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Gallen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3"/>
              <w:ind w:left="194" w:right="39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l'agriculture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l'économie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laitière,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Messen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www.olma.ch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Cheyres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vendanges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www.cheyres-chables.ch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Alpes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Simmental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bergers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Chocolatiers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Chocolat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http://www.salondeschocolatiers.com/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Hallau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vendanges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avec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cortège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www.herbstsonntage.ch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Osterfingen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Osterfinger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Trottenfest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www.trottenfest.ch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4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Châtel-St-Denis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Bénichon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Châtel-St-Denis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4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www.les-paccots.ch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5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3"/>
              <w:ind w:left="194" w:right="3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céramique,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métal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Fully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Châtaigne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Fully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(VS)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5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www.fetedelachataigne.ch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Brächete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(journée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travail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chanvre)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8ème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Alpages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5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www.salondesalpages.ch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5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Flumserberg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Tannenbodenalp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fromage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5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http://bit.ly/1h2HUXU</w:t>
              </w:r>
            </w:hyperlink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81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3"/>
              <w:ind w:left="372" w:right="20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céramique,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métal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alpages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http://aelper.ch/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Twann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Trüelete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vendanges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www.truelete.ch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Beatenberg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Spectacle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vache.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www.beatenbergtourismus.ch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d'automne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www.gruyere-nature.ch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d‘automne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Bâle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www.messen-maerkte.bs.ch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Greppen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Chestene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Chilbi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châtaigne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www.kastanien.net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grenier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puces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couvert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www.phfprod.com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Yvorne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Ressat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d'Yvorne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Gourmande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www.yvorne-provy.ch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Rhein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www.steinamrhein.ch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Bonvillars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7ème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Truffes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Bonvillars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www.marche-truffes-bonvillars.ch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Versoix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01.11.15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04.11.15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St-Martin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www.murtentourismus.ch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05.11.15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06.11.15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Praz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(Vully)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Vully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www.vullybluesclub.ch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13.11.15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Brent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Brent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découverte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"Bourru"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37" w:right="733"/>
            </w:pPr>
            <w:hyperlink r:id="rId5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http://www.caveau-luins-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vinzel.ch/caves_ouvertes.php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Beckenried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Älperchilbi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Beckenried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5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www.tourismus-beckenried.ch</w:t>
              </w:r>
            </w:hyperlink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80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5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Vevey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Saint-Martin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06"/>
            </w:pPr>
            <w:hyperlink r:id="rId5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www.foire-st-martin.com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3"/>
              <w:ind w:left="386" w:right="17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FAMA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modélisme,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maquette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l’artisanat</w:t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www.famasuisse.ch/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Porrentruy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St-Martin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Ajoie</w:t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www.lasaintmartin.ch/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Richterswil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Räbenchilbi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Richterswil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www.raebechilbi.ch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www.wiltourismus.ch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St-Martin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02.01.16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Illumination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Mont-sur-Rolle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www.vins-mont-sur-rolle.ch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Porrentruy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Revira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/www.lasaintmartin.ch/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Braderie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Ste-Catherine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www.braderiesaintecatherine.ch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23.12.15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Lucerne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centrale</w:t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www.christkindlimarkt.ch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24.12.15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Saint-François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www.noel-lausanne.ch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24.12.15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Montreux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Montreux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www.montreuxnoel.com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truffes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5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www.schweizertrueffel.ch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5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Villeneuve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Gourmandises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6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www.vins-et-gourmandises.ch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6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truffes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6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www.schweizertrueffel.ch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3"/>
              <w:ind w:left="386" w:right="2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Zibelemärit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traditionnel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oignons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populaire</w:t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6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www.bern.com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6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06.01.16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Locarno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Locarno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6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www.locarnoonice.ch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6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23.12.15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6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www.weihnachtinwinterthur.ch</w:t>
              </w:r>
            </w:hyperlink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16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8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6"/>
            </w:pPr>
            <w:hyperlink r:id="rId6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79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6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Brunnen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16e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KirschBrunnenMarkt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20"/>
            </w:pPr>
            <w:hyperlink r:id="rId6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www.brunnentourismus.ch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Paysan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Couvert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artisanal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Jérusalem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www.aigle-tourisme.ch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St-Cergue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www.st-cergue-tourisme.ch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Einsiedeln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d’Einsiedeln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420" w:right="858"/>
            </w:pPr>
            <w:hyperlink r:id="rId6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http://www.einsiedler-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weihnacht.ch/startseite.html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Brunnen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16e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KirschBrunnenMarkt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www.brunnentourismus.ch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www.orbe-tourisme.ch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Bremgarten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www.weihnachtsmarkt.ch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Coppet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www.noelcoppet.ch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Lucerne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www.weihnachtsmarktluzern.com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www.bullenoel.ch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Zofingen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Weihnachtsmarkt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Zofingen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www.zofingen.ch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couvert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www.phfprod.com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Beckenried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Saint-Nicolas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Parade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www.tourismus-beckenried.ch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Cortège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St-Nicolas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www.estavayer-payerne.ch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Spiez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Papa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www.thunersee.ch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St-Ursanne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Veytaux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Féerie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Médiévale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Chillon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420" w:right="31"/>
            </w:pPr>
            <w:hyperlink r:id="rId6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http://www.chillon.ch/fr/Enfants/evenem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ents-famille/feerie-medievale-general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03.01.16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Itinéraire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Crèches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www.estavayer-payerne.ch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Ragaz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Défilé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Saint-Nicolas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Ragaz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www.quartierderive.ch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Cortège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St-Nicolas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32e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édition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Märlisunntig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Zoug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www.zuger-maerlisunntig.ch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Baignade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St-Nicolas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420" w:right="67"/>
            </w:pPr>
            <w:hyperlink r:id="rId6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www.samichlausschwimmen.ch;</w:t>
              </w:r>
            </w:hyperlink>
            <w:hyperlink r:id="rId6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www.facebook.com/samichlausschwim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men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13.12.15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0"/>
            </w:pPr>
            <w:hyperlink r:id="rId6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www.murtentourismus.ch</w:t>
              </w:r>
            </w:hyperlink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78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6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44"/>
            </w:pPr>
            <w:hyperlink r:id="rId6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www.wil.ch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Rapperswil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Rapperswil-Jona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6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http://www.christkindlimaert.ch/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6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Schwyz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Schwyzer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Christchindlimärcht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6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http://www.info-schwyz.ch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6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6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«Lichterschwimmen»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6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www.zuerich.com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Forum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«Venite»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6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www.venite.ch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6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6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04.01.16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Villars-sur-Ollon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6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www.villarsgryon.ch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6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6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6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7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7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7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7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Ringgenberg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Traditionelle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Saint-Sylvestre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Trycheln.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7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www.ringgenberg-goldswil.ch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Défilé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lampions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Saint-Sylvestre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7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www.wiltourismus.ch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01.01.16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7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01.01.16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Interlaken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mountains.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7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http://www.touchthemountains.ch/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02.01.16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7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03.01.16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7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07.01.16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7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08.01.16</w:t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0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4"/>
            </w:pPr>
            <w:hyperlink r:id="rId7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77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7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815"/>
            </w:pPr>
            <w:hyperlink r:id="rId7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Swissbau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http://www.swissbau.ch/fr-CH/ueber-die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-swissbau.aspx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Vogel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Gryff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http://www.vogel-gryff.ch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Schaffhouse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www.fakos-sh.ch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Concert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tambours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«Drummeli»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/en/www.fasnachts-comite.ch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www.carnaval-de-broc.ch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5"/>
            </w:pPr>
            <w:hyperlink r:id="rId7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Greth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Schell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76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7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811"/>
            </w:pPr>
            <w:hyperlink r:id="rId7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7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Brandons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7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www.brandonspayerne.ch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7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7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Bâle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7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http://fasnacht.ch/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7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7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7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vaudoise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7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7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7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7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7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03.03.16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7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7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04.03.16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7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05.03.16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8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07.03.16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8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www.fgm.ch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06.03.16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8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10.03.16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8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11.03.16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8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12.03.16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11"/>
            </w:pPr>
            <w:hyperlink r:id="rId8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81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75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8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13.03.16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84"/>
            </w:pPr>
            <w:hyperlink r:id="rId8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17.03.16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18.03.16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19.03.16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20.03.16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24.03.16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25.03.16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26.03.16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Adelboden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Ostereier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tütschen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26.03.16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27.03.16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31.03.16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01.04.16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02.04.16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02.04.16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l'élevage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laitier,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Espace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Gruyère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www.expobulle.ch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03.04.16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07.04.16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08.04.16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09.04.16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10.04.16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14.04.16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15.04.16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16.04.16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4"/>
            </w:pPr>
            <w:hyperlink r:id="rId8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74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8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17.04.16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35"/>
            </w:pPr>
            <w:hyperlink r:id="rId8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18.04.16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Sechseläuten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traditionnelle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printemps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Zurich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www.sechselaeuten.ch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21.04.16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22.04.16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23.04.16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24.04.16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28.04.16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29.04.16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30.04.16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01.05.16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05.05.16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05.05.16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Locarno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fraises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06.05.16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07.05.16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08.05.16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12.05.16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13.05.16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14.05.16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14.05.16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Printemps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www.estavayer-payerne.ch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15.05.16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19.05.16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20.05.16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0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8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73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Coutumes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traditions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8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21.05.16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8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033"/>
            </w:pPr>
            <w:hyperlink r:id="rId8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03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8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22.05.16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8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033"/>
            </w:pPr>
            <w:hyperlink r:id="rId9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03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26.05.16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8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033"/>
            </w:pPr>
            <w:hyperlink r:id="rId9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03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27.05.16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8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033"/>
            </w:pPr>
            <w:hyperlink r:id="rId9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03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28.05.16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8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033"/>
            </w:pPr>
            <w:hyperlink r:id="rId9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03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28.05.16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Printemps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033"/>
            </w:pPr>
            <w:hyperlink r:id="rId9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www.sic-nyon.ch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29.05.16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8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033"/>
            </w:pPr>
            <w:hyperlink r:id="rId9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03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02.06.16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02.06.16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8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033"/>
            </w:pPr>
            <w:hyperlink r:id="rId9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03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03.06.16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03.06.16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8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033"/>
            </w:pPr>
            <w:hyperlink r:id="rId9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03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04.06.16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04.06.16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8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033"/>
            </w:pPr>
            <w:hyperlink r:id="rId9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03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05.06.16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05.06.16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89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033"/>
            </w:pPr>
            <w:hyperlink r:id="rId9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03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</w:tbl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72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Evénements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sportifs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9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Super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424" w:right="364"/>
            </w:pPr>
            <w:hyperlink r:id="rId9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principal/EventDetail.html?id=2495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26.01.16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l'envers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l’écran</w:t>
            </w:r>
          </w:p>
        </w:tc>
        <w:tc>
          <w:tcPr>
            <w:tcW w:w="32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424" w:right="364"/>
            </w:pPr>
            <w:hyperlink r:id="rId9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principal/EventDetail.html?id=2200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11.04.15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15.10.15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«100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ensemble»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424" w:right="364"/>
            </w:pPr>
            <w:hyperlink r:id="rId9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principal/EventDetail.html?id=2923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Montreux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Championnats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d'Europe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d'Escrime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4"/>
            </w:pPr>
            <w:hyperlink r:id="rId9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www.fencingeuro2015.com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4"/>
            </w:pPr>
            <w:hyperlink r:id="rId9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www.100km.ch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hippique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4"/>
            </w:pPr>
            <w:hyperlink r:id="rId9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www.cso-estavayer.ch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Olivone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Arrivée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étape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Olivone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Bouveret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4"/>
            </w:pPr>
            <w:hyperlink r:id="rId9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www.bouveret.ch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Triesenberg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Vaduz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LGT-Alpin-Marathon</w:t>
            </w:r>
          </w:p>
        </w:tc>
        <w:tc>
          <w:tcPr>
            <w:tcW w:w="32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4"/>
            </w:pPr>
            <w:hyperlink r:id="rId9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www.lgt-alpin-marathon.li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Elsa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Bike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Trophy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4"/>
            </w:pPr>
            <w:hyperlink r:id="rId9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www.elsabiketrophy.ch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d'Or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Mirabaud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4"/>
            </w:pPr>
            <w:hyperlink r:id="rId9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http://www.boldormirabaud.com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Neuveville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88e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Lutte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Jura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bernois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4"/>
            </w:pPr>
            <w:hyperlink r:id="rId9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www.fetedeluttedujurabernois.ch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Portes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Ouvertes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Yverdon-les-Bains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Paracyclisme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4"/>
            </w:pPr>
            <w:hyperlink r:id="rId9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www.uci.ch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Ohne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Ortsangabe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4"/>
            </w:pPr>
            <w:hyperlink r:id="rId9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www.tds.ch</w:t>
              </w:r>
            </w:hyperlink>
          </w:p>
        </w:tc>
      </w:tr>
    </w:tbl>
    <w:p>
      <w:pPr>
        <w:sectPr>
          <w:pgNumType w:start="20"/>
          <w:pgMar w:footer="631" w:header="1049" w:top="1240" w:bottom="280" w:left="420" w:right="480"/>
          <w:footerReference w:type="default" r:id="rId896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71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Evénements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sportifs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9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Fugue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chablaisienne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3"/>
            </w:pPr>
            <w:hyperlink r:id="rId9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www.la-fugue.ch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féminine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www.frauenlauf.ch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Paccots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19ème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Brevet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Armaillis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www.brevetdesarmaillis.ch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34ème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cycliste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montagne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69" w:right="67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Moléson-sur-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18e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Brevet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Armaillis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www.brevetdesarmaillis.ch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slowUp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Schaffhausen-Hegau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www.slowup-schaffhausen-hegau.ch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23ème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Tournoi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curling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d'été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St-Cergue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Retro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Moto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St-Cergue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http://www.retro-moto.ch/index.html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Ste-Croix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26ème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Chasseron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www.vtt-nordvaudois.ch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Châtel-St-Denis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côte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www.mcchatel.ch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Mosses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Rassemblement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Motards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essais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motos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Mosses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www.motoclubaigle.ch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Evolène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Raid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Evolénard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www.raidevolenard.ch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dans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Reuss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www.reussschwimmen.ch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historique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www.murtenschiessen.ch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Neirivue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montagne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Neirivue-Moléson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www.neirivue-moleson.ch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Nidau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Biennathlon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www.biennathlon.ch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Saas-Fee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www.saas-fee.ch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Solennité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www.murtentourismus.ch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Leysin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Poya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Centenaire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3" w:right="364"/>
            </w:pPr>
            <w:hyperlink r:id="rId9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principal/EventDetail.html?id=2954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Champéry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12ème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Pass'Portes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Soleil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MTB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http://www.passportesdusoleil.com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Pass'Portes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Soleil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MTB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12ème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édition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www.passportesdusoleil.com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Hight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park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series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www.highinthepark.com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4" w:right="16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Olympique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week-end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Centenaire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3" w:right="364"/>
            </w:pPr>
            <w:hyperlink r:id="rId9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principal/EventDetail.html?id=2949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Siège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week-end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Centenaire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3" w:right="364"/>
            </w:pPr>
            <w:hyperlink r:id="rId9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principal/EventDetail.html?id=2942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Wysam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333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www.wysam333.ch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«platzger»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cantonale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lutte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jeunesse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Reconvilier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24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heures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Birse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www.birse24.ch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Yverdon-les-Bains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Eau-Lac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www.fete-eau-lac.ch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Cyclosportive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Leysin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Romandie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Classic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www.romandieclassic.ch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Bettmeralp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Semi-marathon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d'Aletsch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9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http://aletsch-halbmarathon.ch/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9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Delémont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SlowUp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0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http://www.slowupjura.ch/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BerGiBike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VTT</w:t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0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www.bergibike.ch</w:t>
              </w:r>
            </w:hyperlink>
          </w:p>
        </w:tc>
      </w:tr>
      <w:tr>
        <w:trPr>
          <w:trHeight w:val="716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4" w:right="16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Olympique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week-end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Centenaire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3" w:right="364"/>
            </w:pPr>
            <w:hyperlink r:id="rId10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principal/EventDetail.html?id=2949</w:t>
              </w:r>
            </w:hyperlink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70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Evénements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sportifs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0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Siège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week-end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Centenaire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157" w:right="364"/>
            </w:pPr>
            <w:hyperlink r:id="rId10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principal/EventDetail.html?id=2942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Randonnée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littéraire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littérature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Engelberg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Sentier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pieds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www.footingvalleedejoux.ch/tourlac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Ruderwelt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championnats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www.swissrowing.ch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14.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Marathon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Gornergrat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57" w:right="58"/>
            </w:pPr>
            <w:hyperlink r:id="rId10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http://www.zermattmarathon.ch/index.p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hp?id=156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Crans-près-Céligny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Classic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www.fool-moon.com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Ohne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Ortsangabe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9e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randonnée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www.wandernacht.ch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Chailly-Montreux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Montreux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Rochers-de-Naye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www.montreuxlesrochersdenaye.ch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Sentier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slowUp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Vallée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http://www.slowuplavallee.ch/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Ruderwelt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championnats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www.swissrowing.ch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Swatch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Beach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Volleyball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Major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Series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Major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http://www.beachworldtour.ch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Vaduz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Beachvolleyball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tournement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www.beachvolley.li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Athletissima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www.athletissima.ch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Championnats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d'Europe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Triathlon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http://www.geneva2015.ch/fr/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Riederalp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8.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Wandernacht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Mythos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Aletsch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Rowing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World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Lucerne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www.ruderwelt-luzern.ch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22èm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British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Classic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Meeting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Moritz</w:t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www.bccm-stmoritz.ch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12" w:right="1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Championnat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lancer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tomme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cumin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Verbier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Verbier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St-Bernard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7ème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édition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!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http://www.trailvsb.ch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3"/>
              <w:ind w:left="212" w:right="70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SlowUp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populaire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trafic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motorisé</w:t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www.slowup-gruyere.ch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Rigi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Staffel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alpages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Rigi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www.rigi-schwingen.ch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cycliste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Sierre-Loye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www.vc-eclair.ch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10.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Engadin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Radmarathon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www.radmarathon.com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Athlétisme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haut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niveau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www.spitzenleichtathletik.ch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Anzère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32ème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Alpages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www.tourdesalpages.ch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12" w:right="3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Eiger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Ultra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face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nord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l'Eiger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www.eigerultratrail.ch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4ème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randonnée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culinaire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sources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thermales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IRONMAN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Zurich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Switzerland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Triathlon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extrême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www.ironman.ch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d'échecs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www.bielchessfestival.ch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12" w:right="3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Eiger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Ultra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face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nord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l'Eiger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www.eigerultratrail.ch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Salavaux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Vully-les-Lacs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7"/>
            </w:pPr>
            <w:hyperlink r:id="rId10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www.balade-gourmande-vully.ch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Crans-Montana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Omega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European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Masters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902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Rassemblement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motos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57" w:right="66"/>
            </w:pPr>
            <w:hyperlink r:id="rId10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http://www.condroz-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pigs.ch/_index.php?lng=FR&amp;soc=0&amp;bo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dy=1&amp;news=-1&amp;nbnews=0&amp;expo=-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5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1&amp;nbExpo=0&amp;actu=-1&amp;nbActu=0</w:t>
            </w:r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69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Evénements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sportifs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0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Erlenbach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Simmental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Stockhorn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demi-marathon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35"/>
            </w:pPr>
            <w:hyperlink r:id="rId10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www.stockhorn-halbmarathon.ch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Hasliberg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Wasserwendi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Mountainman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Running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www.themountainman.ch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Eagle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35" w:right="200"/>
            </w:pPr>
            <w:hyperlink r:id="rId10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http://www.matterhorn-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eaglecup.ch/anmeldung/infos-turnier/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Anzère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Côte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www.anzere.ch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Jaun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68" w:right="8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Bénichon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Saint-Jacques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rencontre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www.jaun.ch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http://www.swissopengstaad.ch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Paccots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alpestre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lutte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www.veveyse-lutte.ch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58ème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Gemmi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Meyriez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Traversée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www.sauvetagevully.ch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Traversée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www.sauvetagevully.ch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hippique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http://www.stmoritz.ch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Demi-marathon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www.eslleysin.ch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Leysin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pied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Aigle-Leysin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www.aigleleysin.ch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Beachmania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http://www.beachmania.ch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Saignelégier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Marché-Concours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chevaux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Saignelégier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www.marcheconcours.ch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hippique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www.concours-zuoz.ch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Beach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www.facebook.com/AiglePlage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Crans-Montana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Trophée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Valaisan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Engelberg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Titlis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Bergtrophy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8.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Glacier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3000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Run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http://www.glacier3000run.ch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Glacier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Run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http://www.glacier3000run.ch/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Triathlon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0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www.trinyon.ch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0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Sierre-Zinal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pédestre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internationale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1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www.sierre-zinal.com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Zinal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Sierre-Zinal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1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www.sierre-zinal.com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Sentier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édition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Hockeyades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1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www.hockeyades.ch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Silvaplana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Engadinwind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1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www.silvaplana.ch/tourismus-events/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Hublot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Polo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Gold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1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http://www.polo-gstaad.ch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Boardstock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Sports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1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www.boardstock.ch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L'Etivaz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Supertrail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Barlatay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1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www.barlatay.ch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Supertrail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Barlatay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1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http://barlatay.ch/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Crans-Montana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Cablewake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Contest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Melchsee-Frutt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Schwing-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Älplerfest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Melchsee-Frutt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1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www.melchsee-frutt.ch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Boardstock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Sports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1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www.boardstock.ch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St-Ursanne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côte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St-Ursanne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Les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Rangiers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1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http://www.rangiers.ch/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Bruggelauf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bâloise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1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http://www.baslerbruggelauf.ch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Mammut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Youth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Climbing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Baignade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officiel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dans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Rhin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Bâle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35" w:right="67"/>
            </w:pPr>
            <w:hyperlink r:id="rId11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http://www.slrg.ch/de/nw/sektionen/bas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el/rheinschwimmen/basler-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rheinschwimmen.html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Mürren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Mürren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Fun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Triathlon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1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www.INFERNO.ch</w:t>
              </w:r>
            </w:hyperlink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68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Evénements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sportifs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1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Mürren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Inferno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Triathlon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21"/>
            </w:pPr>
            <w:hyperlink r:id="rId11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www.inferno.ch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4.Passione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Engadina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http://www.passione-engadina.ch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Villeneuve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Sonchaux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Acro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Show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www.acroshow.ch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Evolène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www.evolene-region.ch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Grimentz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Raid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arrivée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Grimentz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www.grand-raid.ch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Inferno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www.inferno.ch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Haute-Nendaz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www.grand-raid.ch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Salavaux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VullyRun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Semi-marathon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Vully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Veysonnaz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http://www.grand-raid.ch/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Ultraks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21" w:right="76"/>
            </w:pPr>
            <w:hyperlink r:id="rId11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http://www.ultraks.com/de/pages/parco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urs/trail/parcours-46k--139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Triathlon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www.trilausanne.ch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Brassus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Trec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Vallée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Beckenried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lutte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traditionnelle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Klewenalp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www.schwinger.6375.ch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Engelberg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23rd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Rugghubel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Berglauf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2014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(mountain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running)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L'Abbaye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Lakes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Etape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Romandie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www.alpssup.ch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Garçons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Café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36ième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d’été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l’Engadin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www.engadiner-sommerlauf.ch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Champex-Lac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North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Face®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Ultra-Trail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Mont-Blanc®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http://www.ultratrailmb.com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Fiba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World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3x3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www.3x3worldtour.com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Crans-Montana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11ème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Meeting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Fiat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5oo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Grandson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région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www.grandson-tourisme.ch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Haute-Nendaz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Nendaz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http://www.nendaztrail.ch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Meiringen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Brevet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www.alpenbrevet.ch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13.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Nationalpark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Bike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Marathon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www.bike-marathon.com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Clarens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Cause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www.R4tC.org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Championnats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Wakeboard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Paccots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Festi'Rando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www.les-paccots.ch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Schönried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fédérale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lutte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Rellerli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01.09.15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Crans-Montana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Haute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Route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Dolomites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03.09.15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68" w:right="47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Weltklasse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Zurich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d'athlétisme)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événement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sportif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devenu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www.weltklassezuerich.ch</w:t>
              </w:r>
            </w:hyperlink>
          </w:p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10ème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anniversaire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d’Arosa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ClassicCar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21" w:right="22"/>
            </w:pPr>
            <w:hyperlink r:id="rId11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http://www.arosa.ch/en/winter/kultur-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und-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events/events/10th+arosa+classiccar_e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2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33100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bûcheron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www.brienzerholzfaellertage.ch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Arolla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Collontrek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www.collontrek.com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15ème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Triathlon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Gemmi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Villeret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16e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pédestre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Villeret-Chasseral-Villeret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www.coursevcv.ch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cycling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www.gruyere-cycling-tour.ch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Gletterens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68" w:right="7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Championnat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européen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l'arme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préhistorique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http://www.village-lacustre.ch/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Zofingen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Powerman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duathlon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courte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longue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distance</w:t>
            </w:r>
          </w:p>
        </w:tc>
        <w:tc>
          <w:tcPr>
            <w:tcW w:w="298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1"/>
            </w:pPr>
            <w:hyperlink r:id="rId11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www.powerman.ch</w:t>
              </w:r>
            </w:hyperlink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67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Evénements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sportifs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journée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Reines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vMerge w:val="restart"/>
            <w:tcBorders>
              <w:top w:val="single" w:sz="4" w:space="0" w:color="000000"/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Crans-Montana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L'aminotsar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Vertical</w:t>
            </w:r>
          </w:p>
        </w:tc>
        <w:tc>
          <w:tcPr>
            <w:tcW w:w="310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Mosses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Cycling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vMerge w:val=""/>
            <w:tcBorders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Interlaken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Jungfrau-Marathon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1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www.jungfrau-marathon.ch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Martigny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Tennis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Legends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46" w:right="67"/>
            </w:pPr>
            <w:hyperlink r:id="rId11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http://www.chassotconcept.ch/chassot-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concept-sengage-pour-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leslegendesdutennis/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Arnex-sur-Orbe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Semi-marathon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Côtes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l’Orbe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46" w:right="254"/>
            </w:pPr>
            <w:hyperlink r:id="rId11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www.semi-marathon-des-cotes-de-l-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orbe.ch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Jungfrau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Marathon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1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www.jungfrau-marathon.ch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Gemmi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Loèche-les-Bains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Semi-Marathon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Côte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1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www.semidelacote.ch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Perskindol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Epic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1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http://swissepic.com/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Perskindol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Epic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Equus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Helveticus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1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www.iena.ch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1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Grandvillard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Bike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Haute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www.openbike.ch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Triathlon-Seeland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www.seelandtriathlon.ch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slowUp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Basel-Dreiland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http://www.basel-dreiland.ch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Varône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Humani'Trail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www.humanitrail.com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Crans-Montana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Jeep-Heep-Heep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Veytaux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trésor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46" w:right="67"/>
            </w:pPr>
            <w:hyperlink r:id="rId12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http://www.chillon.ch/fr/Reservations/re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servation_chasse-au-tresor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freestyle.ch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Compétition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sport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free-style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www.freestyle.ch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IWB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Marathon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http://www.iwbbaselmarathon.ch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Malleray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édition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Trophée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46" w:right="236"/>
            </w:pPr>
            <w:hyperlink r:id="rId12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http://www.gsmb.ch/trophee-tour-de-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moron.php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Rapperswil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SlowUp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Zürichsee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d'Aigle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piste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www.velodromes.ch/3jours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Vigne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www.fetedelavigne.ch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Bike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Test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www.bikegryon.ch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Classic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British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Meeting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www.british-cars.ch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Orsières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Vertic'Alp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http://www.verticalp.ch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Fribourg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commémorative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Morat-Fribourg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www.morat-fribourg.ch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Bike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Test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www.bikegryon.ch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Morat-Fribourg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http://www.morat-fribourg.ch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Simmental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Culture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alpestre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Lenk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www.lenk-simmental.ch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St-Luc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21" w:right="4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"Kill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season"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populaire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descente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www.bikepark-stluc.ch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Riederalp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35e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Semaine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olympique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46" w:right="364"/>
            </w:pPr>
            <w:hyperlink r:id="rId12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principal/EventDetail.html?id=3061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Gampel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15ème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montagne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Jeizinen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01.11.15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Indoors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6"/>
            </w:pPr>
            <w:hyperlink r:id="rId12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http://www.swissindoorsbasel.ch</w:t>
              </w:r>
            </w:hyperlink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66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Evénements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sportifs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2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Marathon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17"/>
            </w:pPr>
            <w:hyperlink r:id="rId12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www.lausanne-marathon.com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SwissCity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Marathon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Lucerne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www.swisscitymarathon.ch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Champex-Lac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Rallye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Valais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http://www.riv.ch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Rallye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Valais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Veysonnaz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Rallye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Valais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http://www.riv.ch/fr/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Rallye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Valais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http://www.riv.ch/fr/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Noviodurun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www.noviodurun.ch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Tramelan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Challenge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"210"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haltérophilie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45ème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édition</w:t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www.haltero.tramelan.ch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04.11.15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4" w:right="2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Mémorial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Arthur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Gander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gym.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artistique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www.gymmorges.ch/MemorialGander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05.11.15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Glacier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3000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Freeski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http://www.glacier3000.ch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06.11.15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Glacier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3000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Freeski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http://www.glacier3000.ch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Vélo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Cross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Redbull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Velodux</w:t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www.redbull.ch/velodux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Tournoi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populaire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curling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21.11.15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Corrida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bulloise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populaire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www.corrida-bulloise.ch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06.01.16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Locarno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Locarno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www.locarnoonice.ch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pied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Bâle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http://www.stadtlauf.ch/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Neuveville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21e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Pavés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Neuveville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http://www.course-des-paves.ch/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Grand-Saconnex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30e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Supercross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http://www.supercross-geneve.com/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travers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www.fsg-aiglealliance.com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l'escalade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http://www.escalade.ch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City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http://www.stmoritz-cityrace.ch/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Baignade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St-Nicolas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17" w:right="67"/>
            </w:pPr>
            <w:hyperlink r:id="rId12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www.samichlausschwimmen.ch;</w:t>
              </w:r>
            </w:hyperlink>
            <w:hyperlink r:id="rId12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www.facebook.com/samichlausschwim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men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5ème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Nightrace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777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Loèche-les-Bains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20.12.15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Natation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http://www.coupedenoel.ch/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10.01.16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Adelboden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Audi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Ski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Weltcup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2016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17.01.16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86e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Lauberhorn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www.lauberhorn.ch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16.01.16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Belalp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33e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ski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sorcières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31.01.16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Silvaplana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Engadin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Snow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Golf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http://www.silvaplana.ch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31.01.16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Snow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Polo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World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http://www.snowpolo-stmoritz.com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29.01.16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31.01.16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Mercedes-Benz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CSI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www.mercedes-csi.ch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Silvaplana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Engadinsnow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http://www.positivelines.com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05.02.16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Gsteig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Gsteigs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24-h-course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http://www.24h-skirennen-gsteig.ch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04.03.16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Adelboden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Chuenis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Nacht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06.02.16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Gsteig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Gsteigs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24-h-course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http://www.24h-skirennen-gsteig.ch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St-Cergue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Festiraquettes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Givrine!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White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Turf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http://www.whiteturf.ch/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12.02.16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Zweisimmen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Snowgames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Zweisimmen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2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http://www.snowgames.ch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2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14.02.16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White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Turf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7"/>
            </w:pPr>
            <w:hyperlink r:id="rId13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http://www.whiteturf.ch/</w:t>
              </w:r>
            </w:hyperlink>
          </w:p>
        </w:tc>
      </w:tr>
    </w:tbl>
    <w:p>
      <w:pPr>
        <w:sectPr>
          <w:pgMar w:header="1049" w:footer="631" w:top="1240" w:bottom="280" w:left="420" w:right="4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65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Evénements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sportifs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3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19.02.16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nocturne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Isenau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134" w:right="893"/>
            </w:pPr>
            <w:hyperlink r:id="rId13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http://nocturne-diablerets.e-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monsite.com/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21.02.16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White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Turf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4"/>
            </w:pPr>
            <w:hyperlink r:id="rId13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http://www.whiteturf.ch/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24.02.16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24.02.16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Erika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Hess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4"/>
            </w:pPr>
            <w:hyperlink r:id="rId13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www.erikahessopen.org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28.02.16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Ulrichen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44.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Gommerlauf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2016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26.03.16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Crans-Montana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Trophée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Mont-Lachaux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parking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13.03.16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Adelboden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5.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Iglu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4"/>
            </w:pPr>
            <w:hyperlink r:id="rId13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http://www.adelboden.ch/de/page.cfm/N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ews/Iglu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20.03.16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Badminton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2016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4"/>
            </w:pPr>
            <w:hyperlink r:id="rId13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http://www.swissopen.com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19.03.16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Crans-Montana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Défi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Faverges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19.03.16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19.03.16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Saas-Fee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vallée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4"/>
            </w:pPr>
            <w:hyperlink r:id="rId13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www.saas-fee.ch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03.04.16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Freeridedays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4"/>
            </w:pPr>
            <w:hyperlink r:id="rId13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www.freeridedays.ch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24.04.16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24.04.16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3"/>
              <w:ind w:left="368" w:right="53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Zurich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Marathon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pied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exceptionnelle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travers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Zurich</w:t>
            </w:r>
          </w:p>
        </w:tc>
        <w:tc>
          <w:tcPr>
            <w:tcW w:w="3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4"/>
            </w:pPr>
            <w:hyperlink r:id="rId13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www.zurichmarathon.ch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08.05.16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Tournoi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fédéral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d'échecs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4"/>
            </w:pPr>
            <w:hyperlink r:id="rId13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www.echecs-payerne.com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22.05.16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22.05.16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slowUp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Schaffhausen-Hegau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4"/>
            </w:pPr>
            <w:hyperlink r:id="rId13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www.slowup-schaffhausen-hegau.ch</w:t>
              </w:r>
            </w:hyperlink>
          </w:p>
        </w:tc>
      </w:tr>
    </w:tbl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64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artistiques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3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10.06.15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Visite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commentée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75"/>
            </w:pPr>
            <w:hyperlink r:id="rId13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http://www.gianadda.ch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13.03.15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Prangins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redessinée.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Napoléon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Congrès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3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www.nationalmuseum.ch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29.03.15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gruérien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mèche!</w:t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3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www.musee-gruerien.ch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Veytaux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Tric-trac!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l'attaque!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75" w:right="31"/>
            </w:pPr>
            <w:hyperlink r:id="rId13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http://www.chillon.ch/fr/Enfants/evenem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ents-famille/tric-trac-a-l-attaque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Leysin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Feydey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3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www.acaleysin.ch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Fribourg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Belluard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Bollwerk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3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www.belluard.ch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symposium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sculpture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3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www.symposium-brienz.ch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spéciale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Cervin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75" w:right="618"/>
            </w:pPr>
            <w:hyperlink r:id="rId13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http://www.matthias-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taugwalder.com/matterhorn150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21.09.15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Rossinière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Alt+1000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3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www.plus1000.ch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Quais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Dahlia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75" w:right="40"/>
            </w:pPr>
            <w:hyperlink r:id="rId13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http://www.morges-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tourisme.ch/fr/manifestations/top_event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s/event-dahlias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Château-d'Oex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Enfants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3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http://aupaysdesenfants.ch/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Bouveret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Rencontre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hydravions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3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www.bouveret.ch/hydravion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Rougemont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villageois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3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www.chateau-doex.ch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Zofingen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Kunstmarkt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Zofingen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3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www.kunstmarkt-zofingen.ch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Masters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3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http://www.stmoritzartmasters.com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Atelier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ancienne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3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www.anselmus.ch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St-Pierre-de-Clages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St-Pierre-de-Clages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75" w:right="49"/>
            </w:pPr>
            <w:hyperlink r:id="rId13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http://agenda.culturevalais.ch/fr/event/s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how/4081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Augst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romaine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3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www.roemerfest.ch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04.09.15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Musées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3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www.luzerner-museumsnacht.ch</w:t>
              </w:r>
            </w:hyperlink>
          </w:p>
        </w:tc>
      </w:tr>
      <w:tr>
        <w:trPr>
          <w:trHeight w:val="531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Veytaux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3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3"/>
              <w:ind w:left="208" w:right="3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Nocturne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l'occasion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journées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patrimoine</w:t>
            </w:r>
          </w:p>
        </w:tc>
        <w:tc>
          <w:tcPr>
            <w:tcW w:w="30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75" w:right="13"/>
            </w:pPr>
            <w:hyperlink r:id="rId13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http://www.patrimoine.vd.ch/accueil/jour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nees-du-patrimoine/</w:t>
              </w:r>
            </w:hyperlink>
          </w:p>
        </w:tc>
      </w:tr>
    </w:tbl>
    <w:p>
      <w:pPr>
        <w:sectPr>
          <w:pgNumType w:start="27"/>
          <w:pgMar w:footer="631" w:header="1049" w:top="1240" w:bottom="280" w:left="420" w:right="460"/>
          <w:footerReference w:type="default" r:id="rId1301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63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artistiques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3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Ohne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Ortsangabe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Journées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patrimoine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«Echanges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Influences»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88"/>
            </w:pPr>
            <w:hyperlink r:id="rId13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www.nike-kultur.ch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Leysin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Feydey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13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www.acaleysin.ch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musées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Pully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13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www.lanuitdesmusees.ch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Veytaux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trésor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88" w:right="67"/>
            </w:pPr>
            <w:hyperlink r:id="rId13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http://www.chillon.ch/fr/Reservations/re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servation_chasse-au-tresor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Veytaux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l'épouvante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88" w:right="31"/>
            </w:pPr>
            <w:hyperlink r:id="rId13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http://www.chillon.ch/fr/Enfants/evenem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ents-famille/nuit-epouvante-general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Bettmeralp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Riederalp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Brächete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(journée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travail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chanvre)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Yverdon-les-Bains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Porcelain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Show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13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www.mlporcelaine.ch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01.11.15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Designgut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13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www.designgut.ch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14.11.15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musées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13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www.musees-en-gruyere.ch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Lumières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13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www.festivallausannelumieres.ch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13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www.orbe-tourisme.ch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Beckenried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Saint-Nicolas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Parade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13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www.tourismus-beckenried.ch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11.12.15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13.12.15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13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www.murtentourismus.ch</w:t>
              </w:r>
            </w:hyperlink>
          </w:p>
        </w:tc>
      </w:tr>
    </w:tbl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62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3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03.04.15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29.06.15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Lugano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Lugano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Projet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Argerich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35"/>
            </w:pPr>
            <w:hyperlink r:id="rId13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www.luganofestival.ch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11.04.15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15.10.15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«100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ensemble»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35" w:right="364"/>
            </w:pPr>
            <w:hyperlink r:id="rId13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principal/EventDetail.html?id=2923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08.05.15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Mondrian+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35" w:right="364"/>
            </w:pPr>
            <w:hyperlink r:id="rId13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principal/EventDetail.html?id=2902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29.05.15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Agapé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sacré</w:t>
            </w:r>
          </w:p>
        </w:tc>
        <w:tc>
          <w:tcPr>
            <w:tcW w:w="31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5"/>
            </w:pPr>
            <w:hyperlink r:id="rId13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http://www.festivalagape.org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ArtDialog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d‘Arts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5"/>
            </w:pPr>
            <w:hyperlink r:id="rId13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http://festival.artdialog.ch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Morges-sous-Rire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d'Humour</w:t>
            </w:r>
          </w:p>
        </w:tc>
        <w:tc>
          <w:tcPr>
            <w:tcW w:w="31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5"/>
            </w:pPr>
            <w:hyperlink r:id="rId13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www.morges-sous-rire.ch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29.06.15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Lugano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Projet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Argerich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3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5"/>
            </w:pPr>
            <w:hyperlink r:id="rId14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Veytaux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Théâtre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"Le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Venise"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35" w:right="213"/>
            </w:pPr>
            <w:hyperlink r:id="rId14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http://www.adg-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europe.com/?event=castle-tour-2015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24.06.15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Cirque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Knie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5"/>
            </w:pPr>
            <w:hyperlink r:id="rId14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http://www.knie.ch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5"/>
            </w:pPr>
            <w:hyperlink r:id="rId14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Fouly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l’alpage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Léchère-Plan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Aigl'in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5"/>
            </w:pPr>
            <w:hyperlink r:id="rId14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www.aiglinmusic.ch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15.06.15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Olivone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Arrivée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étape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Olivone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Meiringen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Meiringen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5"/>
            </w:pPr>
            <w:hyperlink r:id="rId14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http://www.gesangfest.ch/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Festspiele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9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5"/>
            </w:pPr>
            <w:hyperlink r:id="rId14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www.festspiele-zuerich.ch</w:t>
              </w:r>
            </w:hyperlink>
          </w:p>
        </w:tc>
      </w:tr>
    </w:tbl>
    <w:p>
      <w:pPr>
        <w:sectPr>
          <w:pgNumType w:start="28"/>
          <w:pgMar w:footer="631" w:header="1049" w:top="1240" w:bottom="280" w:left="420" w:right="460"/>
          <w:footerReference w:type="default" r:id="rId1362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61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4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04"/>
            </w:pPr>
            <w:hyperlink r:id="rId14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0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Chiasso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Progetto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Amore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Courtételle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Journée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Cultures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04" w:right="183"/>
            </w:pPr>
            <w:hyperlink r:id="rId14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http://www.grandes-cultures-bio.ch/fr-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fr/bienvenue.aspx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Grône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Bouzerou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www.scgrone.ch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www.mont-noble-tourisme.ch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St-Maurice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faveur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04" w:right="58"/>
            </w:pPr>
            <w:hyperlink r:id="rId14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http://agenda.culturevalais.ch/fr/event/s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how/6281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Turtmann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Blumatt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Turtmann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bouvillons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Rotigen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Elsa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Bike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Trophy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www.elsabiketrophy.ch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Moudon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Populaires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www.festival-moudon.ch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Rencontre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«Land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Rover»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Saanenland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http://www.lros.ch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Yverdon-les-Bains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Paracyclisme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www.uci.ch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Ohne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Ortsangabe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www.tds.ch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Estivale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www.lausanne.ch/lausanneestivale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0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Paccots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19ème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Brevet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Armaillis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www.brevetdesarmaillis.ch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34ème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cycliste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montagne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69" w:right="67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Moléson-sur-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18e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Brevet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Armaillis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www.brevetdesarmaillis.ch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www.quartierderive.ch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slowUp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Schaffhausen-Hegau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www.slowup-schaffhausen-hegau.ch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Coppet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Théâtre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Autour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Staël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www.autourdemmedestael.com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Liste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young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fair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http://www.liste.ch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Design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Miami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/en/www.designmiami.com/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Béjart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Ballet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www.bejart.ch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0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10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Grand-Saconnex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Julien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Clerc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04" w:right="12"/>
            </w:pPr>
            <w:hyperlink r:id="rId14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http://www.ticketcorner.ch/Billets-julien-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clerc-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geneve.html?affiliate=LMP&amp;fun=evdetai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l&amp;doc=evdetailb&amp;key=973172$4226504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30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&amp;jumpIn=yTix&amp;language=fr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Majing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www.artbasel.com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Caslano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Caslano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Nights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0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Chiasso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4" w:right="2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Festate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culturures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Lyss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Lyss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www.lyss.ch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Rive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Folies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www.quartierderive.ch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9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Zurich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Pride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04"/>
            </w:pPr>
            <w:hyperlink r:id="rId14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www.zurichpridefestival.ch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60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4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28"/>
            </w:pPr>
            <w:hyperlink r:id="rId14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http://www.ville-ge.ch/culture/fm/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23ème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Tournoi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curling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d'été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Face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Cachée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Léman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4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www.faceduleman.ch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Vevey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Multiculturelle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4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www.fetemulticulturelle.ch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Cully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Cully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Classique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4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www.cullyclassique.ch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4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28" w:right="547"/>
            </w:pPr>
            <w:hyperlink r:id="rId14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http://www.sic-bex.ch/fete-de-la-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musique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4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www.nyonmusique.ch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Ste-Croix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26ème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Chasseron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4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www.vtt-nordvaudois.ch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Saint-Jean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médiévale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baroque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4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www.chateau-gruyeres.ch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Diabolo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4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www.diabolofestival.ch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Traubenblütenfest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Blauburgunderland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4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www.blauburgunderland.sh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4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4ème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RencontresGuitares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4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www.rencontresguitares.ch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Evolène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Raid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Evolénard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4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www.raidevolenard.ch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Fribourg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4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www.fete-musique.ch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historique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4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www.murtenschiessen.ch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4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Saas-Fee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4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www.saas-fee.ch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Solennité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5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www.murtentourismus.ch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Stand'été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5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http://www.standete.ch/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TAVOLO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Zurich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table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5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www.il-tavolo.ch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5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Leysin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Poya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Pigs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5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www.redpigsfestival.ch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Gallen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OpenAir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St.Gallen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5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www.openairsg.ch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Ascona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31ème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édition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JazzAscona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5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www.jazzascona.ch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5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Centenaire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28" w:right="364"/>
            </w:pPr>
            <w:hyperlink r:id="rId15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principal/EventDetail.html?id=2954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SCHAFFUSIA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5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www.schaffusia.ch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Bioux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Lucelle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Lucelle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Sonore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5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http://www.lucellesonore.com/accueil/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Lucerne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5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www.luzernerfest.ch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St-Imier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Imériale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St-imier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5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http://www.limeriale.ch/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Braderie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Biennoise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5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www.bielerbraderie.ch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Champéry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12ème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Pass'Portes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Soleil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MTB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5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http://www.passportesdusoleil.com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Interlaken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Trucker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Country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8"/>
            </w:pPr>
            <w:hyperlink r:id="rId15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www.trucker-festival.ch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59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5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Pass'Portes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Soleil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MTB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12ème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édition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3"/>
            </w:pPr>
            <w:hyperlink r:id="rId15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www.passportesdusoleil.com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Face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Cachée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Léman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www.faceduleman.ch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Week-end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bord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l'eau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www.aubordeleau.ch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Saint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Alban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www.albanifest.ch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Chasselas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www.mondialduchasselas.com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Alpes</w:t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Sarraz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médiévale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www.fetemedievale.ch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4" w:right="16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Olympique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week-end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Centenaire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3" w:right="364"/>
            </w:pPr>
            <w:hyperlink r:id="rId15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principal/EventDetail.html?id=2949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Siège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week-end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Centenaire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3" w:right="364"/>
            </w:pPr>
            <w:hyperlink r:id="rId15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principal/EventDetail.html?id=2942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Wysam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333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www.wysam333.ch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SCHAFFUSIA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www.schaffusia.ch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Turtmann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Tschorr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Veysonnaz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Combyre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www.veysonnaz.ch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Zoug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www.zugerseefest.ch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«platzger»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cantonale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lutte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jeunesse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Reconvilier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24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heures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Birse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www.birse24.ch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Yverdon-les-Bains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Eau-Lac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www.fete-eau-lac.ch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Cyclosportive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Leysin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Romandie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Classic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www.romandieclassic.ch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Bettmeralp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Semi-marathon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d'Aletsch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http://aletsch-halbmarathon.ch/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Delémont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SlowUp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http://www.slowupjura.ch/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montagne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Printemps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Männlichen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www.maennlichen.ch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BerGiBike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VTT</w:t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www.bergibike.ch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Hasliberg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Wasserwendi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nains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Bidmi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www.muggestutz.ch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4" w:right="16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Olympique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week-end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Centenaire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3" w:right="364"/>
            </w:pPr>
            <w:hyperlink r:id="rId15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principal/EventDetail.html?id=2949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Siège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week-end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Centenaire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3" w:right="364"/>
            </w:pPr>
            <w:hyperlink r:id="rId15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principal/EventDetail.html?id=2942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été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http://www.musiquesenete.ch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29.06.15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29.06.15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Zofingen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Nouvelle-Orléans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déferle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Zofingue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www.new-orleans-meets-in-zofingen.ch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3"/>
            </w:pPr>
            <w:hyperlink r:id="rId15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716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3" w:right="262"/>
            </w:pPr>
            <w:hyperlink r:id="rId15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www.la-gruyere.ch/fr/news-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manifestations-la-gruyere/main-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events/marche-folklorique-bulle.html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58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Randonnée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littéraire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Delémont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Delémont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5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http://www.delemontbd.ch/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Sounds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Wake'n'Jam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5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www.starsofsounds.ch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Stimmen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5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http://www.stimmen.com/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Yverdon-les-Bains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Festyvétés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20" w:right="39"/>
            </w:pPr>
            <w:hyperlink r:id="rId15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www.yverdonlesbainsregion.ch/festyvet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es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5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Summerblues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20" w:right="12"/>
            </w:pPr>
            <w:hyperlink r:id="rId15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http://www.summerblues.ch/Summerblu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es/Summerblues.html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couleurs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www.fetedescouleurs.ch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Zoo-Nights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http://www.zoobasel.ch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Arolla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Rencontre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Montagne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www.livredemontagne.ch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Lenzerheide/Lai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MTB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UCI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Lenzerheide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littérature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Saas-Fee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28.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Ouest-suisse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Yodel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www.jodlerfest-saas-fee.ch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Villars-sur-Ollon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http://www.vvjo.ch/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Weggis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Weggis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www.rosenfest-weggis.ch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Caliente!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www.caliente.ch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Meiringen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Semaine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Meiringen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www.musikfestwoche-meiringen.ch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Neuchâtel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Film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Fantastique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(NIFFF)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www.nifff.ch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Neuchâtel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3"/>
              <w:ind w:left="248" w:right="3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Neuchatel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Fantastic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Film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NIFFF</w:t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www.nifff.ch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Montreux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Montreux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Jazz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www.montreuxjazzfestival.com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Sunset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www.liveatsunset.ch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Rive-Jazzy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http://www.rivejazzy.ch/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Opéra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www.avenchesopera.ch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Crans-Montana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d'artifice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Etats-Unis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Engelberg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papier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www.fetedulivre.ch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Wiler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Stadtfest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www.wiltourismus.ch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Grimentz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Rendez-vous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Populaires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www.anniviers.ch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Ohne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Ortsangabe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9e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randonnée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www.wandernacht.ch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Eschen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Ligita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Journées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guitare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Liechtenstein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www.ligita.li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l'orgue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ancien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Ernen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Musikdorf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Ernen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http://agenda.culturevalais.ch/de/event/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show/96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yodleurs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Grindelwald/Bachläger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www.jkg.ch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papier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0"/>
            </w:pPr>
            <w:hyperlink r:id="rId16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www.fetedulivre.ch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57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6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Sentier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slowUp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Vallée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37"/>
            </w:pPr>
            <w:hyperlink r:id="rId16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http://www.slowuplavallee.ch/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Opéra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www.avenchesopera.ch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Pod'Ring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www.podring.ch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symposium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sculpture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www.symposium-brienz.ch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44ème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www.festivalcite.ch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4" w:right="28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théâtre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Ballenberg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présente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pièce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Ueli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Knecht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http://www.ballenberg.ch/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www.sierreblues.ch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Locarno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www.moonandstars.ch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Opéra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www.avenchesopera.ch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37" w:right="262"/>
            </w:pPr>
            <w:hyperlink r:id="rId16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www.la-gruyere.ch/fr/news-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manifestations-la-gruyere/main-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events/marche-folklorique-bulle.html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115.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Championnats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individuels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d’échecs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Jazz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http://www.festivaldajazz.ch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Riederalp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8.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Wandernacht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Mythos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Aletsch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Aarberg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Sounds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www.starsofsounds.ch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Cheyres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Festi'Cheyres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www.festicheyres.ch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Simmental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Journées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jazz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Lenk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www.jazztagelenk.ch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Haute-Nendaz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guitare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classique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www.nendaz.ch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Bouveret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croisière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d'éclate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www.croution.ch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Opéra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www.avenchesopera.ch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Winkelmatten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«1865»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www.zermatt.ch/150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Mürren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Lilibiggs-festivals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enfants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37" w:right="263"/>
            </w:pPr>
            <w:hyperlink r:id="rId16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http://www.lilibiggs-kinder-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festivals.ch/spielorte/Muerren-4.html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6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Vevey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Vevey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6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www.marchesfolkloriques.ch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3"/>
              <w:ind w:left="194" w:right="62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SlowUp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populaire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trafic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motorisé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www.slowup-gruyere.ch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Alpes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Bénichon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www.laberra.ch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Saas-Grund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Cérémonie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Shepherd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www.saas-fee.ch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cycliste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Sierre-Loye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www.vc-eclair.ch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56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7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24"/>
            </w:pPr>
            <w:hyperlink r:id="rId17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10.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Engadin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Radmarathon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www.radmarathon.com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Vaduz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film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Vaduz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www.filmfest.li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Opéra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www.avenchesopera.ch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Riederalp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Kinderfest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Murmeltiere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étoiles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http://www.livemusic.ch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24" w:right="262"/>
            </w:pPr>
            <w:hyperlink r:id="rId17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www.la-gruyere.ch/fr/news-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manifestations-la-gruyere/main-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events/marche-folklorique-bulle.html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étoiles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http://www.livemusic.ch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www.swingin.ch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Wabern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Gurtenfestival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www.gurtenfestival.ch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Cinema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www.saltcinema.ch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Leysin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Leysin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Panorama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24" w:right="67"/>
            </w:pPr>
            <w:hyperlink r:id="rId17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http://www.leysin.ch/fr/Evenements/gra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nds_rdv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Menuhin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http://www.gstaadmenuhinfestival.ch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Opéra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www.avenchesopera.ch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KNOPFLER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étoiles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24" w:right="49"/>
            </w:pPr>
            <w:hyperlink r:id="rId17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http://agenda.culturevalais.ch/fr/event/s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how/5367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étoiles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http://www.livemusic.ch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Bôle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Parabôle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Festival</w:t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www.parabolefestival.ch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Engelberg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Tug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war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tournaments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Tattoo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www.baseltattoo.ch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Balls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www.blueballs.ch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Balls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www.blueballs.ch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Verbier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Verbier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24" w:right="49"/>
            </w:pPr>
            <w:hyperlink r:id="rId17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http://agenda.culturevalais.ch/fr/event/s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how/6222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Anzère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32ème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Alpages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www.tourdesalpages.ch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2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14" w:right="3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Eiger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Ultra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face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nord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l'Eiger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www.eigerultratrail.ch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4ème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randonnée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culinaire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sources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thermales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40e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anniversaire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Paléo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4"/>
            </w:pPr>
            <w:hyperlink r:id="rId17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www.paleo.ch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55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7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3"/>
              <w:ind w:left="372" w:right="54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SCORPIONS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GOTTHARD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special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guest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TRUST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étoiles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237" w:right="49"/>
            </w:pPr>
            <w:hyperlink r:id="rId17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http://agenda.culturevalais.ch/fr/event/s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how/5968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étoiles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http://www.livemusic.ch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Closing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www.zermatt.ch/150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Bouveret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72" w:right="27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St-Pierre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Clages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balade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http://www.village-du-livre.ch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Vissoie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Artisanal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Vissoie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www.anniviers.ch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72" w:right="2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Eiger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Ultra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face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nord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l'Eiger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www.eigerultratrail.ch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Haudères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villageois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Haudères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www.evolene-region.ch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Montbovon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Bénichon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d'Allières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www.lacroixdeferallieres.ch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Salavaux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Vully-les-Lacs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www.balade-gourmande-vully.ch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Saas-Fee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TALIS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Academy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www.talisfestival.com/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Paléo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www.paleo.ch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7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7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37" w:right="262"/>
            </w:pPr>
            <w:hyperlink r:id="rId18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www.la-gruyere.ch/fr/news-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manifestations-la-gruyere/main-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events/marche-folklorique-bulle.html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Veytaux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temps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Maudits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Lyss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happening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lyss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www.cinehappening.ch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Récré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enfants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www.villarsgryon.ch/fr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Unterschächen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Rüchä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www.ruchenrock.ch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10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Rassemblement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motos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37" w:right="66"/>
            </w:pPr>
            <w:hyperlink r:id="rId18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http://www.condroz-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pigs.ch/_index.php?lng=FR&amp;soc=0&amp;bo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dy=1&amp;news=-1&amp;nbnews=0&amp;expo=-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1&amp;nbExpo=0&amp;actu=-1&amp;nbActu=0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Haute-Nendaz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www.nendazcordesalpes.ch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http://www.diablerets.ch/fr/agenda-bons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-plans/top-event/diables-fete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Locarno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16ème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édition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Luci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Ombre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http://www.ascona-locarno.com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Vercorin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Vercojazz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www.vercojazz.ch</w:t>
              </w:r>
            </w:hyperlink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54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8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Alpes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37"/>
            </w:pPr>
            <w:hyperlink r:id="rId18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Récré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enfants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www.villarsgryon.ch/fr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Spiez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Seenachtsfest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Spiez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www.seenachtsfest-spiez.ch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Unterschächen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Rüchä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www.ruchenrock.ch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Jaun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14" w:right="69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Bénichon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Saint-Jacques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rencontre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www.jaun.ch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5.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Tavolata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http://www.tavolatastmoritz.ch/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Château-d'Oex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Enfants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http://aupaysdesenfants.ch/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costumes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Männlichen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www.maennlichen.ch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Récré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enfants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www.villarsgryon.ch/fr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58ème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Gemmi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Brülisau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Bollenwees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Riederalp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Kinderfest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Murmeltiere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«Im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Fluss»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http://www.imfluss.ch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37" w:right="262"/>
            </w:pPr>
            <w:hyperlink r:id="rId18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www.la-gruyere.ch/fr/news-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manifestations-la-gruyere/main-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events/marche-folklorique-bulle.html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Crans-Montana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Spectacle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aquatique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Estivale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www.estivale.ch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75ième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Engadin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http://www.engadinfestival.ch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bord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Rhin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http://www.basel.com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d'artifice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www.bielerseefest.ch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Bouveret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31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juillet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www.bouverert.ch/31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Lungern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d'artifice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Lungern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www.seenachtsfest-lungern.ch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Neuhausen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d'artifice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géant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chutes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Rhin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www.rheinfall.ch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Tenero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Tenero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Nights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Grimentz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Festi'Val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d'Anniviers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www.grimentz.ch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Vevey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Léman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www.leman-tradition.ch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31.07.15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http://www.fetesdegeneve.ch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Adelboden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August-Feier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Festumzug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Feuerwerk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53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8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37"/>
            </w:pPr>
            <w:hyperlink r:id="rId18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Cheyres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www.cheyres-chables.ch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Engelberg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August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National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Holiday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http://www.engelberg.ch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Erlenbach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Simmental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août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www.stockhorn.ch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www.estavayer-le-lac.ch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août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Lauenen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http://www.gstaad.ch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8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Leysin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8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www.leysin.ch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Leysin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pied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Aigle-Leysin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www.aigleleysin.ch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août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www.murtentourismus.ch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Saas-Grund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Août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www.saas-fee.ch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Rhein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d’artifice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août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www.steinamrhein.ch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Veytaux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août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37" w:right="67"/>
            </w:pPr>
            <w:hyperlink r:id="rId19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http://www.chillon.ch/fr/Reservations/re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servation_1er-aout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Villars-sur-Ollon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août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www.villars.ch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Mi-Eté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Taveyanne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www.villarsgryon.ch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villageois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http://www.evolene-region.ch/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Guillaume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Tell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Rossini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http://tell2015.ch/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St-Ursanne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Piano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St-Ursanne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37" w:right="516"/>
            </w:pPr>
            <w:hyperlink r:id="rId19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http://www.crescendo-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jura.ch/CMS/default.asp?ID=271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Kybourg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Kyburgiade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http://www.kyburgiade.ch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Guillaume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Tell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Rossini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http://tell2015.ch/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«Stars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Town»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www.starsintown.ch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Locarno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68ème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film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Locarno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http://www.film-festivals.ch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37" w:right="262"/>
            </w:pPr>
            <w:hyperlink r:id="rId19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www.la-gruyere.ch/fr/news-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manifestations-la-gruyere/main-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events/marche-folklorique-bulle.html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Buskers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www.buskersbern.ch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52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9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Theater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Spektakel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37"/>
            </w:pPr>
            <w:hyperlink r:id="rId19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www.theaterspektakel.ch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Cinema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Champéry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15ème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www.champery.ch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Schubertiade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blanche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l'Académie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Tibor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Varga,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Sion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37" w:right="49"/>
            </w:pPr>
            <w:hyperlink r:id="rId19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http://agenda.culturevalais.ch/fr/event/s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how/6259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www.brienzerseerockfestival.ch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Rapperswil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Seenachtsfest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Rapperswil-Jona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http://www.seenachtfest-rj.ch/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Beach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www.facebook.com/AiglePlage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Crans-Montana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mi-été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Crans-Montana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Trophée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Valaisan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Engelberg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Titlis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Bergtrophy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d’artifice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http://www.fetesdegeneve.ch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Alpes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Guillaume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Tell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Rossini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http://tell2015.ch/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46ème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Film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www.fifad.ch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Beatenberg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Bodenalp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"Chilbi".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www.beatenbergtourismus.ch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Evolène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cantonal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costumes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www.arc-en-ciel-evolene.ch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Riederalp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Casselfest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47.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Evolène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http://www.cime-evolene.ch/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Guillaume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Tell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Rossini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http://tell2015.ch/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Oz’Arènes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www.rockozarenes.com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far°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vivants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www.festival-far.ch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Semaines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http://www.musikfestwochen.ch/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Altdorf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Alpentöne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www.alpentoene.ch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19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716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19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37" w:right="262"/>
            </w:pPr>
            <w:hyperlink r:id="rId19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www.la-gruyere.ch/fr/news-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manifestations-la-gruyere/main-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events/marche-folklorique-bulle.html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51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19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7"/>
            </w:pPr>
            <w:hyperlink r:id="rId19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Zofingen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Hirzenberg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www.hirzenberg.ch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Estivales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http://www.estivales-musicales.com/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Altdorf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Alpentöne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www.alpentoene.ch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Anzère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mi-été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www.anzere.ch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Boardstock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Sports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www.boardstock.ch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Supertrail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Barlatay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http://barlatay.ch/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Altdorf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Alpentöne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www.alpentoene.ch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Tirage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www.tirage.ch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St-Légier-La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Chiésaz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59" w:right="1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Semaine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piano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chambre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www.sipiano.com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7" w:right="49"/>
            </w:pPr>
            <w:hyperlink r:id="rId20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http://agenda.culturevalais.ch/fr/event/s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how/6146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Lucerne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été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www.lucernefestival.ch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Altdorf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Alpentöne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www.alpentoene.ch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Anzère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Cabane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Audannes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www.anzere.ch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Evolène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mi-été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http://www.evolene-region.ch/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Alpes</w:t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Torrent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Guillaume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Tell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Rossini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http://tell2015.ch/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Melchsee-Frutt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Schwing-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Älplerfest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Melchsee-Frutt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www.melchsee-frutt.ch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Mi-été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dans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alpages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http://www.morgins.ch/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St-Cergue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Mi-été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www.mi-ete.populus.org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Vaduz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Liechtenstein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www.staatsfeiertag.li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Boardstock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Sports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www.boardstock.ch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Open-Air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Tiefental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Axalp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www.tiefental.ch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médiévale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www.chateau-grandson.ch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Altdorf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Alpentöne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www.alpentoene.ch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Mi-été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d'Isenau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www.diablerets.ch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Mammut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Youth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Climbing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7"/>
            </w:pPr>
            <w:hyperlink r:id="rId20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716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18.08.15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Baignade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officiel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dans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Rhin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Bâle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7" w:right="67"/>
            </w:pPr>
            <w:hyperlink r:id="rId20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http://www.slrg.ch/de/nw/sektionen/bas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el/rheinschwimmen/basler-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rheinschwimmen.html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50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20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37"/>
            </w:pPr>
            <w:hyperlink r:id="rId20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0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37" w:right="279"/>
            </w:pPr>
            <w:hyperlink r:id="rId20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www.la-gruyere.ch/fr/news-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manifestations-la-gruyere/main-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events/marche-folklorique-bulle.html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0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Jazz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Night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0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www.zug-tourismus.ch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Penthalaz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Venoge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0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www.coolhisse.ch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Bebbi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Jazz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0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http://www.embebbisyjazz.ch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0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0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Jazz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Night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0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www.zug-tourismus.ch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Crans-Montana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10ème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anniversaire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Orpund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Royal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Arena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0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www.royalarena.ch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37" w:right="12"/>
            </w:pPr>
            <w:hyperlink r:id="rId20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http://www.chur.ch/de/kulturundfreizeit/v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eranstaltungskalender/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Pirates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0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http://www.pirates-de-rive.ch/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Vevey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Artistes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0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www.artistesderue.ch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Vevey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Piano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Clara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Haskil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0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www.clara-haskil.ch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Masters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0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http://www.stmoritzartmasters.com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0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0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Evolène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0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www.evolene-region.ch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Grimentz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Raid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arrivée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Grimentz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1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www.grand-raid.ch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Haute-Nendaz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1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www.grand-raid.ch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St-Maurice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d'orgue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Veysonnaz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1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http://www.grand-raid.ch/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1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Ultraks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37" w:right="92"/>
            </w:pPr>
            <w:hyperlink r:id="rId21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http://www.ultraks.com/de/pages/parco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urs/trail/parcours-46k--139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Triathlon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1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www.trilausanne.ch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Leysin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Fées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"Tintins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fées"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1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www.leysin.ch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Stansstad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muletiers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Stansstad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1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www.sbrinz-route.ch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Tannay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Variations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Tannay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1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www.musicales-tannay.ch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1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3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Beatenberg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Rencontre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Alpes.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37"/>
            </w:pPr>
            <w:hyperlink r:id="rId21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www.beatenbergtourismus.ch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Engelberg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23rd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Rugghubel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Berglauf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2014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(mountain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running)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49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Engelberg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Hemmer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welcome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Gletterens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Préhistoire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www.village-lacustre.ch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Atelier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ancienne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www.anselmus.ch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5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Sils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Segl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11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édition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Silser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LiteraTourtage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www.kubus-sils.ch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10.09.15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Montreux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Septembre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www.septmus.ch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5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Kermesse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vieille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23e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Braderie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prévôtoise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www.braderie-prevotoise.ch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St-Pierre-de-Clages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St-Pierre-de-Clages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53" w:right="49"/>
            </w:pPr>
            <w:hyperlink r:id="rId21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http://agenda.culturevalais.ch/fr/event/s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how/4081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28.08.15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Bâtie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http://www.batie.ch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5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Meilleure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Moutarde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Bénichon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www.estavayer-payerne.ch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Meilleure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Moutarde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www.estavayer-payerne.ch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Grandson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région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www.grandson-tourisme.ch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Haute-Nendaz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Nendaz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http://www.nendaztrail.ch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Journée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raclette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valaisanne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Meiringen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Brevet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www.alpenbrevet.ch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Veytaux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Tango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http://www.tangobello.ch/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Story»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http://www.freilichtspiele-zermatt.ch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13.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Nationalpark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Bike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Marathon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www.bike-marathon.com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08" w:right="1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Street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Parade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événement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techno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www.streetparade.com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Clarens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Cause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www.R4tC.org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Bénichon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www.estavayer-payerne.ch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Paccots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Festi'Rando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www.les-paccots.ch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5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Alpes</w:t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www.gruyeres.ch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30.08.15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69" w:right="66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Moléson-sur-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l'Air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www.moleson.ch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31.08.15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Saas-Grund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Saas-Dimanche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03.09.15</w:t>
            </w:r>
          </w:p>
        </w:tc>
        <w:tc>
          <w:tcPr>
            <w:tcW w:w="186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Tattoo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21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www.avenchestattoo.ch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48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21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88"/>
            </w:pPr>
            <w:hyperlink r:id="rId21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8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Gässli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Film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1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http://www.baselfilmfestival.ch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Moulin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Mouline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1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www.moulin-mouline.ch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Tattoo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1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www.avenchestattoo.ch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1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8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VINEA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1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www.vinea.ch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Festi'Brad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1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www.festibrad.ch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425" w:right="58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Quais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d’auteurs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6e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édition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1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www.lelivresurlesquais.ch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1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Tattoo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1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www.avenchestattoo.ch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8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Champex-Lac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Champex'stival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15ème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Triathlon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Gemmi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Vaduz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Place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mairie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Herbstkochfest</w:t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www.erlebevaduz.li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cycling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www.gruyere-cycling-tour.ch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8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Mosses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Cycling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Reconvilier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Chaindon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Reconvilier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www.reconvilier.ch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8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Noirmont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http://www.chantdugros.ch/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3"/>
              <w:ind w:left="425" w:right="16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BD-FIL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ème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édition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bande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dessinée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Lausanne</w:t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www.bdfil.ch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8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27ième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Country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Night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http://www.countrynight-gstaad.ch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Cheyres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Bénichon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www.cheyres-chables.ch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Neuveville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www.feteduvin.net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Tavannes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4e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www.festivaldesvents.ch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Academy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www.zermattfestival.com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12.09.15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8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moutons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13.09.15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8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Gemmi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Loèche-les-Bains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14.09.15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Perskindol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Epic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http://swissepic.com/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Perskindol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Epic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Film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Français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d'Helvétie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88"/>
            </w:pPr>
            <w:hyperlink r:id="rId22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www.fffh.ch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47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22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79"/>
            </w:pPr>
            <w:hyperlink r:id="rId22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http://www.quartierdesbains.ch/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Saveurs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www.murtentourismus.ch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Taverne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Poètes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Paillote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www.paillote-festival.ch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Automne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Littéraire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http://www.literarischerherbst.ch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120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Grand-Saconnex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Dirty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Dancing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both"/>
              <w:spacing w:before="57" w:lineRule="auto" w:line="242"/>
              <w:ind w:left="179" w:right="16"/>
            </w:pPr>
            <w:hyperlink r:id="rId22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http://www.ticketcorner.ch/tickets.html?f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un=evdetail&amp;affiliate=LMP&amp;doc=evdetai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lb&amp;key=1273380$4320738&amp;xtor=AL-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both"/>
              <w:ind w:left="179" w:right="77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6071-%5bLinkgenerator%5d-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both"/>
              <w:spacing w:before="2"/>
              <w:ind w:left="179" w:right="92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%5bLMP%5d&amp;language=fr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Grandvillard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Bike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Haute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www.openbike.ch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fromage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Scheidegg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www.bergschaft-scheidegg.ch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fromages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Susten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auprès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tondeur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moutons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19.09.15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Sévery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Noix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Moulin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Huilerie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Sévery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www.huilerie-de-severy.ch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Bettmeralp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Gilihüsine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www.bettmeralp.ch/gilihuesine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Evolène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gourmand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www.evolene-region.ch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Alpes</w:t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populaire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http://www.gstaad.ch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20.09.15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Thun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Ausschiesset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Fulehung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http://fulehung-thun.ch/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21.09.15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Jaun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Jaun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www.jaun.ch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Erschmatt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Démonstration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moutons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Peppiland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www.peppiland.ch/fr/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Varône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Médiévale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Estavayer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1470</w:t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www.estavayer-payerne.ch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Lutry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Vendanges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www.fetedesvendanges.ch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Schlagerparade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79" w:right="12"/>
            </w:pPr>
            <w:hyperlink r:id="rId22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http://www.chur.ch/de/kulturundfreizeit/v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eranstaltungskalender/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Château-d'Oex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1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L’Etivaz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9"/>
            </w:pPr>
            <w:hyperlink r:id="rId22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www.etivaz-aoc.ch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46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Engelberg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procession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with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market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Féchy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raisin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2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www.fechy.ch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Féchy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Raisin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2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www.feteduraisin.ch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Charbonnières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Vacherin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Mont-d'Or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2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www.myvalleedejoux.ch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Charbonnières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19ème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Vacherin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Turtmann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Püru-Märt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Weggis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d’automne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bétail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cortège</w:t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2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www.wvrt.ch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d’automne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saucisse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choux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Praz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(Vully)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Vendanges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Vully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2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www.levully.ch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2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26.09.15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World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2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www.worldbandfestival.ch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27.09.15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d'Aigle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piste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www.velodromes.ch/3jours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Wildhaus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traditionnelle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bétail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Vigne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www.fetedelavigne.ch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19ème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Weekend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folklorique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120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Grand-Saconnex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Académie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Equestre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Versailles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79" w:right="12"/>
            </w:pPr>
            <w:hyperlink r:id="rId23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http://www.ticketcorner.ch/Billets-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academie-de-versailles-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geneve.html?affiliate=LMP&amp;fun=evdetai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l&amp;doc=evdetailb&amp;key=1289351$445136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3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3&amp;jumpIn=yTix&amp;language=fr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Albeuve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Albeuve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www.foiredalbeuve.ch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Bike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Test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www.bikegryon.ch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Orsières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Vertic'Alp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http://www.verticalp.ch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Route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Moût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Lavaux-Payerne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www.estavayer-payerne.ch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Semsales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Semsales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www.desalpe-semsales.ch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St-Cergue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St-Cergue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www.st-cergue-tourisme.ch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Susten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Présentation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chèvres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Hallau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vendanges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avec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cortège</w:t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www.herbstsonntage.ch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Aubonne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d'automne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l'Arboretum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www.arboretum.ch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7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Bike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Test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www.bikegryon.ch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tessinoise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Viva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Ticino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Simmental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Culture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alpestre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Lenk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79"/>
            </w:pPr>
            <w:hyperlink r:id="rId23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www.lenk-simmental.ch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06.10.15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Johann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traditionnelle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bétail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45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23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08.10.15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26"/>
            </w:pPr>
            <w:hyperlink r:id="rId23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Cheyres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vendanges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www.cheyres-chables.ch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Champêtre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www.diablerets.ch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09.10.15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Château-d'Oex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www.bois-qui-chante.ch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Ascona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l’automne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Alpes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www.gruyeres.ch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Simmental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bergers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St-Luc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21" w:right="5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"Kill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season"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populaire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descente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www.bikepark-stluc.ch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Veytaux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l'épouvante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26" w:right="31"/>
            </w:pPr>
            <w:hyperlink r:id="rId23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http://www.chillon.ch/fr/Enfants/evenem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ents-famille/nuit-epouvante-general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Hallau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vendanges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avec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cortège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www.herbstsonntage.ch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10.10.15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Osterfingen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Osterfinger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Trottenfest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www.trottenfest.ch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Bettmeralp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Fiesch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24ème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édition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l'espoir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http://www.marchedelespoir.ch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Riederalp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11.10.15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35e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Semaine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olympique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26" w:right="364"/>
            </w:pPr>
            <w:hyperlink r:id="rId23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principal/EventDetail.html?id=3061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15.10.15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Engelberg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Cattle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Showfestival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16.10.15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Châtel-St-Denis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Bénichon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Châtel-St-Denis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www.les-paccots.ch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17.10.15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Fully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Châtaigne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Fully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(VS)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www.fetedelachataigne.ch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Flumserberg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Tannenbodenalp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fromage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http://bit.ly/1h2HUXU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Gampel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15ème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montagne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Jeizinen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Olympiade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alpine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http://www.gstaad.ch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Lessoc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Bénichon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Lessoc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www.intyamon.ch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18.10.15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9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2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alpages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Stans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26"/>
            </w:pPr>
            <w:hyperlink r:id="rId23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http://aelper.ch/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2044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hyperlink r:id="rId23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22.10.15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22.10.15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615"/>
            </w:pPr>
            <w:hyperlink r:id="rId23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23.10.15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3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Salamandre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3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www.festival-salamandre.net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Twann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Trüelete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vendanges</w:t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3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www.truelete.ch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23.10.15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Baloise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Session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3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http://www.baloisesession.ch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24.10.15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3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Bâle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3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http://www.baslerweinmesse.ch/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3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24.10.15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d‘automne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Bâle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3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www.messen-maerkte.bs.ch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25.10.15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Greppen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Chestene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Chilbi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châtaigne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www.kastanien.net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Rallye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Valais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29.10.15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29.10.15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30.10.15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30.10.15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31.10.15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Noviodurun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www.noviodurun.ch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01.11.15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02.11.15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Lucerne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www.comedy.ch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03.11.15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Métrage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www.kurzfilmtage.ch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Ecrans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http://www.tous-ecrans.com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05.11.15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Ecrans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http://www.tous-ecrans.com/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06.11.15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Praz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(Vully)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Vully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www.vullybluesclub.ch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Brent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Brent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1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Chéserex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Jazz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Traditionnel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Chéserex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www.jazz-cheserex.com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Vélo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Cross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Redbull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Velodux</w:t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www.redbull.ch/velodux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Tournoi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populaire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curling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découverte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"Bourru"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615" w:right="733"/>
            </w:pPr>
            <w:hyperlink r:id="rId24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http://www.caveau-luins-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vinzel.ch/caves_ouvertes.php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hyperlink r:id="rId24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07.11.15</w:t>
              </w:r>
            </w:hyperlink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Lucerne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15"/>
            </w:pPr>
            <w:hyperlink r:id="rId24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www.bluesfestival.ch</w:t>
              </w:r>
            </w:hyperlink>
          </w:p>
        </w:tc>
      </w:tr>
    </w:tbl>
    <w:sectPr>
      <w:pgMar w:header="1049" w:footer="631" w:top="1240" w:bottom="280" w:left="420" w:right="460"/>
      <w:pgSz w:w="1190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69.54pt;margin-top:799.46pt;width:98.458pt;height:10pt;mso-position-horizontal-relative:page;mso-position-vertical-relative:page;z-index:-2209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Coutumes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traditions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77.1pt;margin-top:799.46pt;width:90.896pt;height:10pt;mso-position-horizontal-relative:page;mso-position-vertical-relative:page;z-index:-2208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Evénements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sportifs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69.99pt;margin-top:799.46pt;width:98.008pt;height:10pt;mso-position-horizontal-relative:page;mso-position-vertical-relative:page;z-index:-2208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Expositions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artistiques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34.88pt;margin-top:799.46pt;width:133.12pt;height:10pt;mso-position-horizontal-relative:page;mso-position-vertical-relative:page;z-index:-2208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Festivals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comédies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musicales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98.89pt;margin-top:53.4398pt;width:167.117pt;height:10pt;mso-position-horizontal-relative:page;mso-position-vertical-relative:page;z-index:-2209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Manifestations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  <w:t>MySwitzerland.com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  <w:t>09.06.15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yperlink" Target="http://www.ticinoexperience.ch" TargetMode="External"/><Relationship Id="rId7" Type="http://schemas.openxmlformats.org/officeDocument/2006/relationships/hyperlink" Target="http://www.ticinoexperience.ch" TargetMode="External"/><Relationship Id="rId8" Type="http://schemas.openxmlformats.org/officeDocument/2006/relationships/hyperlink" Target="http://www.morges-sous-rire.ch" TargetMode="External"/><Relationship Id="rId9" Type="http://schemas.openxmlformats.org/officeDocument/2006/relationships/hyperlink" Target="http://www.morges-sous-rire.ch" TargetMode="External"/><Relationship Id="rId10" Type="http://schemas.openxmlformats.org/officeDocument/2006/relationships/hyperlink" Target="http://www.mkb.ch/de/programm/events/2014/Fasnachtsausstellung.html" TargetMode="External"/><Relationship Id="rId11" Type="http://schemas.openxmlformats.org/officeDocument/2006/relationships/hyperlink" Target="http://www.mkb.ch/de/programm/events" TargetMode="External"/><Relationship Id="rId12" Type="http://schemas.openxmlformats.org/officeDocument/2006/relationships/hyperlink" Target="http://www.mkb.ch/de/programm/events/2014/Fasnachtsausstellung.html" TargetMode="External"/><Relationship Id="rId13" Type="http://schemas.openxmlformats.org/officeDocument/2006/relationships/hyperlink" Target="http://www.mkb.ch/de/programm/events" TargetMode="External"/><Relationship Id="rId14" Type="http://schemas.openxmlformats.org/officeDocument/2006/relationships/hyperlink" Target="http://www.mkb.ch/de/programm/events/2014/Fasnachtsausstellung.html" TargetMode="External"/><Relationship Id="rId15" Type="http://schemas.openxmlformats.org/officeDocument/2006/relationships/hyperlink" Target="http://www.mkb.ch/de/programm/events" TargetMode="External"/><Relationship Id="rId16" Type="http://schemas.openxmlformats.org/officeDocument/2006/relationships/hyperlink" Target="http://www.anniviers.ch" TargetMode="External"/><Relationship Id="rId17" Type="http://schemas.openxmlformats.org/officeDocument/2006/relationships/hyperlink" Target="http://www.anniviers.ch" TargetMode="External"/><Relationship Id="rId18" Type="http://schemas.openxmlformats.org/officeDocument/2006/relationships/hyperlink" Target="http://www.scgrone.ch" TargetMode="External"/><Relationship Id="rId19" Type="http://schemas.openxmlformats.org/officeDocument/2006/relationships/hyperlink" Target="http://www.scgrone.ch" TargetMode="External"/><Relationship Id="rId20" Type="http://schemas.openxmlformats.org/officeDocument/2006/relationships/hyperlink" Target="http://www.mkb.ch/de/programm/events/2014/Fasnachtsausstellung.html" TargetMode="External"/><Relationship Id="rId21" Type="http://schemas.openxmlformats.org/officeDocument/2006/relationships/hyperlink" Target="http://www.mkb.ch/de/programm/events" TargetMode="External"/><Relationship Id="rId22" Type="http://schemas.openxmlformats.org/officeDocument/2006/relationships/hyperlink" Target="http://www.brevetdesarmaillis.ch" TargetMode="External"/><Relationship Id="rId23" Type="http://schemas.openxmlformats.org/officeDocument/2006/relationships/hyperlink" Target="http://www.brevetdesarmaillis.ch" TargetMode="External"/><Relationship Id="rId24" Type="http://schemas.openxmlformats.org/officeDocument/2006/relationships/hyperlink" Target="http://www.quartierderive.ch" TargetMode="External"/><Relationship Id="rId25" Type="http://schemas.openxmlformats.org/officeDocument/2006/relationships/hyperlink" Target="http://www.quartierderive.ch" TargetMode="External"/><Relationship Id="rId26" Type="http://schemas.openxmlformats.org/officeDocument/2006/relationships/hyperlink" Target="http://www.mkb.ch/de/programm/events/2014/Fasnachtsausstellung.html" TargetMode="External"/><Relationship Id="rId27" Type="http://schemas.openxmlformats.org/officeDocument/2006/relationships/hyperlink" Target="http://www.mkb.ch/de/programm/events" TargetMode="External"/><Relationship Id="rId28" Type="http://schemas.openxmlformats.org/officeDocument/2006/relationships/hyperlink" Target="http://www.mkb.ch/de/programm/events/2014/Fasnachtsausstellung.html" TargetMode="External"/><Relationship Id="rId29" Type="http://schemas.openxmlformats.org/officeDocument/2006/relationships/hyperlink" Target="http://www.mkb.ch/de/programm/events" TargetMode="External"/><Relationship Id="rId30" Type="http://schemas.openxmlformats.org/officeDocument/2006/relationships/hyperlink" Target="http://www.lyss.ch" TargetMode="External"/><Relationship Id="rId31" Type="http://schemas.openxmlformats.org/officeDocument/2006/relationships/hyperlink" Target="http://www.lyss.ch" TargetMode="External"/><Relationship Id="rId32" Type="http://schemas.openxmlformats.org/officeDocument/2006/relationships/hyperlink" Target="http://www.anzere.ch" TargetMode="External"/><Relationship Id="rId33" Type="http://schemas.openxmlformats.org/officeDocument/2006/relationships/hyperlink" Target="http://www.anzere.ch" TargetMode="External"/><Relationship Id="rId34" Type="http://schemas.openxmlformats.org/officeDocument/2006/relationships/hyperlink" Target="http://www.mkb.ch/de/programm/events/2014/Fasnachtsausstellung.html" TargetMode="External"/><Relationship Id="rId35" Type="http://schemas.openxmlformats.org/officeDocument/2006/relationships/hyperlink" Target="http://www.mkb.ch/de/programm/events" TargetMode="External"/><Relationship Id="rId36" Type="http://schemas.openxmlformats.org/officeDocument/2006/relationships/hyperlink" Target="http://www.acaleysin.ch" TargetMode="External"/><Relationship Id="rId37" Type="http://schemas.openxmlformats.org/officeDocument/2006/relationships/hyperlink" Target="http://www.acaleysin.ch" TargetMode="External"/><Relationship Id="rId38" Type="http://schemas.openxmlformats.org/officeDocument/2006/relationships/hyperlink" Target="http://www.pleigne.ch/fr/Manifestations/evenements/Sentier-gourmand-Pleigne-Samedi-20-juin-2015.html" TargetMode="External"/><Relationship Id="rId39" Type="http://schemas.openxmlformats.org/officeDocument/2006/relationships/hyperlink" Target="http://www.pleigne.ch/fr/Manifestations/" TargetMode="External"/><Relationship Id="rId40" Type="http://schemas.openxmlformats.org/officeDocument/2006/relationships/hyperlink" Target="http://www.vercorin.ch" TargetMode="External"/><Relationship Id="rId41" Type="http://schemas.openxmlformats.org/officeDocument/2006/relationships/hyperlink" Target="http://www.vercorin.ch" TargetMode="External"/><Relationship Id="rId42" Type="http://schemas.openxmlformats.org/officeDocument/2006/relationships/hyperlink" Target="http://www.blauburgunderland.sh" TargetMode="External"/><Relationship Id="rId43" Type="http://schemas.openxmlformats.org/officeDocument/2006/relationships/hyperlink" Target="http://www.blauburgunderland.sh" TargetMode="External"/><Relationship Id="rId44" Type="http://schemas.openxmlformats.org/officeDocument/2006/relationships/hyperlink" Target="http://www.mkb.ch/de/programm/events/2014/Fasnachtsausstellung.html" TargetMode="External"/><Relationship Id="rId45" Type="http://schemas.openxmlformats.org/officeDocument/2006/relationships/hyperlink" Target="http://www.mkb.ch/de/programm/events" TargetMode="External"/><Relationship Id="rId46" Type="http://schemas.openxmlformats.org/officeDocument/2006/relationships/hyperlink" Target="http://www.murtenschiessen.ch" TargetMode="External"/><Relationship Id="rId47" Type="http://schemas.openxmlformats.org/officeDocument/2006/relationships/hyperlink" Target="http://www.murtenschiessen.ch" TargetMode="External"/><Relationship Id="rId48" Type="http://schemas.openxmlformats.org/officeDocument/2006/relationships/hyperlink" Target="http://www.saas-fee.ch" TargetMode="External"/><Relationship Id="rId49" Type="http://schemas.openxmlformats.org/officeDocument/2006/relationships/hyperlink" Target="http://www.saas-fee.ch" TargetMode="External"/><Relationship Id="rId50" Type="http://schemas.openxmlformats.org/officeDocument/2006/relationships/hyperlink" Target="http://www.veysonnaz.ch" TargetMode="External"/><Relationship Id="rId51" Type="http://schemas.openxmlformats.org/officeDocument/2006/relationships/hyperlink" Target="http://www.veysonnaz.ch" TargetMode="External"/><Relationship Id="rId52" Type="http://schemas.openxmlformats.org/officeDocument/2006/relationships/hyperlink" Target="http://www.murtentourismus.ch" TargetMode="External"/><Relationship Id="rId53" Type="http://schemas.openxmlformats.org/officeDocument/2006/relationships/hyperlink" Target="http://www.murtentourismus.ch" TargetMode="External"/><Relationship Id="rId54" Type="http://schemas.openxmlformats.org/officeDocument/2006/relationships/hyperlink" Target="http://www.il-tavolo.ch" TargetMode="External"/><Relationship Id="rId55" Type="http://schemas.openxmlformats.org/officeDocument/2006/relationships/hyperlink" Target="http://www.il-tavolo.ch" TargetMode="External"/><Relationship Id="rId56" Type="http://schemas.openxmlformats.org/officeDocument/2006/relationships/hyperlink" Target="http://www.mkb.ch/de/programm/events/2014/Fasnachtsausstellung.html" TargetMode="External"/><Relationship Id="rId57" Type="http://schemas.openxmlformats.org/officeDocument/2006/relationships/hyperlink" Target="http://www.mkb.ch/de/programm/events" TargetMode="External"/><Relationship Id="rId58" Type="http://schemas.openxmlformats.org/officeDocument/2006/relationships/hyperlink" Target="http://www.mkb.ch/de/programm/events/2014/Fasnachtsausstellung.html" TargetMode="External"/><Relationship Id="rId59" Type="http://schemas.openxmlformats.org/officeDocument/2006/relationships/hyperlink" Target="http://www.mkb.ch/de/programm/events" TargetMode="External"/><Relationship Id="rId60" Type="http://schemas.openxmlformats.org/officeDocument/2006/relationships/hyperlink" Target="http://www.saveurs-gstaad.ch/" TargetMode="External"/><Relationship Id="rId61" Type="http://schemas.openxmlformats.org/officeDocument/2006/relationships/hyperlink" Target="http://www.saveurs-gstaad.ch/" TargetMode="External"/><Relationship Id="rId62" Type="http://schemas.openxmlformats.org/officeDocument/2006/relationships/hyperlink" Target="http://www.mondialduchasselas.com" TargetMode="External"/><Relationship Id="rId63" Type="http://schemas.openxmlformats.org/officeDocument/2006/relationships/hyperlink" Target="http://www.mondialduchasselas.com" TargetMode="External"/><Relationship Id="rId64" Type="http://schemas.openxmlformats.org/officeDocument/2006/relationships/hyperlink" Target="http://www.mkb.ch/de/programm/events/2014/Fasnachtsausstellung.html" TargetMode="External"/><Relationship Id="rId65" Type="http://schemas.openxmlformats.org/officeDocument/2006/relationships/hyperlink" Target="http://www.mkb.ch/de/programm/events" TargetMode="External"/><Relationship Id="rId66" Type="http://schemas.openxmlformats.org/officeDocument/2006/relationships/hyperlink" Target="http://www.les-paccots.ch" TargetMode="External"/><Relationship Id="rId67" Type="http://schemas.openxmlformats.org/officeDocument/2006/relationships/hyperlink" Target="http://www.les-paccots.ch" TargetMode="External"/><Relationship Id="rId68" Type="http://schemas.openxmlformats.org/officeDocument/2006/relationships/hyperlink" Target="http://www.gruyeres.ch" TargetMode="External"/><Relationship Id="rId69" Type="http://schemas.openxmlformats.org/officeDocument/2006/relationships/hyperlink" Target="http://www.gruyeres.ch" TargetMode="External"/><Relationship Id="rId70" Type="http://schemas.openxmlformats.org/officeDocument/2006/relationships/hyperlink" Target="http://www.veysonnaz.ch" TargetMode="External"/><Relationship Id="rId71" Type="http://schemas.openxmlformats.org/officeDocument/2006/relationships/hyperlink" Target="http://www.veysonnaz.ch" TargetMode="External"/><Relationship Id="rId72" Type="http://schemas.openxmlformats.org/officeDocument/2006/relationships/hyperlink" Target="http://www.mkb.ch/de/programm/events/2014/Fasnachtsausstellung.html" TargetMode="External"/><Relationship Id="rId73" Type="http://schemas.openxmlformats.org/officeDocument/2006/relationships/hyperlink" Target="http://www.mkb.ch/de/programm/events" TargetMode="External"/><Relationship Id="rId74" Type="http://schemas.openxmlformats.org/officeDocument/2006/relationships/hyperlink" Target="http://www.maennlichen.ch" TargetMode="External"/><Relationship Id="rId75" Type="http://schemas.openxmlformats.org/officeDocument/2006/relationships/hyperlink" Target="http://www.maennlichen.ch" TargetMode="External"/><Relationship Id="rId76" Type="http://schemas.openxmlformats.org/officeDocument/2006/relationships/hyperlink" Target="http://www.mkb.ch/de/programm/events/2014/Fasnachtsausstellung.html" TargetMode="External"/><Relationship Id="rId77" Type="http://schemas.openxmlformats.org/officeDocument/2006/relationships/hyperlink" Target="http://www.mkb.ch/de/programm/events" TargetMode="External"/><Relationship Id="rId78" Type="http://schemas.openxmlformats.org/officeDocument/2006/relationships/hyperlink" Target="http://www.la-gruyere.ch/fr/news-manifestations-la-gruyere/main-events/marche-folklorique-bulle.html" TargetMode="External"/><Relationship Id="rId79" Type="http://schemas.openxmlformats.org/officeDocument/2006/relationships/hyperlink" Target="http://www.la-gruyere.ch/fr/news-" TargetMode="External"/><Relationship Id="rId80" Type="http://schemas.openxmlformats.org/officeDocument/2006/relationships/hyperlink" Target="http://www.mkb.ch/de/programm/events/2014/Fasnachtsausstellung.html" TargetMode="External"/><Relationship Id="rId81" Type="http://schemas.openxmlformats.org/officeDocument/2006/relationships/hyperlink" Target="http://www.mkb.ch/de/programm/events" TargetMode="External"/><Relationship Id="rId82" Type="http://schemas.openxmlformats.org/officeDocument/2006/relationships/hyperlink" Target="http://www.jodlerfest-saas-fee.ch" TargetMode="External"/><Relationship Id="rId83" Type="http://schemas.openxmlformats.org/officeDocument/2006/relationships/hyperlink" Target="http://www.jodlerfest-saas-fee.ch" TargetMode="External"/><Relationship Id="rId84" Type="http://schemas.openxmlformats.org/officeDocument/2006/relationships/hyperlink" Target="http://www.mkb.ch/de/programm/events/2014/Fasnachtsausstellung.html" TargetMode="External"/><Relationship Id="rId85" Type="http://schemas.openxmlformats.org/officeDocument/2006/relationships/hyperlink" Target="http://www.mkb.ch/de/programm/events" TargetMode="External"/><Relationship Id="rId86" Type="http://schemas.openxmlformats.org/officeDocument/2006/relationships/hyperlink" Target="http://www.mkb.ch/de/programm/events/2014/Fasnachtsausstellung.html" TargetMode="External"/><Relationship Id="rId87" Type="http://schemas.openxmlformats.org/officeDocument/2006/relationships/hyperlink" Target="http://www.mkb.ch/de/programm/events" TargetMode="External"/><Relationship Id="rId88" Type="http://schemas.openxmlformats.org/officeDocument/2006/relationships/hyperlink" Target="http://www.bouveret.ch" TargetMode="External"/><Relationship Id="rId89" Type="http://schemas.openxmlformats.org/officeDocument/2006/relationships/hyperlink" Target="http://www.bouveret.ch" TargetMode="External"/><Relationship Id="rId90" Type="http://schemas.openxmlformats.org/officeDocument/2006/relationships/hyperlink" Target="http://www.jkg.ch" TargetMode="External"/><Relationship Id="rId91" Type="http://schemas.openxmlformats.org/officeDocument/2006/relationships/hyperlink" Target="http://www.jkg.ch" TargetMode="External"/><Relationship Id="rId92" Type="http://schemas.openxmlformats.org/officeDocument/2006/relationships/hyperlink" Target="http://www.symposium-brienz.ch" TargetMode="External"/><Relationship Id="rId93" Type="http://schemas.openxmlformats.org/officeDocument/2006/relationships/hyperlink" Target="http://www.symposium-brienz.ch" TargetMode="External"/><Relationship Id="rId94" Type="http://schemas.openxmlformats.org/officeDocument/2006/relationships/hyperlink" Target="http://www.ballenberg.ch/" TargetMode="External"/><Relationship Id="rId95" Type="http://schemas.openxmlformats.org/officeDocument/2006/relationships/hyperlink" Target="http://www.ballenberg.ch/" TargetMode="External"/><Relationship Id="rId96" Type="http://schemas.openxmlformats.org/officeDocument/2006/relationships/hyperlink" Target="http://www.mkb.ch/de/programm/events/2014/Fasnachtsausstellung.html" TargetMode="External"/><Relationship Id="rId97" Type="http://schemas.openxmlformats.org/officeDocument/2006/relationships/hyperlink" Target="http://www.mkb.ch/de/programm/events" TargetMode="External"/><Relationship Id="rId98" Type="http://schemas.openxmlformats.org/officeDocument/2006/relationships/hyperlink" Target="http://www.la-gruyere.ch/fr/news-manifestations-la-gruyere/main-events/marche-folklorique-bulle.html" TargetMode="External"/><Relationship Id="rId99" Type="http://schemas.openxmlformats.org/officeDocument/2006/relationships/hyperlink" Target="http://www.la-gruyere.ch/fr/news-" TargetMode="External"/><Relationship Id="rId100" Type="http://schemas.openxmlformats.org/officeDocument/2006/relationships/hyperlink" Target="http://www.mkb.ch/de/programm/events/2014/Fasnachtsausstellung.html" TargetMode="External"/><Relationship Id="rId101" Type="http://schemas.openxmlformats.org/officeDocument/2006/relationships/hyperlink" Target="http://www.mkb.ch/de/programm/events" TargetMode="External"/><Relationship Id="rId102" Type="http://schemas.openxmlformats.org/officeDocument/2006/relationships/hyperlink" Target="http://www.medievales.ch/index.php/fr/" TargetMode="External"/><Relationship Id="rId103" Type="http://schemas.openxmlformats.org/officeDocument/2006/relationships/hyperlink" Target="http://www.medievales.ch/index.php/" TargetMode="External"/><Relationship Id="rId104" Type="http://schemas.openxmlformats.org/officeDocument/2006/relationships/hyperlink" Target="http://www.mkb.ch/de/programm/events/2014/Fasnachtsausstellung.html" TargetMode="External"/><Relationship Id="rId105" Type="http://schemas.openxmlformats.org/officeDocument/2006/relationships/hyperlink" Target="http://www.mkb.ch/de/programm/events" TargetMode="External"/><Relationship Id="rId106" Type="http://schemas.openxmlformats.org/officeDocument/2006/relationships/hyperlink" Target="http://www.anniviers.ch" TargetMode="External"/><Relationship Id="rId107" Type="http://schemas.openxmlformats.org/officeDocument/2006/relationships/hyperlink" Target="http://www.anniviers.ch" TargetMode="External"/><Relationship Id="rId108" Type="http://schemas.openxmlformats.org/officeDocument/2006/relationships/hyperlink" Target="http://www.marchesfolkloriques.ch" TargetMode="External"/><Relationship Id="rId109" Type="http://schemas.openxmlformats.org/officeDocument/2006/relationships/hyperlink" Target="http://www.marchesfolkloriques.ch" TargetMode="External"/><Relationship Id="rId110" Type="http://schemas.openxmlformats.org/officeDocument/2006/relationships/hyperlink" Target="http://www.mkb.ch/de/programm/events/2014/Fasnachtsausstellung.html" TargetMode="External"/><Relationship Id="rId111" Type="http://schemas.openxmlformats.org/officeDocument/2006/relationships/hyperlink" Target="http://www.mkb.ch/de/programm/events" TargetMode="External"/><Relationship Id="rId112" Type="http://schemas.openxmlformats.org/officeDocument/2006/relationships/hyperlink" Target="http://www.gruyeres.ch" TargetMode="External"/><Relationship Id="rId113" Type="http://schemas.openxmlformats.org/officeDocument/2006/relationships/hyperlink" Target="http://www.gruyeres.ch" TargetMode="External"/><Relationship Id="rId114" Type="http://schemas.openxmlformats.org/officeDocument/2006/relationships/hyperlink" Target="http://www.saas-fee.ch" TargetMode="External"/><Relationship Id="rId115" Type="http://schemas.openxmlformats.org/officeDocument/2006/relationships/hyperlink" Target="http://www.saas-fee.ch" TargetMode="External"/><Relationship Id="rId116" Type="http://schemas.openxmlformats.org/officeDocument/2006/relationships/hyperlink" Target="http://www.mkb.ch/de/programm/events/2014/Fasnachtsausstellung.html" TargetMode="External"/><Relationship Id="rId117" Type="http://schemas.openxmlformats.org/officeDocument/2006/relationships/hyperlink" Target="http://www.mkb.ch/de/programm/events" TargetMode="External"/><Relationship Id="rId118" Type="http://schemas.openxmlformats.org/officeDocument/2006/relationships/hyperlink" Target="http://www.la-gruyere.ch/fr/news-manifestations-la-gruyere/main-events/marche-folklorique-bulle.html" TargetMode="External"/><Relationship Id="rId119" Type="http://schemas.openxmlformats.org/officeDocument/2006/relationships/hyperlink" Target="http://www.la-gruyere.ch/fr/news-" TargetMode="External"/><Relationship Id="rId120" Type="http://schemas.openxmlformats.org/officeDocument/2006/relationships/hyperlink" Target="http://www.mkb.ch/de/programm/events/2014/Fasnachtsausstellung.html" TargetMode="External"/><Relationship Id="rId121" Type="http://schemas.openxmlformats.org/officeDocument/2006/relationships/hyperlink" Target="http://www.mkb.ch/de/programm/events" TargetMode="External"/><Relationship Id="rId122" Type="http://schemas.openxmlformats.org/officeDocument/2006/relationships/hyperlink" Target="http://www.mkb.ch/de/programm/events/2014/Fasnachtsausstellung.html" TargetMode="External"/><Relationship Id="rId123" Type="http://schemas.openxmlformats.org/officeDocument/2006/relationships/hyperlink" Target="http://www.mkb.ch/de/programm/events" TargetMode="External"/><Relationship Id="rId124" Type="http://schemas.openxmlformats.org/officeDocument/2006/relationships/hyperlink" Target="http://www.champery.ch" TargetMode="External"/><Relationship Id="rId125" Type="http://schemas.openxmlformats.org/officeDocument/2006/relationships/hyperlink" Target="http://www.champery.ch" TargetMode="External"/><Relationship Id="rId126" Type="http://schemas.openxmlformats.org/officeDocument/2006/relationships/hyperlink" Target="http://www.village-du-livre.ch" TargetMode="External"/><Relationship Id="rId127" Type="http://schemas.openxmlformats.org/officeDocument/2006/relationships/hyperlink" Target="http://www.village-du-livre.ch" TargetMode="External"/><Relationship Id="rId128" Type="http://schemas.openxmlformats.org/officeDocument/2006/relationships/hyperlink" Target="http://www.isenau.ch" TargetMode="External"/><Relationship Id="rId129" Type="http://schemas.openxmlformats.org/officeDocument/2006/relationships/hyperlink" Target="http://www.isenau.ch" TargetMode="External"/><Relationship Id="rId130" Type="http://schemas.openxmlformats.org/officeDocument/2006/relationships/hyperlink" Target="http://www.anniviers.ch" TargetMode="External"/><Relationship Id="rId131" Type="http://schemas.openxmlformats.org/officeDocument/2006/relationships/hyperlink" Target="http://www.anniviers.ch" TargetMode="External"/><Relationship Id="rId132" Type="http://schemas.openxmlformats.org/officeDocument/2006/relationships/hyperlink" Target="http://www.anzere.ch" TargetMode="External"/><Relationship Id="rId133" Type="http://schemas.openxmlformats.org/officeDocument/2006/relationships/hyperlink" Target="http://www.anzere.ch" TargetMode="External"/><Relationship Id="rId134" Type="http://schemas.openxmlformats.org/officeDocument/2006/relationships/hyperlink" Target="http://www.mkb.ch/de/programm/events/2014/Fasnachtsausstellung.html" TargetMode="External"/><Relationship Id="rId135" Type="http://schemas.openxmlformats.org/officeDocument/2006/relationships/hyperlink" Target="http://www.mkb.ch/de/programm/events" TargetMode="External"/><Relationship Id="rId136" Type="http://schemas.openxmlformats.org/officeDocument/2006/relationships/hyperlink" Target="http://www.evolene-region.ch" TargetMode="External"/><Relationship Id="rId137" Type="http://schemas.openxmlformats.org/officeDocument/2006/relationships/hyperlink" Target="http://www.evolene-region.ch" TargetMode="External"/><Relationship Id="rId138" Type="http://schemas.openxmlformats.org/officeDocument/2006/relationships/hyperlink" Target="http://www.balade-gourmande-vully.ch" TargetMode="External"/><Relationship Id="rId139" Type="http://schemas.openxmlformats.org/officeDocument/2006/relationships/hyperlink" Target="http://www.balade-gourmande-vully.ch" TargetMode="External"/><Relationship Id="rId140" Type="http://schemas.openxmlformats.org/officeDocument/2006/relationships/hyperlink" Target="http://www.mkb.ch/de/programm/events/2014/Fasnachtsausstellung.html" TargetMode="External"/><Relationship Id="rId141" Type="http://schemas.openxmlformats.org/officeDocument/2006/relationships/hyperlink" Target="http://www.mkb.ch/de/programm/events" TargetMode="External"/><Relationship Id="rId142" Type="http://schemas.openxmlformats.org/officeDocument/2006/relationships/hyperlink" Target="http://www.la-gruyere.ch/fr/news-manifestations-la-gruyere/main-events/marche-folklorique-bulle.html" TargetMode="External"/><Relationship Id="rId143" Type="http://schemas.openxmlformats.org/officeDocument/2006/relationships/hyperlink" Target="http://www.la-gruyere.ch/fr/news-" TargetMode="External"/><Relationship Id="rId144" Type="http://schemas.openxmlformats.org/officeDocument/2006/relationships/hyperlink" Target="http://www.mkb.ch/de/programm/events/2014/Fasnachtsausstellung.html" TargetMode="External"/><Relationship Id="rId145" Type="http://schemas.openxmlformats.org/officeDocument/2006/relationships/hyperlink" Target="http://www.mkb.ch/de/programm/events" TargetMode="External"/><Relationship Id="rId146" Type="http://schemas.openxmlformats.org/officeDocument/2006/relationships/hyperlink" Target="http://www.nendazcordesalpes.ch" TargetMode="External"/><Relationship Id="rId147" Type="http://schemas.openxmlformats.org/officeDocument/2006/relationships/hyperlink" Target="http://www.nendazcordesalpes.ch" TargetMode="External"/><Relationship Id="rId148" Type="http://schemas.openxmlformats.org/officeDocument/2006/relationships/hyperlink" Target="http://www.mkb.ch/de/programm/events/2014/Fasnachtsausstellung.html" TargetMode="External"/><Relationship Id="rId149" Type="http://schemas.openxmlformats.org/officeDocument/2006/relationships/hyperlink" Target="http://www.mkb.ch/de/programm/events" TargetMode="External"/><Relationship Id="rId150" Type="http://schemas.openxmlformats.org/officeDocument/2006/relationships/hyperlink" Target="http://www.estavayer-payerne.ch" TargetMode="External"/><Relationship Id="rId151" Type="http://schemas.openxmlformats.org/officeDocument/2006/relationships/hyperlink" Target="http://www.estavayer-payerne.ch" TargetMode="External"/><Relationship Id="rId152" Type="http://schemas.openxmlformats.org/officeDocument/2006/relationships/hyperlink" Target="http://www.gruyeres.ch" TargetMode="External"/><Relationship Id="rId153" Type="http://schemas.openxmlformats.org/officeDocument/2006/relationships/hyperlink" Target="http://www.gruyeres.ch" TargetMode="External"/><Relationship Id="rId154" Type="http://schemas.openxmlformats.org/officeDocument/2006/relationships/hyperlink" Target="http://www.les-paccots.ch" TargetMode="External"/><Relationship Id="rId155" Type="http://schemas.openxmlformats.org/officeDocument/2006/relationships/hyperlink" Target="http://www.les-paccots.ch" TargetMode="External"/><Relationship Id="rId156" Type="http://schemas.openxmlformats.org/officeDocument/2006/relationships/hyperlink" Target="http://www.tavolatastmoritz.ch/" TargetMode="External"/><Relationship Id="rId157" Type="http://schemas.openxmlformats.org/officeDocument/2006/relationships/hyperlink" Target="http://www.tavolatastmoritz.ch/" TargetMode="External"/><Relationship Id="rId158" Type="http://schemas.openxmlformats.org/officeDocument/2006/relationships/hyperlink" Target="http://www.mkb.ch/de/programm/events/2014/Fasnachtsausstellung.html" TargetMode="External"/><Relationship Id="rId159" Type="http://schemas.openxmlformats.org/officeDocument/2006/relationships/hyperlink" Target="http://www.mkb.ch/de/programm/events" TargetMode="External"/><Relationship Id="rId160" Type="http://schemas.openxmlformats.org/officeDocument/2006/relationships/hyperlink" Target="http://www.maennlichen.ch" TargetMode="External"/><Relationship Id="rId161" Type="http://schemas.openxmlformats.org/officeDocument/2006/relationships/hyperlink" Target="http://www.maennlichen.ch" TargetMode="External"/><Relationship Id="rId162" Type="http://schemas.openxmlformats.org/officeDocument/2006/relationships/hyperlink" Target="http://www.mkb.ch/de/programm/events/2014/Fasnachtsausstellung.html" TargetMode="External"/><Relationship Id="rId163" Type="http://schemas.openxmlformats.org/officeDocument/2006/relationships/hyperlink" Target="http://www.mkb.ch/de/programm/events" TargetMode="External"/><Relationship Id="rId164" Type="http://schemas.openxmlformats.org/officeDocument/2006/relationships/hyperlink" Target="http://www.la-gruyere.ch/fr/news-manifestations-la-gruyere/main-events/marche-folklorique-bulle.html" TargetMode="External"/><Relationship Id="rId165" Type="http://schemas.openxmlformats.org/officeDocument/2006/relationships/hyperlink" Target="http://www.la-gruyere.ch/fr/news-" TargetMode="External"/><Relationship Id="rId166" Type="http://schemas.openxmlformats.org/officeDocument/2006/relationships/hyperlink" Target="http://www.basel.com" TargetMode="External"/><Relationship Id="rId167" Type="http://schemas.openxmlformats.org/officeDocument/2006/relationships/hyperlink" Target="http://www.basel.com" TargetMode="External"/><Relationship Id="rId168" Type="http://schemas.openxmlformats.org/officeDocument/2006/relationships/hyperlink" Target="http://www.mkb.ch/de/programm/events/2014/Fasnachtsausstellung.html" TargetMode="External"/><Relationship Id="rId169" Type="http://schemas.openxmlformats.org/officeDocument/2006/relationships/hyperlink" Target="http://www.mkb.ch/de/programm/events" TargetMode="External"/><Relationship Id="rId170" Type="http://schemas.openxmlformats.org/officeDocument/2006/relationships/hyperlink" Target="http://www.bielerseefest.ch" TargetMode="External"/><Relationship Id="rId171" Type="http://schemas.openxmlformats.org/officeDocument/2006/relationships/hyperlink" Target="http://www.bielerseefest.ch" TargetMode="External"/><Relationship Id="rId172" Type="http://schemas.openxmlformats.org/officeDocument/2006/relationships/hyperlink" Target="http://www.seenachtsfest-lungern.ch" TargetMode="External"/><Relationship Id="rId173" Type="http://schemas.openxmlformats.org/officeDocument/2006/relationships/hyperlink" Target="http://www.seenachtsfest-lungern.ch" TargetMode="External"/><Relationship Id="rId174" Type="http://schemas.openxmlformats.org/officeDocument/2006/relationships/hyperlink" Target="http://www.mkb.ch/de/programm/events/2014/Fasnachtsausstellung.html" TargetMode="External"/><Relationship Id="rId175" Type="http://schemas.openxmlformats.org/officeDocument/2006/relationships/hyperlink" Target="http://www.mkb.ch/de/programm/events" TargetMode="External"/><Relationship Id="rId176" Type="http://schemas.openxmlformats.org/officeDocument/2006/relationships/hyperlink" Target="http://www.cheyres-chables.ch" TargetMode="External"/><Relationship Id="rId177" Type="http://schemas.openxmlformats.org/officeDocument/2006/relationships/hyperlink" Target="http://www.cheyres-chables.ch" TargetMode="External"/><Relationship Id="rId178" Type="http://schemas.openxmlformats.org/officeDocument/2006/relationships/hyperlink" Target="http://www.stockhorn.ch" TargetMode="External"/><Relationship Id="rId179" Type="http://schemas.openxmlformats.org/officeDocument/2006/relationships/hyperlink" Target="http://www.stockhorn.ch" TargetMode="External"/><Relationship Id="rId180" Type="http://schemas.openxmlformats.org/officeDocument/2006/relationships/hyperlink" Target="http://www.murtentourismus.ch" TargetMode="External"/><Relationship Id="rId181" Type="http://schemas.openxmlformats.org/officeDocument/2006/relationships/hyperlink" Target="http://www.murtentourismus.ch" TargetMode="External"/><Relationship Id="rId182" Type="http://schemas.openxmlformats.org/officeDocument/2006/relationships/hyperlink" Target="http://www.brunch.ch" TargetMode="External"/><Relationship Id="rId183" Type="http://schemas.openxmlformats.org/officeDocument/2006/relationships/hyperlink" Target="http://www.brunch.ch" TargetMode="External"/><Relationship Id="rId184" Type="http://schemas.openxmlformats.org/officeDocument/2006/relationships/hyperlink" Target="http://www.saas-fee.ch" TargetMode="External"/><Relationship Id="rId185" Type="http://schemas.openxmlformats.org/officeDocument/2006/relationships/hyperlink" Target="http://www.saas-fee.ch" TargetMode="External"/><Relationship Id="rId186" Type="http://schemas.openxmlformats.org/officeDocument/2006/relationships/hyperlink" Target="http://www.steinamrhein.ch" TargetMode="External"/><Relationship Id="rId187" Type="http://schemas.openxmlformats.org/officeDocument/2006/relationships/hyperlink" Target="http://www.steinamrhein.ch" TargetMode="External"/><Relationship Id="rId188" Type="http://schemas.openxmlformats.org/officeDocument/2006/relationships/hyperlink" Target="http://www.chillon.ch/fr/Reservations/reservation_1er-aout" TargetMode="External"/><Relationship Id="rId189" Type="http://schemas.openxmlformats.org/officeDocument/2006/relationships/hyperlink" Target="http://www.chillon.ch/fr/Reservations/re" TargetMode="External"/><Relationship Id="rId190" Type="http://schemas.openxmlformats.org/officeDocument/2006/relationships/hyperlink" Target="http://www.villars.ch" TargetMode="External"/><Relationship Id="rId191" Type="http://schemas.openxmlformats.org/officeDocument/2006/relationships/hyperlink" Target="http://www.villars.ch" TargetMode="External"/><Relationship Id="rId192" Type="http://schemas.openxmlformats.org/officeDocument/2006/relationships/hyperlink" Target="http://www.villarsgryon.ch" TargetMode="External"/><Relationship Id="rId193" Type="http://schemas.openxmlformats.org/officeDocument/2006/relationships/hyperlink" Target="http://www.villarsgryon.ch" TargetMode="External"/><Relationship Id="rId194" Type="http://schemas.openxmlformats.org/officeDocument/2006/relationships/hyperlink" Target="http://www.mkb.ch/de/programm/events/2014/Fasnachtsausstellung.html" TargetMode="External"/><Relationship Id="rId195" Type="http://schemas.openxmlformats.org/officeDocument/2006/relationships/hyperlink" Target="http://www.mkb.ch/de/programm/events" TargetMode="External"/><Relationship Id="rId196" Type="http://schemas.openxmlformats.org/officeDocument/2006/relationships/hyperlink" Target="http://www.evolene-region.ch/" TargetMode="External"/><Relationship Id="rId197" Type="http://schemas.openxmlformats.org/officeDocument/2006/relationships/hyperlink" Target="http://www.evolene-region.ch/" TargetMode="External"/><Relationship Id="rId198" Type="http://schemas.openxmlformats.org/officeDocument/2006/relationships/hyperlink" Target="http://www.mkb.ch/de/programm/events/2014/Fasnachtsausstellung.html" TargetMode="External"/><Relationship Id="rId199" Type="http://schemas.openxmlformats.org/officeDocument/2006/relationships/hyperlink" Target="http://www.mkb.ch/de/programm/events" TargetMode="External"/><Relationship Id="rId200" Type="http://schemas.openxmlformats.org/officeDocument/2006/relationships/hyperlink" Target="http://www.la-gruyere.ch/fr/news-manifestations-la-gruyere/main-events/marche-folklorique-bulle.html" TargetMode="External"/><Relationship Id="rId201" Type="http://schemas.openxmlformats.org/officeDocument/2006/relationships/hyperlink" Target="http://www.la-gruyere.ch/fr/news-" TargetMode="External"/><Relationship Id="rId202" Type="http://schemas.openxmlformats.org/officeDocument/2006/relationships/hyperlink" Target="http://www.mkb.ch/de/programm/events/2014/Fasnachtsausstellung.html" TargetMode="External"/><Relationship Id="rId203" Type="http://schemas.openxmlformats.org/officeDocument/2006/relationships/hyperlink" Target="http://www.mkb.ch/de/programm/events" TargetMode="External"/><Relationship Id="rId204" Type="http://schemas.openxmlformats.org/officeDocument/2006/relationships/hyperlink" Target="http://www.champery.ch" TargetMode="External"/><Relationship Id="rId205" Type="http://schemas.openxmlformats.org/officeDocument/2006/relationships/hyperlink" Target="http://www.champery.ch" TargetMode="External"/><Relationship Id="rId206" Type="http://schemas.openxmlformats.org/officeDocument/2006/relationships/hyperlink" Target="http://www.mkb.ch/de/programm/events/2014/Fasnachtsausstellung.html" TargetMode="External"/><Relationship Id="rId207" Type="http://schemas.openxmlformats.org/officeDocument/2006/relationships/hyperlink" Target="http://www.mkb.ch/de/programm/events" TargetMode="External"/><Relationship Id="rId208" Type="http://schemas.openxmlformats.org/officeDocument/2006/relationships/hyperlink" Target="http://www.gruyeres.ch" TargetMode="External"/><Relationship Id="rId209" Type="http://schemas.openxmlformats.org/officeDocument/2006/relationships/hyperlink" Target="http://www.gruyeres.ch" TargetMode="External"/><Relationship Id="rId210" Type="http://schemas.openxmlformats.org/officeDocument/2006/relationships/hyperlink" Target="http://www.chateau-doex.ch" TargetMode="External"/><Relationship Id="rId211" Type="http://schemas.openxmlformats.org/officeDocument/2006/relationships/hyperlink" Target="http://www.chateau-doex.ch" TargetMode="External"/><Relationship Id="rId212" Type="http://schemas.openxmlformats.org/officeDocument/2006/relationships/hyperlink" Target="http://www.mkb.ch/de/programm/events/2014/Fasnachtsausstellung.html" TargetMode="External"/><Relationship Id="rId213" Type="http://schemas.openxmlformats.org/officeDocument/2006/relationships/hyperlink" Target="http://www.mkb.ch/de/programm/events" TargetMode="External"/><Relationship Id="rId214" Type="http://schemas.openxmlformats.org/officeDocument/2006/relationships/hyperlink" Target="http://www.beatenbergtourismus.ch" TargetMode="External"/><Relationship Id="rId215" Type="http://schemas.openxmlformats.org/officeDocument/2006/relationships/hyperlink" Target="http://www.beatenbergtourismus.ch" TargetMode="External"/><Relationship Id="rId216" Type="http://schemas.openxmlformats.org/officeDocument/2006/relationships/hyperlink" Target="http://www.lesmosses.ch" TargetMode="External"/><Relationship Id="rId217" Type="http://schemas.openxmlformats.org/officeDocument/2006/relationships/hyperlink" Target="http://www.lesmosses.ch" TargetMode="External"/><Relationship Id="rId218" Type="http://schemas.openxmlformats.org/officeDocument/2006/relationships/hyperlink" Target="http://www.mkb.ch/de/programm/events/2014/Fasnachtsausstellung.html" TargetMode="External"/><Relationship Id="rId219" Type="http://schemas.openxmlformats.org/officeDocument/2006/relationships/hyperlink" Target="http://www.mkb.ch/de/programm/events" TargetMode="External"/><Relationship Id="rId220" Type="http://schemas.openxmlformats.org/officeDocument/2006/relationships/hyperlink" Target="http://www.la-gruyere.ch/fr/news-manifestations-la-gruyere/main-events/marche-folklorique-bulle.html" TargetMode="External"/><Relationship Id="rId221" Type="http://schemas.openxmlformats.org/officeDocument/2006/relationships/hyperlink" Target="http://www.la-gruyere.ch/fr/news-" TargetMode="External"/><Relationship Id="rId222" Type="http://schemas.openxmlformats.org/officeDocument/2006/relationships/hyperlink" Target="http://www.mkb.ch/de/programm/events/2014/Fasnachtsausstellung.html" TargetMode="External"/><Relationship Id="rId223" Type="http://schemas.openxmlformats.org/officeDocument/2006/relationships/hyperlink" Target="http://www.mkb.ch/de/programm/events" TargetMode="External"/><Relationship Id="rId224" Type="http://schemas.openxmlformats.org/officeDocument/2006/relationships/hyperlink" Target="http://www.estavayer-payerne.ch" TargetMode="External"/><Relationship Id="rId225" Type="http://schemas.openxmlformats.org/officeDocument/2006/relationships/hyperlink" Target="http://www.estavayer-payerne.ch" TargetMode="External"/><Relationship Id="rId226" Type="http://schemas.openxmlformats.org/officeDocument/2006/relationships/hyperlink" Target="http://www.mkb.ch/de/programm/events/2014/Fasnachtsausstellung.html" TargetMode="External"/><Relationship Id="rId227" Type="http://schemas.openxmlformats.org/officeDocument/2006/relationships/hyperlink" Target="http://www.mkb.ch/de/programm/events" TargetMode="External"/><Relationship Id="rId228" Type="http://schemas.openxmlformats.org/officeDocument/2006/relationships/hyperlink" Target="http://www.anniviers.ch" TargetMode="External"/><Relationship Id="rId229" Type="http://schemas.openxmlformats.org/officeDocument/2006/relationships/hyperlink" Target="http://www.anniviers.ch" TargetMode="External"/><Relationship Id="rId230" Type="http://schemas.openxmlformats.org/officeDocument/2006/relationships/hyperlink" Target="http://www.evolene-region.ch/" TargetMode="External"/><Relationship Id="rId231" Type="http://schemas.openxmlformats.org/officeDocument/2006/relationships/hyperlink" Target="http://www.evolene-region.ch/" TargetMode="External"/><Relationship Id="rId232" Type="http://schemas.openxmlformats.org/officeDocument/2006/relationships/hyperlink" Target="http://www.gruyeres.ch" TargetMode="External"/><Relationship Id="rId233" Type="http://schemas.openxmlformats.org/officeDocument/2006/relationships/hyperlink" Target="http://www.gruyeres.ch" TargetMode="External"/><Relationship Id="rId234" Type="http://schemas.openxmlformats.org/officeDocument/2006/relationships/hyperlink" Target="http://www.melchsee-frutt.ch" TargetMode="External"/><Relationship Id="rId235" Type="http://schemas.openxmlformats.org/officeDocument/2006/relationships/hyperlink" Target="http://www.melchsee-frutt.ch" TargetMode="External"/><Relationship Id="rId236" Type="http://schemas.openxmlformats.org/officeDocument/2006/relationships/hyperlink" Target="http://www.mi-ete.populus.org" TargetMode="External"/><Relationship Id="rId237" Type="http://schemas.openxmlformats.org/officeDocument/2006/relationships/hyperlink" Target="http://www.mi-ete.populus.org" TargetMode="External"/><Relationship Id="rId238" Type="http://schemas.openxmlformats.org/officeDocument/2006/relationships/hyperlink" Target="http://www.staatsfeiertag.li" TargetMode="External"/><Relationship Id="rId239" Type="http://schemas.openxmlformats.org/officeDocument/2006/relationships/hyperlink" Target="http://www.staatsfeiertag.li" TargetMode="External"/><Relationship Id="rId240" Type="http://schemas.openxmlformats.org/officeDocument/2006/relationships/hyperlink" Target="http://www.kunstmarkt-zofingen.ch" TargetMode="External"/><Relationship Id="rId241" Type="http://schemas.openxmlformats.org/officeDocument/2006/relationships/hyperlink" Target="http://www.kunstmarkt-zofingen.ch" TargetMode="External"/><Relationship Id="rId242" Type="http://schemas.openxmlformats.org/officeDocument/2006/relationships/hyperlink" Target="http://www.mkb.ch/de/programm/events/2014/Fasnachtsausstellung.html" TargetMode="External"/><Relationship Id="rId243" Type="http://schemas.openxmlformats.org/officeDocument/2006/relationships/hyperlink" Target="http://www.mkb.ch/de/programm/events" TargetMode="External"/><Relationship Id="rId244" Type="http://schemas.openxmlformats.org/officeDocument/2006/relationships/hyperlink" Target="http://www.gout.ch" TargetMode="External"/><Relationship Id="rId245" Type="http://schemas.openxmlformats.org/officeDocument/2006/relationships/hyperlink" Target="http://www.gout.ch" TargetMode="External"/><Relationship Id="rId246" Type="http://schemas.openxmlformats.org/officeDocument/2006/relationships/hyperlink" Target="http://www.mkb.ch/de/programm/events/2014/Fasnachtsausstellung.html" TargetMode="External"/><Relationship Id="rId247" Type="http://schemas.openxmlformats.org/officeDocument/2006/relationships/hyperlink" Target="http://www.mkb.ch/de/programm/events" TargetMode="External"/><Relationship Id="rId248" Type="http://schemas.openxmlformats.org/officeDocument/2006/relationships/hyperlink" Target="http://www.la-gruyere.ch/fr/news-manifestations-la-gruyere/main-events/marche-folklorique-bulle.html" TargetMode="External"/><Relationship Id="rId249" Type="http://schemas.openxmlformats.org/officeDocument/2006/relationships/hyperlink" Target="http://www.la-gruyere.ch/fr/news-" TargetMode="External"/><Relationship Id="rId250" Type="http://schemas.openxmlformats.org/officeDocument/2006/relationships/hyperlink" Target="http://www.mkb.ch/de/programm/events/2014/Fasnachtsausstellung.html" TargetMode="External"/><Relationship Id="rId251" Type="http://schemas.openxmlformats.org/officeDocument/2006/relationships/hyperlink" Target="http://www.mkb.ch/de/programm/events" TargetMode="External"/><Relationship Id="rId252" Type="http://schemas.openxmlformats.org/officeDocument/2006/relationships/hyperlink" Target="http://www.pirates-de-rive.ch/" TargetMode="External"/><Relationship Id="rId253" Type="http://schemas.openxmlformats.org/officeDocument/2006/relationships/hyperlink" Target="http://www.pirates-de-rive.ch/" TargetMode="External"/><Relationship Id="rId254" Type="http://schemas.openxmlformats.org/officeDocument/2006/relationships/hyperlink" Target="http://www.mkb.ch/de/programm/events/2014/Fasnachtsausstellung.html" TargetMode="External"/><Relationship Id="rId255" Type="http://schemas.openxmlformats.org/officeDocument/2006/relationships/hyperlink" Target="http://www.mkb.ch/de/programm/events" TargetMode="External"/><Relationship Id="rId256" Type="http://schemas.openxmlformats.org/officeDocument/2006/relationships/hyperlink" Target="http://www.morgins.ch" TargetMode="External"/><Relationship Id="rId257" Type="http://schemas.openxmlformats.org/officeDocument/2006/relationships/hyperlink" Target="http://www.morgins.ch" TargetMode="External"/><Relationship Id="rId258" Type="http://schemas.openxmlformats.org/officeDocument/2006/relationships/hyperlink" Target="http://www.quartierderive.ch" TargetMode="External"/><Relationship Id="rId259" Type="http://schemas.openxmlformats.org/officeDocument/2006/relationships/hyperlink" Target="http://www.quartierderive.ch" TargetMode="External"/><Relationship Id="rId260" Type="http://schemas.openxmlformats.org/officeDocument/2006/relationships/hyperlink" Target="http://www.sbrinz-route.ch" TargetMode="External"/><Relationship Id="rId261" Type="http://schemas.openxmlformats.org/officeDocument/2006/relationships/hyperlink" Target="http://www.sbrinz-route.ch" TargetMode="External"/><Relationship Id="rId262" Type="http://schemas.openxmlformats.org/officeDocument/2006/relationships/hyperlink" Target="http://www.sainte-croix-les-rasses-tourisme.ch" TargetMode="External"/><Relationship Id="rId263" Type="http://schemas.openxmlformats.org/officeDocument/2006/relationships/hyperlink" Target="http://www.sainte-croix-les-rasses-" TargetMode="External"/><Relationship Id="rId264" Type="http://schemas.openxmlformats.org/officeDocument/2006/relationships/hyperlink" Target="http://www.mkb.ch/de/programm/events/2014/Fasnachtsausstellung.html" TargetMode="External"/><Relationship Id="rId265" Type="http://schemas.openxmlformats.org/officeDocument/2006/relationships/hyperlink" Target="http://www.mkb.ch/de/programm/events" TargetMode="External"/><Relationship Id="rId266" Type="http://schemas.openxmlformats.org/officeDocument/2006/relationships/hyperlink" Target="http://www.beatenbergtourismus.ch" TargetMode="External"/><Relationship Id="rId267" Type="http://schemas.openxmlformats.org/officeDocument/2006/relationships/hyperlink" Target="http://www.beatenbergtourismus.ch" TargetMode="External"/><Relationship Id="rId268" Type="http://schemas.openxmlformats.org/officeDocument/2006/relationships/hyperlink" Target="http://www.mkb.ch/de/programm/events/2014/Fasnachtsausstellung.html" TargetMode="External"/><Relationship Id="rId269" Type="http://schemas.openxmlformats.org/officeDocument/2006/relationships/hyperlink" Target="http://www.mkb.ch/de/programm/events" TargetMode="External"/><Relationship Id="rId270" Type="http://schemas.openxmlformats.org/officeDocument/2006/relationships/hyperlink" Target="http://www.blauburgunderland.sh" TargetMode="External"/><Relationship Id="rId271" Type="http://schemas.openxmlformats.org/officeDocument/2006/relationships/hyperlink" Target="http://www.blauburgunderland.sh" TargetMode="External"/><Relationship Id="rId272" Type="http://schemas.openxmlformats.org/officeDocument/2006/relationships/hyperlink" Target="http://www.mkb.ch/de/programm/events/2014/Fasnachtsausstellung.html" TargetMode="External"/><Relationship Id="rId273" Type="http://schemas.openxmlformats.org/officeDocument/2006/relationships/hyperlink" Target="http://www.mkb.ch/de/programm/events" TargetMode="External"/><Relationship Id="rId274" Type="http://schemas.openxmlformats.org/officeDocument/2006/relationships/hyperlink" Target="http://www.puce.ch" TargetMode="External"/><Relationship Id="rId275" Type="http://schemas.openxmlformats.org/officeDocument/2006/relationships/hyperlink" Target="http://www.puce.ch" TargetMode="External"/><Relationship Id="rId276" Type="http://schemas.openxmlformats.org/officeDocument/2006/relationships/hyperlink" Target="http://www.braderie-prevotoise.ch" TargetMode="External"/><Relationship Id="rId277" Type="http://schemas.openxmlformats.org/officeDocument/2006/relationships/hyperlink" Target="http://www.braderie-prevotoise.ch" TargetMode="External"/><Relationship Id="rId278" Type="http://schemas.openxmlformats.org/officeDocument/2006/relationships/hyperlink" Target="http://www.mkb.ch/de/programm/events/2014/Fasnachtsausstellung.html" TargetMode="External"/><Relationship Id="rId279" Type="http://schemas.openxmlformats.org/officeDocument/2006/relationships/hyperlink" Target="http://www.mkb.ch/de/programm/events" TargetMode="External"/><Relationship Id="rId280" Type="http://schemas.openxmlformats.org/officeDocument/2006/relationships/hyperlink" Target="http://www.estavayer-payerne.ch" TargetMode="External"/><Relationship Id="rId281" Type="http://schemas.openxmlformats.org/officeDocument/2006/relationships/hyperlink" Target="http://www.estavayer-payerne.ch" TargetMode="External"/><Relationship Id="rId282" Type="http://schemas.openxmlformats.org/officeDocument/2006/relationships/hyperlink" Target="http://www.estavayer-payerne.ch" TargetMode="External"/><Relationship Id="rId283" Type="http://schemas.openxmlformats.org/officeDocument/2006/relationships/hyperlink" Target="http://www.estavayer-payerne.ch" TargetMode="External"/><Relationship Id="rId284" Type="http://schemas.openxmlformats.org/officeDocument/2006/relationships/hyperlink" Target="http://www.grandson-tourisme.ch" TargetMode="External"/><Relationship Id="rId285" Type="http://schemas.openxmlformats.org/officeDocument/2006/relationships/hyperlink" Target="http://www.grandson-tourisme.ch" TargetMode="External"/><Relationship Id="rId286" Type="http://schemas.openxmlformats.org/officeDocument/2006/relationships/hyperlink" Target="http://www.roemerfest.ch" TargetMode="External"/><Relationship Id="rId287" Type="http://schemas.openxmlformats.org/officeDocument/2006/relationships/hyperlink" Target="http://www.roemerfest.ch" TargetMode="External"/><Relationship Id="rId288" Type="http://schemas.openxmlformats.org/officeDocument/2006/relationships/hyperlink" Target="http://www.mkb.ch/de/programm/events/2014/Fasnachtsausstellung.html" TargetMode="External"/><Relationship Id="rId289" Type="http://schemas.openxmlformats.org/officeDocument/2006/relationships/hyperlink" Target="http://www.mkb.ch/de/programm/events" TargetMode="External"/><Relationship Id="rId290" Type="http://schemas.openxmlformats.org/officeDocument/2006/relationships/hyperlink" Target="http://www.bouveret.ch" TargetMode="External"/><Relationship Id="rId291" Type="http://schemas.openxmlformats.org/officeDocument/2006/relationships/hyperlink" Target="http://www.bouveret.ch" TargetMode="External"/><Relationship Id="rId292" Type="http://schemas.openxmlformats.org/officeDocument/2006/relationships/hyperlink" Target="http://www.gruyeres.ch" TargetMode="External"/><Relationship Id="rId293" Type="http://schemas.openxmlformats.org/officeDocument/2006/relationships/hyperlink" Target="http://www.gruyeres.ch" TargetMode="External"/><Relationship Id="rId294" Type="http://schemas.openxmlformats.org/officeDocument/2006/relationships/hyperlink" Target="http://www.mkb.ch/de/programm/events/2014/Fasnachtsausstellung.html" TargetMode="External"/><Relationship Id="rId295" Type="http://schemas.openxmlformats.org/officeDocument/2006/relationships/hyperlink" Target="http://www.mkb.ch/de/programm/events" TargetMode="External"/><Relationship Id="rId296" Type="http://schemas.openxmlformats.org/officeDocument/2006/relationships/hyperlink" Target="http://www.mkb.ch/de/programm/events/2014/Fasnachtsausstellung.html" TargetMode="External"/><Relationship Id="rId297" Type="http://schemas.openxmlformats.org/officeDocument/2006/relationships/hyperlink" Target="http://www.mkb.ch/de/programm/events" TargetMode="External"/><Relationship Id="rId298" Type="http://schemas.openxmlformats.org/officeDocument/2006/relationships/hyperlink" Target="http://www.vinea.ch" TargetMode="External"/><Relationship Id="rId299" Type="http://schemas.openxmlformats.org/officeDocument/2006/relationships/hyperlink" Target="http://www.vinea.ch" TargetMode="External"/><Relationship Id="rId300" Type="http://schemas.openxmlformats.org/officeDocument/2006/relationships/hyperlink" Target="http://www.festibrad.ch" TargetMode="External"/><Relationship Id="rId301" Type="http://schemas.openxmlformats.org/officeDocument/2006/relationships/hyperlink" Target="http://www.festibrad.ch" TargetMode="External"/><Relationship Id="rId302" Type="http://schemas.openxmlformats.org/officeDocument/2006/relationships/hyperlink" Target="http://www.antik-art-brocante.ch" TargetMode="External"/><Relationship Id="rId303" Type="http://schemas.openxmlformats.org/officeDocument/2006/relationships/hyperlink" Target="http://www.antik-art-brocante.ch" TargetMode="External"/><Relationship Id="rId304" Type="http://schemas.openxmlformats.org/officeDocument/2006/relationships/hyperlink" Target="http://www.veveybrocante.com" TargetMode="External"/><Relationship Id="rId305" Type="http://schemas.openxmlformats.org/officeDocument/2006/relationships/hyperlink" Target="http://www.veveybrocante.com" TargetMode="External"/><Relationship Id="rId306" Type="http://schemas.openxmlformats.org/officeDocument/2006/relationships/hyperlink" Target="http://www.mkb.ch/de/programm/events/2014/Fasnachtsausstellung.html" TargetMode="External"/><Relationship Id="rId307" Type="http://schemas.openxmlformats.org/officeDocument/2006/relationships/hyperlink" Target="http://www.mkb.ch/de/programm/events" TargetMode="External"/><Relationship Id="rId308" Type="http://schemas.openxmlformats.org/officeDocument/2006/relationships/hyperlink" Target="http://www.landschaftspark-binntal.ch" TargetMode="External"/><Relationship Id="rId309" Type="http://schemas.openxmlformats.org/officeDocument/2006/relationships/hyperlink" Target="http://www.landschaftspark-binntal.ch" TargetMode="External"/><Relationship Id="rId310" Type="http://schemas.openxmlformats.org/officeDocument/2006/relationships/hyperlink" Target="http://www.sicmoudon.ch" TargetMode="External"/><Relationship Id="rId311" Type="http://schemas.openxmlformats.org/officeDocument/2006/relationships/hyperlink" Target="http://www.sicmoudon.ch" TargetMode="External"/><Relationship Id="rId312" Type="http://schemas.openxmlformats.org/officeDocument/2006/relationships/hyperlink" Target="http://www.erlebevaduz.li" TargetMode="External"/><Relationship Id="rId313" Type="http://schemas.openxmlformats.org/officeDocument/2006/relationships/hyperlink" Target="http://www.erlebevaduz.li" TargetMode="External"/><Relationship Id="rId314" Type="http://schemas.openxmlformats.org/officeDocument/2006/relationships/hyperlink" Target="http://www.evolene-region.ch" TargetMode="External"/><Relationship Id="rId315" Type="http://schemas.openxmlformats.org/officeDocument/2006/relationships/hyperlink" Target="http://www.evolene-region.ch" TargetMode="External"/><Relationship Id="rId316" Type="http://schemas.openxmlformats.org/officeDocument/2006/relationships/hyperlink" Target="http://www.village-lacustre.ch/" TargetMode="External"/><Relationship Id="rId317" Type="http://schemas.openxmlformats.org/officeDocument/2006/relationships/hyperlink" Target="http://www.village-lacustre.ch/" TargetMode="External"/><Relationship Id="rId318" Type="http://schemas.openxmlformats.org/officeDocument/2006/relationships/hyperlink" Target="http://www.twann.ch" TargetMode="External"/><Relationship Id="rId319" Type="http://schemas.openxmlformats.org/officeDocument/2006/relationships/hyperlink" Target="http://www.twann.ch" TargetMode="External"/><Relationship Id="rId320" Type="http://schemas.openxmlformats.org/officeDocument/2006/relationships/hyperlink" Target="http://www.mkb.ch/de/programm/events/2014/Fasnachtsausstellung.html" TargetMode="External"/><Relationship Id="rId321" Type="http://schemas.openxmlformats.org/officeDocument/2006/relationships/hyperlink" Target="http://www.mkb.ch/de/programm/events" TargetMode="External"/><Relationship Id="rId322" Type="http://schemas.openxmlformats.org/officeDocument/2006/relationships/hyperlink" Target="http://www.reconvilier.ch" TargetMode="External"/><Relationship Id="rId323" Type="http://schemas.openxmlformats.org/officeDocument/2006/relationships/hyperlink" Target="http://www.reconvilier.ch" TargetMode="External"/><Relationship Id="rId324" Type="http://schemas.openxmlformats.org/officeDocument/2006/relationships/hyperlink" Target="http://www.mkb.ch/de/programm/events/2014/Fasnachtsausstellung.html" TargetMode="External"/><Relationship Id="rId325" Type="http://schemas.openxmlformats.org/officeDocument/2006/relationships/hyperlink" Target="http://www.mkb.ch/de/programm/events" TargetMode="External"/><Relationship Id="rId326" Type="http://schemas.openxmlformats.org/officeDocument/2006/relationships/hyperlink" Target="http://www.mkb.ch/de/programm/events/2014/Fasnachtsausstellung.html" TargetMode="External"/><Relationship Id="rId327" Type="http://schemas.openxmlformats.org/officeDocument/2006/relationships/hyperlink" Target="http://www.mkb.ch/de/programm/events" TargetMode="External"/><Relationship Id="rId328" Type="http://schemas.openxmlformats.org/officeDocument/2006/relationships/hyperlink" Target="http://www.cheyres-chables.ch" TargetMode="External"/><Relationship Id="rId329" Type="http://schemas.openxmlformats.org/officeDocument/2006/relationships/hyperlink" Target="http://www.cheyres-chables.ch" TargetMode="External"/><Relationship Id="rId330" Type="http://schemas.openxmlformats.org/officeDocument/2006/relationships/hyperlink" Target="http://www.feteduvin.net" TargetMode="External"/><Relationship Id="rId331" Type="http://schemas.openxmlformats.org/officeDocument/2006/relationships/hyperlink" Target="http://www.feteduvin.net" TargetMode="External"/><Relationship Id="rId332" Type="http://schemas.openxmlformats.org/officeDocument/2006/relationships/hyperlink" Target="http://www.mkb.ch/de/programm/events/2014/Fasnachtsausstellung.html" TargetMode="External"/><Relationship Id="rId333" Type="http://schemas.openxmlformats.org/officeDocument/2006/relationships/hyperlink" Target="http://www.mkb.ch/de/programm/events" TargetMode="External"/><Relationship Id="rId334" Type="http://schemas.openxmlformats.org/officeDocument/2006/relationships/hyperlink" Target="http://www.morges-tourisme.ch" TargetMode="External"/><Relationship Id="rId335" Type="http://schemas.openxmlformats.org/officeDocument/2006/relationships/hyperlink" Target="http://www.morges-tourisme.ch" TargetMode="External"/><Relationship Id="rId336" Type="http://schemas.openxmlformats.org/officeDocument/2006/relationships/hyperlink" Target="http://www.marchedescepages.ch" TargetMode="External"/><Relationship Id="rId337" Type="http://schemas.openxmlformats.org/officeDocument/2006/relationships/hyperlink" Target="http://www.marchedescepages.ch" TargetMode="External"/><Relationship Id="rId338" Type="http://schemas.openxmlformats.org/officeDocument/2006/relationships/hyperlink" Target="http://www.herbst-sonntag.ch" TargetMode="External"/><Relationship Id="rId339" Type="http://schemas.openxmlformats.org/officeDocument/2006/relationships/hyperlink" Target="http://www.herbst-sonntag.ch" TargetMode="External"/><Relationship Id="rId340" Type="http://schemas.openxmlformats.org/officeDocument/2006/relationships/hyperlink" Target="http://www.mkb.ch/de/programm/events/2014/Fasnachtsausstellung.html" TargetMode="External"/><Relationship Id="rId341" Type="http://schemas.openxmlformats.org/officeDocument/2006/relationships/hyperlink" Target="http://www.mkb.ch/de/programm/events" TargetMode="External"/><Relationship Id="rId342" Type="http://schemas.openxmlformats.org/officeDocument/2006/relationships/hyperlink" Target="http://www.routegourmande.ch" TargetMode="External"/><Relationship Id="rId343" Type="http://schemas.openxmlformats.org/officeDocument/2006/relationships/hyperlink" Target="http://www.routegourmande.ch" TargetMode="External"/><Relationship Id="rId344" Type="http://schemas.openxmlformats.org/officeDocument/2006/relationships/hyperlink" Target="http://www.jardilisle.ch" TargetMode="External"/><Relationship Id="rId345" Type="http://schemas.openxmlformats.org/officeDocument/2006/relationships/hyperlink" Target="http://www.jardilisle.ch" TargetMode="External"/><Relationship Id="rId346" Type="http://schemas.openxmlformats.org/officeDocument/2006/relationships/hyperlink" Target="http://www.phfprod.com" TargetMode="External"/><Relationship Id="rId347" Type="http://schemas.openxmlformats.org/officeDocument/2006/relationships/hyperlink" Target="http://www.phfprod.com" TargetMode="External"/><Relationship Id="rId348" Type="http://schemas.openxmlformats.org/officeDocument/2006/relationships/hyperlink" Target="http://www.herbst-sonntag.ch" TargetMode="External"/><Relationship Id="rId349" Type="http://schemas.openxmlformats.org/officeDocument/2006/relationships/hyperlink" Target="http://www.herbst-sonntag.ch" TargetMode="External"/><Relationship Id="rId350" Type="http://schemas.openxmlformats.org/officeDocument/2006/relationships/hyperlink" Target="http://www.mkb.ch/de/programm/events/2014/Fasnachtsausstellung.html" TargetMode="External"/><Relationship Id="rId351" Type="http://schemas.openxmlformats.org/officeDocument/2006/relationships/hyperlink" Target="http://www.mkb.ch/de/programm/events" TargetMode="External"/><Relationship Id="rId352" Type="http://schemas.openxmlformats.org/officeDocument/2006/relationships/hyperlink" Target="http://www.murtentourismus.ch" TargetMode="External"/><Relationship Id="rId353" Type="http://schemas.openxmlformats.org/officeDocument/2006/relationships/hyperlink" Target="http://www.murtentourismus.ch" TargetMode="External"/><Relationship Id="rId354" Type="http://schemas.openxmlformats.org/officeDocument/2006/relationships/hyperlink" Target="http://www.gout.ch" TargetMode="External"/><Relationship Id="rId355" Type="http://schemas.openxmlformats.org/officeDocument/2006/relationships/hyperlink" Target="http://www.gout.ch" TargetMode="External"/><Relationship Id="rId356" Type="http://schemas.openxmlformats.org/officeDocument/2006/relationships/hyperlink" Target="http://www.mkb.ch/de/programm/events/2014/Fasnachtsausstellung.html" TargetMode="External"/><Relationship Id="rId357" Type="http://schemas.openxmlformats.org/officeDocument/2006/relationships/hyperlink" Target="http://www.mkb.ch/de/programm/events" TargetMode="External"/><Relationship Id="rId358" Type="http://schemas.openxmlformats.org/officeDocument/2006/relationships/hyperlink" Target="http://www.beatenbergtourismus.ch" TargetMode="External"/><Relationship Id="rId359" Type="http://schemas.openxmlformats.org/officeDocument/2006/relationships/hyperlink" Target="http://www.beatenbergtourismus.ch" TargetMode="External"/><Relationship Id="rId360" Type="http://schemas.openxmlformats.org/officeDocument/2006/relationships/hyperlink" Target="http://www.brocplumett.ch" TargetMode="External"/><Relationship Id="rId361" Type="http://schemas.openxmlformats.org/officeDocument/2006/relationships/hyperlink" Target="http://www.brocplumett.ch" TargetMode="External"/><Relationship Id="rId362" Type="http://schemas.openxmlformats.org/officeDocument/2006/relationships/hyperlink" Target="http://www.mkb.ch/de/programm/events/2014/Fasnachtsausstellung.html" TargetMode="External"/><Relationship Id="rId363" Type="http://schemas.openxmlformats.org/officeDocument/2006/relationships/hyperlink" Target="http://www.mkb.ch/de/programm/events" TargetMode="External"/><Relationship Id="rId364" Type="http://schemas.openxmlformats.org/officeDocument/2006/relationships/hyperlink" Target="http://www.marche-concours-bulle.ch" TargetMode="External"/><Relationship Id="rId365" Type="http://schemas.openxmlformats.org/officeDocument/2006/relationships/hyperlink" Target="http://www.marche-concours-bulle.ch" TargetMode="External"/><Relationship Id="rId366" Type="http://schemas.openxmlformats.org/officeDocument/2006/relationships/hyperlink" Target="http://www.bergschaft-scheidegg.ch" TargetMode="External"/><Relationship Id="rId367" Type="http://schemas.openxmlformats.org/officeDocument/2006/relationships/hyperlink" Target="http://www.bergschaft-scheidegg.ch" TargetMode="External"/><Relationship Id="rId368" Type="http://schemas.openxmlformats.org/officeDocument/2006/relationships/hyperlink" Target="http://www.acaleysin.ch" TargetMode="External"/><Relationship Id="rId369" Type="http://schemas.openxmlformats.org/officeDocument/2006/relationships/hyperlink" Target="http://www.acaleysin.ch" TargetMode="External"/><Relationship Id="rId370" Type="http://schemas.openxmlformats.org/officeDocument/2006/relationships/hyperlink" Target="http://www.huilerie-de-severy.ch" TargetMode="External"/><Relationship Id="rId371" Type="http://schemas.openxmlformats.org/officeDocument/2006/relationships/hyperlink" Target="http://www.huilerie-de-severy.ch" TargetMode="External"/><Relationship Id="rId372" Type="http://schemas.openxmlformats.org/officeDocument/2006/relationships/hyperlink" Target="http://www.laeset-sunntige.ch" TargetMode="External"/><Relationship Id="rId373" Type="http://schemas.openxmlformats.org/officeDocument/2006/relationships/hyperlink" Target="http://www.laeset-sunntige.ch" TargetMode="External"/><Relationship Id="rId374" Type="http://schemas.openxmlformats.org/officeDocument/2006/relationships/hyperlink" Target="http://www.marchebio.ch/" TargetMode="External"/><Relationship Id="rId375" Type="http://schemas.openxmlformats.org/officeDocument/2006/relationships/hyperlink" Target="http://www.marchebio.ch/" TargetMode="External"/><Relationship Id="rId376" Type="http://schemas.openxmlformats.org/officeDocument/2006/relationships/hyperlink" Target="http://www.baladegourmande.ch" TargetMode="External"/><Relationship Id="rId377" Type="http://schemas.openxmlformats.org/officeDocument/2006/relationships/hyperlink" Target="http://www.baladegourmande.ch" TargetMode="External"/><Relationship Id="rId378" Type="http://schemas.openxmlformats.org/officeDocument/2006/relationships/hyperlink" Target="http://www.mkb.ch/de/programm/events/2014/Fasnachtsausstellung.html" TargetMode="External"/><Relationship Id="rId379" Type="http://schemas.openxmlformats.org/officeDocument/2006/relationships/hyperlink" Target="http://www.mkb.ch/de/programm/events" TargetMode="External"/><Relationship Id="rId380" Type="http://schemas.openxmlformats.org/officeDocument/2006/relationships/hyperlink" Target="http://www.evolene-region.ch" TargetMode="External"/><Relationship Id="rId381" Type="http://schemas.openxmlformats.org/officeDocument/2006/relationships/hyperlink" Target="http://www.evolene-region.ch" TargetMode="External"/><Relationship Id="rId382" Type="http://schemas.openxmlformats.org/officeDocument/2006/relationships/hyperlink" Target="http://www.gruyeres.ch" TargetMode="External"/><Relationship Id="rId383" Type="http://schemas.openxmlformats.org/officeDocument/2006/relationships/hyperlink" Target="http://www.gruyeres.ch" TargetMode="External"/><Relationship Id="rId384" Type="http://schemas.openxmlformats.org/officeDocument/2006/relationships/hyperlink" Target="http://www.fromageetcime.com" TargetMode="External"/><Relationship Id="rId385" Type="http://schemas.openxmlformats.org/officeDocument/2006/relationships/hyperlink" Target="http://www.fromageetcime.com" TargetMode="External"/><Relationship Id="rId386" Type="http://schemas.openxmlformats.org/officeDocument/2006/relationships/hyperlink" Target="http://www.jaun.ch" TargetMode="External"/><Relationship Id="rId387" Type="http://schemas.openxmlformats.org/officeDocument/2006/relationships/hyperlink" Target="http://www.jaun.ch" TargetMode="External"/><Relationship Id="rId388" Type="http://schemas.openxmlformats.org/officeDocument/2006/relationships/hyperlink" Target="http://www.mkb.ch/de/programm/events/2014/Fasnachtsausstellung.html" TargetMode="External"/><Relationship Id="rId389" Type="http://schemas.openxmlformats.org/officeDocument/2006/relationships/hyperlink" Target="http://www.mkb.ch/de/programm/events" TargetMode="External"/><Relationship Id="rId390" Type="http://schemas.openxmlformats.org/officeDocument/2006/relationships/hyperlink" Target="http://www.aigle.eerv.ch" TargetMode="External"/><Relationship Id="rId391" Type="http://schemas.openxmlformats.org/officeDocument/2006/relationships/hyperlink" Target="http://www.aigle.eerv.ch" TargetMode="External"/><Relationship Id="rId392" Type="http://schemas.openxmlformats.org/officeDocument/2006/relationships/hyperlink" Target="http://www.mkb.ch/de/programm/events/2014/Fasnachtsausstellung.html" TargetMode="External"/><Relationship Id="rId393" Type="http://schemas.openxmlformats.org/officeDocument/2006/relationships/hyperlink" Target="http://www.mkb.ch/de/programm/events" TargetMode="External"/><Relationship Id="rId394" Type="http://schemas.openxmlformats.org/officeDocument/2006/relationships/hyperlink" Target="http://www.fetedesvendanges.ch" TargetMode="External"/><Relationship Id="rId395" Type="http://schemas.openxmlformats.org/officeDocument/2006/relationships/hyperlink" Target="http://www.fetedesvendanges.ch" TargetMode="External"/><Relationship Id="rId396" Type="http://schemas.openxmlformats.org/officeDocument/2006/relationships/hyperlink" Target="http://www.mkb.ch/de/programm/events/2014/Fasnachtsausstellung.html" TargetMode="External"/><Relationship Id="rId397" Type="http://schemas.openxmlformats.org/officeDocument/2006/relationships/hyperlink" Target="http://www.mkb.ch/de/programm/events" TargetMode="External"/><Relationship Id="rId398" Type="http://schemas.openxmlformats.org/officeDocument/2006/relationships/hyperlink" Target="http://www.charmey.ch" TargetMode="External"/><Relationship Id="rId399" Type="http://schemas.openxmlformats.org/officeDocument/2006/relationships/hyperlink" Target="http://www.charmey.ch" TargetMode="External"/><Relationship Id="rId400" Type="http://schemas.openxmlformats.org/officeDocument/2006/relationships/hyperlink" Target="http://www.etivaz-aoc.ch" TargetMode="External"/><Relationship Id="rId401" Type="http://schemas.openxmlformats.org/officeDocument/2006/relationships/hyperlink" Target="http://www.etivaz-aoc.ch" TargetMode="External"/><Relationship Id="rId402" Type="http://schemas.openxmlformats.org/officeDocument/2006/relationships/hyperlink" Target="http://www.concours-terroir.ch/" TargetMode="External"/><Relationship Id="rId403" Type="http://schemas.openxmlformats.org/officeDocument/2006/relationships/hyperlink" Target="http://www.concours-terroir.ch/" TargetMode="External"/><Relationship Id="rId404" Type="http://schemas.openxmlformats.org/officeDocument/2006/relationships/hyperlink" Target="http://www.concours-terroir.ch/" TargetMode="External"/><Relationship Id="rId405" Type="http://schemas.openxmlformats.org/officeDocument/2006/relationships/hyperlink" Target="http://www.concours-terroir.ch/" TargetMode="External"/><Relationship Id="rId406" Type="http://schemas.openxmlformats.org/officeDocument/2006/relationships/hyperlink" Target="http://www.fechy.ch" TargetMode="External"/><Relationship Id="rId407" Type="http://schemas.openxmlformats.org/officeDocument/2006/relationships/hyperlink" Target="http://www.fechy.ch" TargetMode="External"/><Relationship Id="rId408" Type="http://schemas.openxmlformats.org/officeDocument/2006/relationships/hyperlink" Target="http://www.feteduraisin.ch" TargetMode="External"/><Relationship Id="rId409" Type="http://schemas.openxmlformats.org/officeDocument/2006/relationships/hyperlink" Target="http://www.feteduraisin.ch" TargetMode="External"/><Relationship Id="rId410" Type="http://schemas.openxmlformats.org/officeDocument/2006/relationships/hyperlink" Target="http://www.gstaad.ch" TargetMode="External"/><Relationship Id="rId411" Type="http://schemas.openxmlformats.org/officeDocument/2006/relationships/hyperlink" Target="http://www.gstaad.ch" TargetMode="External"/><Relationship Id="rId412" Type="http://schemas.openxmlformats.org/officeDocument/2006/relationships/hyperlink" Target="http://www.myvalleedejoux.ch" TargetMode="External"/><Relationship Id="rId413" Type="http://schemas.openxmlformats.org/officeDocument/2006/relationships/hyperlink" Target="http://www.myvalleedejoux.ch" TargetMode="External"/><Relationship Id="rId414" Type="http://schemas.openxmlformats.org/officeDocument/2006/relationships/hyperlink" Target="http://www.wvrt.ch" TargetMode="External"/><Relationship Id="rId415" Type="http://schemas.openxmlformats.org/officeDocument/2006/relationships/hyperlink" Target="http://www.wvrt.ch" TargetMode="External"/><Relationship Id="rId416" Type="http://schemas.openxmlformats.org/officeDocument/2006/relationships/hyperlink" Target="http://www.espace-gruyere.ch" TargetMode="External"/><Relationship Id="rId417" Type="http://schemas.openxmlformats.org/officeDocument/2006/relationships/hyperlink" Target="http://www.espace-gruyere.ch" TargetMode="External"/><Relationship Id="rId418" Type="http://schemas.openxmlformats.org/officeDocument/2006/relationships/hyperlink" Target="http://www.tourismus-erlach.ch" TargetMode="External"/><Relationship Id="rId419" Type="http://schemas.openxmlformats.org/officeDocument/2006/relationships/hyperlink" Target="http://www.tourismus-erlach.ch" TargetMode="External"/><Relationship Id="rId420" Type="http://schemas.openxmlformats.org/officeDocument/2006/relationships/hyperlink" Target="http://www.laeset-sunntige.ch" TargetMode="External"/><Relationship Id="rId421" Type="http://schemas.openxmlformats.org/officeDocument/2006/relationships/hyperlink" Target="http://www.laeset-sunntige.ch" TargetMode="External"/><Relationship Id="rId422" Type="http://schemas.openxmlformats.org/officeDocument/2006/relationships/hyperlink" Target="http://www.levully.ch" TargetMode="External"/><Relationship Id="rId423" Type="http://schemas.openxmlformats.org/officeDocument/2006/relationships/hyperlink" Target="http://www.levully.ch" TargetMode="External"/><Relationship Id="rId424" Type="http://schemas.openxmlformats.org/officeDocument/2006/relationships/hyperlink" Target="http://www.heso-wilchingen.ch" TargetMode="External"/><Relationship Id="rId425" Type="http://schemas.openxmlformats.org/officeDocument/2006/relationships/hyperlink" Target="http://www.heso-wilchingen.ch" TargetMode="External"/><Relationship Id="rId426" Type="http://schemas.openxmlformats.org/officeDocument/2006/relationships/hyperlink" Target="http://www.mkb.ch/de/programm/events/2014/Fasnachtsausstellung.html" TargetMode="External"/><Relationship Id="rId427" Type="http://schemas.openxmlformats.org/officeDocument/2006/relationships/hyperlink" Target="http://www.mkb.ch/de/programm/events" TargetMode="External"/><Relationship Id="rId428" Type="http://schemas.openxmlformats.org/officeDocument/2006/relationships/hyperlink" Target="http://www.concours-terroir.ch/" TargetMode="External"/><Relationship Id="rId429" Type="http://schemas.openxmlformats.org/officeDocument/2006/relationships/hyperlink" Target="http://www.concours-terroir.ch/" TargetMode="External"/><Relationship Id="rId430" Type="http://schemas.openxmlformats.org/officeDocument/2006/relationships/hyperlink" Target="http://www.concours-terroir.ch/" TargetMode="External"/><Relationship Id="rId431" Type="http://schemas.openxmlformats.org/officeDocument/2006/relationships/hyperlink" Target="http://www.concours-terroir.ch/" TargetMode="External"/><Relationship Id="rId432" Type="http://schemas.openxmlformats.org/officeDocument/2006/relationships/hyperlink" Target="http://www.mkb.ch/de/programm/events/2014/Fasnachtsausstellung.html" TargetMode="External"/><Relationship Id="rId433" Type="http://schemas.openxmlformats.org/officeDocument/2006/relationships/hyperlink" Target="http://www.mkb.ch/de/programm/events" TargetMode="External"/><Relationship Id="rId434" Type="http://schemas.openxmlformats.org/officeDocument/2006/relationships/hyperlink" Target="http://www.mkb.ch/de/programm/events/2014/Fasnachtsausstellung.html" TargetMode="External"/><Relationship Id="rId435" Type="http://schemas.openxmlformats.org/officeDocument/2006/relationships/hyperlink" Target="http://www.mkb.ch/de/programm/events" TargetMode="External"/><Relationship Id="rId436" Type="http://schemas.openxmlformats.org/officeDocument/2006/relationships/hyperlink" Target="http://www.fetedelavigne.ch" TargetMode="External"/><Relationship Id="rId437" Type="http://schemas.openxmlformats.org/officeDocument/2006/relationships/hyperlink" Target="http://www.fetedelavigne.ch" TargetMode="External"/><Relationship Id="rId438" Type="http://schemas.openxmlformats.org/officeDocument/2006/relationships/hyperlink" Target="http://antik-art-brocante.ch/informations-generales-2.html" TargetMode="External"/><Relationship Id="rId439" Type="http://schemas.openxmlformats.org/officeDocument/2006/relationships/hyperlink" Target="http://antik-art-brocante.ch/informations-" TargetMode="External"/><Relationship Id="rId440" Type="http://schemas.openxmlformats.org/officeDocument/2006/relationships/hyperlink" Target="http://www.aigle-tourisme.ch" TargetMode="External"/><Relationship Id="rId441" Type="http://schemas.openxmlformats.org/officeDocument/2006/relationships/hyperlink" Target="http://www.aigle-tourisme.ch" TargetMode="External"/><Relationship Id="rId442" Type="http://schemas.openxmlformats.org/officeDocument/2006/relationships/hyperlink" Target="http://www.foiredalbeuve.ch" TargetMode="External"/><Relationship Id="rId443" Type="http://schemas.openxmlformats.org/officeDocument/2006/relationships/hyperlink" Target="http://www.foiredalbeuve.ch" TargetMode="External"/><Relationship Id="rId444" Type="http://schemas.openxmlformats.org/officeDocument/2006/relationships/hyperlink" Target="http://www.mkb.ch/de/programm/events/2014/Fasnachtsausstellung.html" TargetMode="External"/><Relationship Id="rId445" Type="http://schemas.openxmlformats.org/officeDocument/2006/relationships/hyperlink" Target="http://www.mkb.ch/de/programm/events" TargetMode="External"/><Relationship Id="rId446" Type="http://schemas.openxmlformats.org/officeDocument/2006/relationships/hyperlink" Target="http://www.lauenen.ch" TargetMode="External"/><Relationship Id="rId447" Type="http://schemas.openxmlformats.org/officeDocument/2006/relationships/hyperlink" Target="http://www.lauenen.ch" TargetMode="External"/><Relationship Id="rId448" Type="http://schemas.openxmlformats.org/officeDocument/2006/relationships/hyperlink" Target="http://www.sic-nyon.ch/manifestations.html" TargetMode="External"/><Relationship Id="rId449" Type="http://schemas.openxmlformats.org/officeDocument/2006/relationships/hyperlink" Target="http://www.sic-" TargetMode="External"/><Relationship Id="rId450" Type="http://schemas.openxmlformats.org/officeDocument/2006/relationships/hyperlink" Target="http://www.estavayer-payerne.ch" TargetMode="External"/><Relationship Id="rId451" Type="http://schemas.openxmlformats.org/officeDocument/2006/relationships/hyperlink" Target="http://www.estavayer-payerne.ch" TargetMode="External"/><Relationship Id="rId452" Type="http://schemas.openxmlformats.org/officeDocument/2006/relationships/hyperlink" Target="http://www.desalpe-semsales.ch" TargetMode="External"/><Relationship Id="rId453" Type="http://schemas.openxmlformats.org/officeDocument/2006/relationships/hyperlink" Target="http://www.desalpe-semsales.ch" TargetMode="External"/><Relationship Id="rId454" Type="http://schemas.openxmlformats.org/officeDocument/2006/relationships/hyperlink" Target="http://www.st-cergue-tourisme.ch" TargetMode="External"/><Relationship Id="rId455" Type="http://schemas.openxmlformats.org/officeDocument/2006/relationships/hyperlink" Target="http://www.st-cergue-tourisme.ch" TargetMode="External"/><Relationship Id="rId456" Type="http://schemas.openxmlformats.org/officeDocument/2006/relationships/hyperlink" Target="http://www.tourismus-erlach.ch" TargetMode="External"/><Relationship Id="rId457" Type="http://schemas.openxmlformats.org/officeDocument/2006/relationships/hyperlink" Target="http://www.tourismus-erlach.ch" TargetMode="External"/><Relationship Id="rId458" Type="http://schemas.openxmlformats.org/officeDocument/2006/relationships/hyperlink" Target="http://www.herbstsonntage.ch" TargetMode="External"/><Relationship Id="rId459" Type="http://schemas.openxmlformats.org/officeDocument/2006/relationships/hyperlink" Target="http://www.herbstsonntage.ch" TargetMode="External"/><Relationship Id="rId460" Type="http://schemas.openxmlformats.org/officeDocument/2006/relationships/hyperlink" Target="http://www.regio-huttwil.ch" TargetMode="External"/><Relationship Id="rId461" Type="http://schemas.openxmlformats.org/officeDocument/2006/relationships/hyperlink" Target="http://www.regio-huttwil.ch" TargetMode="External"/><Relationship Id="rId462" Type="http://schemas.openxmlformats.org/officeDocument/2006/relationships/hyperlink" Target="http://www.mkb.ch/de/programm/events/2014/Fasnachtsausstellung.html" TargetMode="External"/><Relationship Id="rId463" Type="http://schemas.openxmlformats.org/officeDocument/2006/relationships/hyperlink" Target="http://www.mkb.ch/de/programm/events" TargetMode="External"/><Relationship Id="rId464" Type="http://schemas.openxmlformats.org/officeDocument/2006/relationships/hyperlink" Target="http://www.heso-wilchingen.ch" TargetMode="External"/><Relationship Id="rId465" Type="http://schemas.openxmlformats.org/officeDocument/2006/relationships/hyperlink" Target="http://www.heso-wilchingen.ch" TargetMode="External"/><Relationship Id="rId466" Type="http://schemas.openxmlformats.org/officeDocument/2006/relationships/hyperlink" Target="http://www.lenk-simmental.ch" TargetMode="External"/><Relationship Id="rId467" Type="http://schemas.openxmlformats.org/officeDocument/2006/relationships/hyperlink" Target="http://www.lenk-simmental.ch" TargetMode="External"/><Relationship Id="rId468" Type="http://schemas.openxmlformats.org/officeDocument/2006/relationships/hyperlink" Target="http://www.genolier.ch/agenda/manifestations.html" TargetMode="External"/><Relationship Id="rId469" Type="http://schemas.openxmlformats.org/officeDocument/2006/relationships/hyperlink" Target="http://www.genolier.ch/agenda/manifest" TargetMode="External"/><Relationship Id="rId470" Type="http://schemas.openxmlformats.org/officeDocument/2006/relationships/hyperlink" Target="http://www.gemeinde-grindelwald.ch" TargetMode="External"/><Relationship Id="rId471" Type="http://schemas.openxmlformats.org/officeDocument/2006/relationships/hyperlink" Target="http://www.gemeinde-grindelwald.ch" TargetMode="External"/><Relationship Id="rId472" Type="http://schemas.openxmlformats.org/officeDocument/2006/relationships/hyperlink" Target="http://www.mkb.ch/de/programm/events/2014/Fasnachtsausstellung.html" TargetMode="External"/><Relationship Id="rId473" Type="http://schemas.openxmlformats.org/officeDocument/2006/relationships/hyperlink" Target="http://www.mkb.ch/de/programm/events" TargetMode="External"/><Relationship Id="rId474" Type="http://schemas.openxmlformats.org/officeDocument/2006/relationships/hyperlink" Target="http://www.brocante-morges.ch" TargetMode="External"/><Relationship Id="rId475" Type="http://schemas.openxmlformats.org/officeDocument/2006/relationships/hyperlink" Target="http://www.brocante-morges.ch" TargetMode="External"/><Relationship Id="rId476" Type="http://schemas.openxmlformats.org/officeDocument/2006/relationships/hyperlink" Target="http://www.olma.ch" TargetMode="External"/><Relationship Id="rId477" Type="http://schemas.openxmlformats.org/officeDocument/2006/relationships/hyperlink" Target="http://www.olma.ch" TargetMode="External"/><Relationship Id="rId478" Type="http://schemas.openxmlformats.org/officeDocument/2006/relationships/hyperlink" Target="http://www.mkb.ch/de/programm/events/2014/Fasnachtsausstellung.html" TargetMode="External"/><Relationship Id="rId479" Type="http://schemas.openxmlformats.org/officeDocument/2006/relationships/hyperlink" Target="http://www.mkb.ch/de/programm/events" TargetMode="External"/><Relationship Id="rId480" Type="http://schemas.openxmlformats.org/officeDocument/2006/relationships/hyperlink" Target="http://www.cheyres-chables.ch" TargetMode="External"/><Relationship Id="rId481" Type="http://schemas.openxmlformats.org/officeDocument/2006/relationships/hyperlink" Target="http://www.cheyres-chables.ch" TargetMode="External"/><Relationship Id="rId482" Type="http://schemas.openxmlformats.org/officeDocument/2006/relationships/hyperlink" Target="http://www.mkb.ch/de/programm/events/2014/Fasnachtsausstellung.html" TargetMode="External"/><Relationship Id="rId483" Type="http://schemas.openxmlformats.org/officeDocument/2006/relationships/hyperlink" Target="http://www.mkb.ch/de/programm/events" TargetMode="External"/><Relationship Id="rId484" Type="http://schemas.openxmlformats.org/officeDocument/2006/relationships/hyperlink" Target="http://www.gruyeres.ch" TargetMode="External"/><Relationship Id="rId485" Type="http://schemas.openxmlformats.org/officeDocument/2006/relationships/hyperlink" Target="http://www.gruyeres.ch" TargetMode="External"/><Relationship Id="rId486" Type="http://schemas.openxmlformats.org/officeDocument/2006/relationships/hyperlink" Target="http://www.salondeschocolatiers.com/" TargetMode="External"/><Relationship Id="rId487" Type="http://schemas.openxmlformats.org/officeDocument/2006/relationships/hyperlink" Target="http://www.salondeschocolatiers.com/" TargetMode="External"/><Relationship Id="rId488" Type="http://schemas.openxmlformats.org/officeDocument/2006/relationships/hyperlink" Target="http://www.herbstsonntage.ch" TargetMode="External"/><Relationship Id="rId489" Type="http://schemas.openxmlformats.org/officeDocument/2006/relationships/hyperlink" Target="http://www.herbstsonntage.ch" TargetMode="External"/><Relationship Id="rId490" Type="http://schemas.openxmlformats.org/officeDocument/2006/relationships/hyperlink" Target="http://www.trottenfest.ch" TargetMode="External"/><Relationship Id="rId491" Type="http://schemas.openxmlformats.org/officeDocument/2006/relationships/hyperlink" Target="http://www.trottenfest.ch" TargetMode="External"/><Relationship Id="rId492" Type="http://schemas.openxmlformats.org/officeDocument/2006/relationships/hyperlink" Target="http://www.mkb.ch/de/programm/events/2014/Fasnachtsausstellung.html" TargetMode="External"/><Relationship Id="rId493" Type="http://schemas.openxmlformats.org/officeDocument/2006/relationships/hyperlink" Target="http://www.mkb.ch/de/programm/events" TargetMode="External"/><Relationship Id="rId494" Type="http://schemas.openxmlformats.org/officeDocument/2006/relationships/hyperlink" Target="http://www.mkb.ch/de/programm/events/2014/Fasnachtsausstellung.html" TargetMode="External"/><Relationship Id="rId495" Type="http://schemas.openxmlformats.org/officeDocument/2006/relationships/hyperlink" Target="http://www.mkb.ch/de/programm/events" TargetMode="External"/><Relationship Id="rId496" Type="http://schemas.openxmlformats.org/officeDocument/2006/relationships/hyperlink" Target="http://www.mkb.ch/de/programm/events/2014/Fasnachtsausstellung.html" TargetMode="External"/><Relationship Id="rId497" Type="http://schemas.openxmlformats.org/officeDocument/2006/relationships/hyperlink" Target="http://www.mkb.ch/de/programm/events" TargetMode="External"/><Relationship Id="rId498" Type="http://schemas.openxmlformats.org/officeDocument/2006/relationships/hyperlink" Target="http://www.les-paccots.ch" TargetMode="External"/><Relationship Id="rId499" Type="http://schemas.openxmlformats.org/officeDocument/2006/relationships/hyperlink" Target="http://www.les-paccots.ch" TargetMode="External"/><Relationship Id="rId500" Type="http://schemas.openxmlformats.org/officeDocument/2006/relationships/hyperlink" Target="http://www.mkb.ch/de/programm/events/2014/Fasnachtsausstellung.html" TargetMode="External"/><Relationship Id="rId501" Type="http://schemas.openxmlformats.org/officeDocument/2006/relationships/hyperlink" Target="http://www.mkb.ch/de/programm/events" TargetMode="External"/><Relationship Id="rId502" Type="http://schemas.openxmlformats.org/officeDocument/2006/relationships/hyperlink" Target="http://www.fetedelachataigne.ch" TargetMode="External"/><Relationship Id="rId503" Type="http://schemas.openxmlformats.org/officeDocument/2006/relationships/hyperlink" Target="http://www.fetedelachataigne.ch" TargetMode="External"/><Relationship Id="rId504" Type="http://schemas.openxmlformats.org/officeDocument/2006/relationships/hyperlink" Target="http://www.salondesalpages.ch" TargetMode="External"/><Relationship Id="rId505" Type="http://schemas.openxmlformats.org/officeDocument/2006/relationships/hyperlink" Target="http://www.salondesalpages.ch" TargetMode="External"/><Relationship Id="rId506" Type="http://schemas.openxmlformats.org/officeDocument/2006/relationships/hyperlink" Target="http://www.mkb.ch/de/programm/events/2014/Fasnachtsausstellung.html" TargetMode="External"/><Relationship Id="rId507" Type="http://schemas.openxmlformats.org/officeDocument/2006/relationships/hyperlink" Target="http://www.mkb.ch/de/programm/events" TargetMode="External"/><Relationship Id="rId508" Type="http://schemas.openxmlformats.org/officeDocument/2006/relationships/hyperlink" Target="http://bit.ly/1h2HUXU" TargetMode="External"/><Relationship Id="rId509" Type="http://schemas.openxmlformats.org/officeDocument/2006/relationships/hyperlink" Target="http://bit.ly/1h2HUXU" TargetMode="External"/><Relationship Id="rId510" Type="http://schemas.openxmlformats.org/officeDocument/2006/relationships/hyperlink" Target="http://aelper.ch/" TargetMode="External"/><Relationship Id="rId511" Type="http://schemas.openxmlformats.org/officeDocument/2006/relationships/hyperlink" Target="http://aelper.ch/" TargetMode="External"/><Relationship Id="rId512" Type="http://schemas.openxmlformats.org/officeDocument/2006/relationships/hyperlink" Target="http://www.mkb.ch/de/programm/events/2014/Fasnachtsausstellung.html" TargetMode="External"/><Relationship Id="rId513" Type="http://schemas.openxmlformats.org/officeDocument/2006/relationships/hyperlink" Target="http://www.mkb.ch/de/programm/events" TargetMode="External"/><Relationship Id="rId514" Type="http://schemas.openxmlformats.org/officeDocument/2006/relationships/hyperlink" Target="http://www.mkb.ch/de/programm/events/2014/Fasnachtsausstellung.html" TargetMode="External"/><Relationship Id="rId515" Type="http://schemas.openxmlformats.org/officeDocument/2006/relationships/hyperlink" Target="http://www.mkb.ch/de/programm/events" TargetMode="External"/><Relationship Id="rId516" Type="http://schemas.openxmlformats.org/officeDocument/2006/relationships/hyperlink" Target="http://www.truelete.ch" TargetMode="External"/><Relationship Id="rId517" Type="http://schemas.openxmlformats.org/officeDocument/2006/relationships/hyperlink" Target="http://www.truelete.ch" TargetMode="External"/><Relationship Id="rId518" Type="http://schemas.openxmlformats.org/officeDocument/2006/relationships/hyperlink" Target="http://www.mkb.ch/de/programm/events/2014/Fasnachtsausstellung.html" TargetMode="External"/><Relationship Id="rId519" Type="http://schemas.openxmlformats.org/officeDocument/2006/relationships/hyperlink" Target="http://www.mkb.ch/de/programm/events" TargetMode="External"/><Relationship Id="rId520" Type="http://schemas.openxmlformats.org/officeDocument/2006/relationships/hyperlink" Target="http://www.beatenbergtourismus.ch" TargetMode="External"/><Relationship Id="rId521" Type="http://schemas.openxmlformats.org/officeDocument/2006/relationships/hyperlink" Target="http://www.beatenbergtourismus.ch" TargetMode="External"/><Relationship Id="rId522" Type="http://schemas.openxmlformats.org/officeDocument/2006/relationships/hyperlink" Target="http://www.gruyere-nature.ch" TargetMode="External"/><Relationship Id="rId523" Type="http://schemas.openxmlformats.org/officeDocument/2006/relationships/hyperlink" Target="http://www.gruyere-nature.ch" TargetMode="External"/><Relationship Id="rId524" Type="http://schemas.openxmlformats.org/officeDocument/2006/relationships/hyperlink" Target="http://www.messen-maerkte.bs.ch" TargetMode="External"/><Relationship Id="rId525" Type="http://schemas.openxmlformats.org/officeDocument/2006/relationships/hyperlink" Target="http://www.messen-maerkte.bs.ch" TargetMode="External"/><Relationship Id="rId526" Type="http://schemas.openxmlformats.org/officeDocument/2006/relationships/hyperlink" Target="http://www.mkb.ch/de/programm/events/2014/Fasnachtsausstellung.html" TargetMode="External"/><Relationship Id="rId527" Type="http://schemas.openxmlformats.org/officeDocument/2006/relationships/hyperlink" Target="http://www.mkb.ch/de/programm/events" TargetMode="External"/><Relationship Id="rId528" Type="http://schemas.openxmlformats.org/officeDocument/2006/relationships/hyperlink" Target="http://www.kastanien.net" TargetMode="External"/><Relationship Id="rId529" Type="http://schemas.openxmlformats.org/officeDocument/2006/relationships/hyperlink" Target="http://www.kastanien.net" TargetMode="External"/><Relationship Id="rId530" Type="http://schemas.openxmlformats.org/officeDocument/2006/relationships/hyperlink" Target="http://www.phfprod.com" TargetMode="External"/><Relationship Id="rId531" Type="http://schemas.openxmlformats.org/officeDocument/2006/relationships/hyperlink" Target="http://www.phfprod.com" TargetMode="External"/><Relationship Id="rId532" Type="http://schemas.openxmlformats.org/officeDocument/2006/relationships/hyperlink" Target="http://www.yvorne-provy.ch" TargetMode="External"/><Relationship Id="rId533" Type="http://schemas.openxmlformats.org/officeDocument/2006/relationships/hyperlink" Target="http://www.yvorne-provy.ch" TargetMode="External"/><Relationship Id="rId534" Type="http://schemas.openxmlformats.org/officeDocument/2006/relationships/hyperlink" Target="http://www.steinamrhein.ch" TargetMode="External"/><Relationship Id="rId535" Type="http://schemas.openxmlformats.org/officeDocument/2006/relationships/hyperlink" Target="http://www.steinamrhein.ch" TargetMode="External"/><Relationship Id="rId536" Type="http://schemas.openxmlformats.org/officeDocument/2006/relationships/hyperlink" Target="http://www.mkb.ch/de/programm/events/2014/Fasnachtsausstellung.html" TargetMode="External"/><Relationship Id="rId537" Type="http://schemas.openxmlformats.org/officeDocument/2006/relationships/hyperlink" Target="http://www.mkb.ch/de/programm/events" TargetMode="External"/><Relationship Id="rId538" Type="http://schemas.openxmlformats.org/officeDocument/2006/relationships/hyperlink" Target="http://www.mkb.ch/de/programm/events/2014/Fasnachtsausstellung.html" TargetMode="External"/><Relationship Id="rId539" Type="http://schemas.openxmlformats.org/officeDocument/2006/relationships/hyperlink" Target="http://www.mkb.ch/de/programm/events" TargetMode="External"/><Relationship Id="rId540" Type="http://schemas.openxmlformats.org/officeDocument/2006/relationships/hyperlink" Target="http://www.mkb.ch/de/programm/events/2014/Fasnachtsausstellung.html" TargetMode="External"/><Relationship Id="rId541" Type="http://schemas.openxmlformats.org/officeDocument/2006/relationships/hyperlink" Target="http://www.mkb.ch/de/programm/events" TargetMode="External"/><Relationship Id="rId542" Type="http://schemas.openxmlformats.org/officeDocument/2006/relationships/hyperlink" Target="http://www.marche-truffes-bonvillars.ch" TargetMode="External"/><Relationship Id="rId543" Type="http://schemas.openxmlformats.org/officeDocument/2006/relationships/hyperlink" Target="http://www.marche-truffes-bonvillars.ch" TargetMode="External"/><Relationship Id="rId544" Type="http://schemas.openxmlformats.org/officeDocument/2006/relationships/hyperlink" Target="http://www.mkb.ch/de/programm/events/2014/Fasnachtsausstellung.html" TargetMode="External"/><Relationship Id="rId545" Type="http://schemas.openxmlformats.org/officeDocument/2006/relationships/hyperlink" Target="http://www.mkb.ch/de/programm/events" TargetMode="External"/><Relationship Id="rId546" Type="http://schemas.openxmlformats.org/officeDocument/2006/relationships/hyperlink" Target="http://www.murtentourismus.ch" TargetMode="External"/><Relationship Id="rId547" Type="http://schemas.openxmlformats.org/officeDocument/2006/relationships/hyperlink" Target="http://www.murtentourismus.ch" TargetMode="External"/><Relationship Id="rId548" Type="http://schemas.openxmlformats.org/officeDocument/2006/relationships/hyperlink" Target="http://www.mkb.ch/de/programm/events/2014/Fasnachtsausstellung.html" TargetMode="External"/><Relationship Id="rId549" Type="http://schemas.openxmlformats.org/officeDocument/2006/relationships/hyperlink" Target="http://www.mkb.ch/de/programm/events" TargetMode="External"/><Relationship Id="rId550" Type="http://schemas.openxmlformats.org/officeDocument/2006/relationships/hyperlink" Target="http://www.mkb.ch/de/programm/events/2014/Fasnachtsausstellung.html" TargetMode="External"/><Relationship Id="rId551" Type="http://schemas.openxmlformats.org/officeDocument/2006/relationships/hyperlink" Target="http://www.mkb.ch/de/programm/events" TargetMode="External"/><Relationship Id="rId552" Type="http://schemas.openxmlformats.org/officeDocument/2006/relationships/hyperlink" Target="http://www.vullybluesclub.ch" TargetMode="External"/><Relationship Id="rId553" Type="http://schemas.openxmlformats.org/officeDocument/2006/relationships/hyperlink" Target="http://www.vullybluesclub.ch" TargetMode="External"/><Relationship Id="rId554" Type="http://schemas.openxmlformats.org/officeDocument/2006/relationships/hyperlink" Target="http://www.mkb.ch/de/programm/events/2014/Fasnachtsausstellung.html" TargetMode="External"/><Relationship Id="rId555" Type="http://schemas.openxmlformats.org/officeDocument/2006/relationships/hyperlink" Target="http://www.mkb.ch/de/programm/events" TargetMode="External"/><Relationship Id="rId556" Type="http://schemas.openxmlformats.org/officeDocument/2006/relationships/hyperlink" Target="http://www.caveau-luins-vinzel.ch/caves_ouvertes.php" TargetMode="External"/><Relationship Id="rId557" Type="http://schemas.openxmlformats.org/officeDocument/2006/relationships/hyperlink" Target="http://www.caveau-luins-" TargetMode="External"/><Relationship Id="rId558" Type="http://schemas.openxmlformats.org/officeDocument/2006/relationships/hyperlink" Target="http://www.mkb.ch/de/programm/events/2014/Fasnachtsausstellung.html" TargetMode="External"/><Relationship Id="rId559" Type="http://schemas.openxmlformats.org/officeDocument/2006/relationships/hyperlink" Target="http://www.mkb.ch/de/programm/events" TargetMode="External"/><Relationship Id="rId560" Type="http://schemas.openxmlformats.org/officeDocument/2006/relationships/hyperlink" Target="http://www.tourismus-beckenried.ch" TargetMode="External"/><Relationship Id="rId561" Type="http://schemas.openxmlformats.org/officeDocument/2006/relationships/hyperlink" Target="http://www.tourismus-beckenried.ch" TargetMode="External"/><Relationship Id="rId562" Type="http://schemas.openxmlformats.org/officeDocument/2006/relationships/hyperlink" Target="http://www.foire-st-martin.com" TargetMode="External"/><Relationship Id="rId563" Type="http://schemas.openxmlformats.org/officeDocument/2006/relationships/hyperlink" Target="http://www.foire-st-martin.com" TargetMode="External"/><Relationship Id="rId564" Type="http://schemas.openxmlformats.org/officeDocument/2006/relationships/hyperlink" Target="http://www.mkb.ch/de/programm/events/2014/Fasnachtsausstellung.html" TargetMode="External"/><Relationship Id="rId565" Type="http://schemas.openxmlformats.org/officeDocument/2006/relationships/hyperlink" Target="http://www.mkb.ch/de/programm/events" TargetMode="External"/><Relationship Id="rId566" Type="http://schemas.openxmlformats.org/officeDocument/2006/relationships/hyperlink" Target="http://www.mkb.ch/de/programm/events/2014/Fasnachtsausstellung.html" TargetMode="External"/><Relationship Id="rId567" Type="http://schemas.openxmlformats.org/officeDocument/2006/relationships/hyperlink" Target="http://www.mkb.ch/de/programm/events" TargetMode="External"/><Relationship Id="rId568" Type="http://schemas.openxmlformats.org/officeDocument/2006/relationships/hyperlink" Target="http://www.famasuisse.ch/" TargetMode="External"/><Relationship Id="rId569" Type="http://schemas.openxmlformats.org/officeDocument/2006/relationships/hyperlink" Target="http://www.famasuisse.ch/" TargetMode="External"/><Relationship Id="rId570" Type="http://schemas.openxmlformats.org/officeDocument/2006/relationships/hyperlink" Target="http://www.lasaintmartin.ch/" TargetMode="External"/><Relationship Id="rId571" Type="http://schemas.openxmlformats.org/officeDocument/2006/relationships/hyperlink" Target="http://www.lasaintmartin.ch/" TargetMode="External"/><Relationship Id="rId572" Type="http://schemas.openxmlformats.org/officeDocument/2006/relationships/hyperlink" Target="http://www.mkb.ch/de/programm/events/2014/Fasnachtsausstellung.html" TargetMode="External"/><Relationship Id="rId573" Type="http://schemas.openxmlformats.org/officeDocument/2006/relationships/hyperlink" Target="http://www.mkb.ch/de/programm/events" TargetMode="External"/><Relationship Id="rId574" Type="http://schemas.openxmlformats.org/officeDocument/2006/relationships/hyperlink" Target="http://www.raebechilbi.ch" TargetMode="External"/><Relationship Id="rId575" Type="http://schemas.openxmlformats.org/officeDocument/2006/relationships/hyperlink" Target="http://www.raebechilbi.ch" TargetMode="External"/><Relationship Id="rId576" Type="http://schemas.openxmlformats.org/officeDocument/2006/relationships/hyperlink" Target="http://www.mkb.ch/de/programm/events/2014/Fasnachtsausstellung.html" TargetMode="External"/><Relationship Id="rId577" Type="http://schemas.openxmlformats.org/officeDocument/2006/relationships/hyperlink" Target="http://www.mkb.ch/de/programm/events" TargetMode="External"/><Relationship Id="rId578" Type="http://schemas.openxmlformats.org/officeDocument/2006/relationships/hyperlink" Target="http://www.wiltourismus.ch" TargetMode="External"/><Relationship Id="rId579" Type="http://schemas.openxmlformats.org/officeDocument/2006/relationships/hyperlink" Target="http://www.wiltourismus.ch" TargetMode="External"/><Relationship Id="rId580" Type="http://schemas.openxmlformats.org/officeDocument/2006/relationships/hyperlink" Target="http://www.mkb.ch/de/programm/events/2014/Fasnachtsausstellung.html" TargetMode="External"/><Relationship Id="rId581" Type="http://schemas.openxmlformats.org/officeDocument/2006/relationships/hyperlink" Target="http://www.mkb.ch/de/programm/events" TargetMode="External"/><Relationship Id="rId582" Type="http://schemas.openxmlformats.org/officeDocument/2006/relationships/hyperlink" Target="http://www.mkb.ch/de/programm/events/2014/Fasnachtsausstellung.html" TargetMode="External"/><Relationship Id="rId583" Type="http://schemas.openxmlformats.org/officeDocument/2006/relationships/hyperlink" Target="http://www.mkb.ch/de/programm/events" TargetMode="External"/><Relationship Id="rId584" Type="http://schemas.openxmlformats.org/officeDocument/2006/relationships/hyperlink" Target="http://www.vins-mont-sur-rolle.ch" TargetMode="External"/><Relationship Id="rId585" Type="http://schemas.openxmlformats.org/officeDocument/2006/relationships/hyperlink" Target="http://www.vins-mont-sur-rolle.ch" TargetMode="External"/><Relationship Id="rId586" Type="http://schemas.openxmlformats.org/officeDocument/2006/relationships/hyperlink" Target="http://www.lasaintmartin.ch/" TargetMode="External"/><Relationship Id="rId587" Type="http://schemas.openxmlformats.org/officeDocument/2006/relationships/hyperlink" Target="http://www.braderiesaintecatherine.ch" TargetMode="External"/><Relationship Id="rId588" Type="http://schemas.openxmlformats.org/officeDocument/2006/relationships/hyperlink" Target="http://www.braderiesaintecatherine.ch" TargetMode="External"/><Relationship Id="rId589" Type="http://schemas.openxmlformats.org/officeDocument/2006/relationships/hyperlink" Target="http://www.christkindlimarkt.ch" TargetMode="External"/><Relationship Id="rId590" Type="http://schemas.openxmlformats.org/officeDocument/2006/relationships/hyperlink" Target="http://www.christkindlimarkt.ch" TargetMode="External"/><Relationship Id="rId591" Type="http://schemas.openxmlformats.org/officeDocument/2006/relationships/hyperlink" Target="http://www.noel-lausanne.ch" TargetMode="External"/><Relationship Id="rId592" Type="http://schemas.openxmlformats.org/officeDocument/2006/relationships/hyperlink" Target="http://www.noel-lausanne.ch" TargetMode="External"/><Relationship Id="rId593" Type="http://schemas.openxmlformats.org/officeDocument/2006/relationships/hyperlink" Target="http://www.montreuxnoel.com" TargetMode="External"/><Relationship Id="rId594" Type="http://schemas.openxmlformats.org/officeDocument/2006/relationships/hyperlink" Target="http://www.montreuxnoel.com" TargetMode="External"/><Relationship Id="rId595" Type="http://schemas.openxmlformats.org/officeDocument/2006/relationships/hyperlink" Target="http://www.mkb.ch/de/programm/events/2014/Fasnachtsausstellung.html" TargetMode="External"/><Relationship Id="rId596" Type="http://schemas.openxmlformats.org/officeDocument/2006/relationships/hyperlink" Target="http://www.mkb.ch/de/programm/events" TargetMode="External"/><Relationship Id="rId597" Type="http://schemas.openxmlformats.org/officeDocument/2006/relationships/hyperlink" Target="http://www.schweizertrueffel.ch" TargetMode="External"/><Relationship Id="rId598" Type="http://schemas.openxmlformats.org/officeDocument/2006/relationships/hyperlink" Target="http://www.schweizertrueffel.ch" TargetMode="External"/><Relationship Id="rId599" Type="http://schemas.openxmlformats.org/officeDocument/2006/relationships/hyperlink" Target="http://www.vins-et-gourmandises.ch" TargetMode="External"/><Relationship Id="rId600" Type="http://schemas.openxmlformats.org/officeDocument/2006/relationships/hyperlink" Target="http://www.vins-et-gourmandises.ch" TargetMode="External"/><Relationship Id="rId601" Type="http://schemas.openxmlformats.org/officeDocument/2006/relationships/hyperlink" Target="http://www.mkb.ch/de/programm/events/2014/Fasnachtsausstellung.html" TargetMode="External"/><Relationship Id="rId602" Type="http://schemas.openxmlformats.org/officeDocument/2006/relationships/hyperlink" Target="http://www.mkb.ch/de/programm/events" TargetMode="External"/><Relationship Id="rId603" Type="http://schemas.openxmlformats.org/officeDocument/2006/relationships/hyperlink" Target="http://www.schweizertrueffel.ch" TargetMode="External"/><Relationship Id="rId604" Type="http://schemas.openxmlformats.org/officeDocument/2006/relationships/hyperlink" Target="http://www.schweizertrueffel.ch" TargetMode="External"/><Relationship Id="rId605" Type="http://schemas.openxmlformats.org/officeDocument/2006/relationships/hyperlink" Target="http://www.bern.com" TargetMode="External"/><Relationship Id="rId606" Type="http://schemas.openxmlformats.org/officeDocument/2006/relationships/hyperlink" Target="http://www.bern.com" TargetMode="External"/><Relationship Id="rId607" Type="http://schemas.openxmlformats.org/officeDocument/2006/relationships/hyperlink" Target="http://www.mkb.ch/de/programm/events/2014/Fasnachtsausstellung.html" TargetMode="External"/><Relationship Id="rId608" Type="http://schemas.openxmlformats.org/officeDocument/2006/relationships/hyperlink" Target="http://www.mkb.ch/de/programm/events" TargetMode="External"/><Relationship Id="rId609" Type="http://schemas.openxmlformats.org/officeDocument/2006/relationships/hyperlink" Target="http://www.locarnoonice.ch" TargetMode="External"/><Relationship Id="rId610" Type="http://schemas.openxmlformats.org/officeDocument/2006/relationships/hyperlink" Target="http://www.locarnoonice.ch" TargetMode="External"/><Relationship Id="rId611" Type="http://schemas.openxmlformats.org/officeDocument/2006/relationships/hyperlink" Target="http://www.mkb.ch/de/programm/events/2014/Fasnachtsausstellung.html" TargetMode="External"/><Relationship Id="rId612" Type="http://schemas.openxmlformats.org/officeDocument/2006/relationships/hyperlink" Target="http://www.mkb.ch/de/programm/events" TargetMode="External"/><Relationship Id="rId613" Type="http://schemas.openxmlformats.org/officeDocument/2006/relationships/hyperlink" Target="http://www.weihnachtinwinterthur.ch" TargetMode="External"/><Relationship Id="rId614" Type="http://schemas.openxmlformats.org/officeDocument/2006/relationships/hyperlink" Target="http://www.weihnachtinwinterthur.ch" TargetMode="External"/><Relationship Id="rId615" Type="http://schemas.openxmlformats.org/officeDocument/2006/relationships/hyperlink" Target="http://www.mkb.ch/de/programm/events/2014/Fasnachtsausstellung.html" TargetMode="External"/><Relationship Id="rId616" Type="http://schemas.openxmlformats.org/officeDocument/2006/relationships/hyperlink" Target="http://www.mkb.ch/de/programm/events" TargetMode="External"/><Relationship Id="rId617" Type="http://schemas.openxmlformats.org/officeDocument/2006/relationships/hyperlink" Target="http://www.brunnentourismus.ch" TargetMode="External"/><Relationship Id="rId618" Type="http://schemas.openxmlformats.org/officeDocument/2006/relationships/hyperlink" Target="http://www.brunnentourismus.ch" TargetMode="External"/><Relationship Id="rId619" Type="http://schemas.openxmlformats.org/officeDocument/2006/relationships/hyperlink" Target="http://www.aigle-tourisme.ch" TargetMode="External"/><Relationship Id="rId620" Type="http://schemas.openxmlformats.org/officeDocument/2006/relationships/hyperlink" Target="http://www.aigle-tourisme.ch" TargetMode="External"/><Relationship Id="rId621" Type="http://schemas.openxmlformats.org/officeDocument/2006/relationships/hyperlink" Target="http://www.st-cergue-tourisme.ch" TargetMode="External"/><Relationship Id="rId622" Type="http://schemas.openxmlformats.org/officeDocument/2006/relationships/hyperlink" Target="http://www.st-cergue-tourisme.ch" TargetMode="External"/><Relationship Id="rId623" Type="http://schemas.openxmlformats.org/officeDocument/2006/relationships/hyperlink" Target="http://www.einsiedler-weihnacht.ch/startseite.html" TargetMode="External"/><Relationship Id="rId624" Type="http://schemas.openxmlformats.org/officeDocument/2006/relationships/hyperlink" Target="http://www.einsiedler-" TargetMode="External"/><Relationship Id="rId625" Type="http://schemas.openxmlformats.org/officeDocument/2006/relationships/hyperlink" Target="http://www.mkb.ch/de/programm/events/2014/Fasnachtsausstellung.html" TargetMode="External"/><Relationship Id="rId626" Type="http://schemas.openxmlformats.org/officeDocument/2006/relationships/hyperlink" Target="http://www.mkb.ch/de/programm/events" TargetMode="External"/><Relationship Id="rId627" Type="http://schemas.openxmlformats.org/officeDocument/2006/relationships/hyperlink" Target="http://www.brunnentourismus.ch" TargetMode="External"/><Relationship Id="rId628" Type="http://schemas.openxmlformats.org/officeDocument/2006/relationships/hyperlink" Target="http://www.brunnentourismus.ch" TargetMode="External"/><Relationship Id="rId629" Type="http://schemas.openxmlformats.org/officeDocument/2006/relationships/hyperlink" Target="http://www.orbe-tourisme.ch" TargetMode="External"/><Relationship Id="rId630" Type="http://schemas.openxmlformats.org/officeDocument/2006/relationships/hyperlink" Target="http://www.orbe-tourisme.ch" TargetMode="External"/><Relationship Id="rId631" Type="http://schemas.openxmlformats.org/officeDocument/2006/relationships/hyperlink" Target="http://www.mkb.ch/de/programm/events/2014/Fasnachtsausstellung.html" TargetMode="External"/><Relationship Id="rId632" Type="http://schemas.openxmlformats.org/officeDocument/2006/relationships/hyperlink" Target="http://www.mkb.ch/de/programm/events" TargetMode="External"/><Relationship Id="rId633" Type="http://schemas.openxmlformats.org/officeDocument/2006/relationships/hyperlink" Target="http://www.weihnachtsmarkt.ch" TargetMode="External"/><Relationship Id="rId634" Type="http://schemas.openxmlformats.org/officeDocument/2006/relationships/hyperlink" Target="http://www.weihnachtsmarkt.ch" TargetMode="External"/><Relationship Id="rId635" Type="http://schemas.openxmlformats.org/officeDocument/2006/relationships/hyperlink" Target="http://www.noelcoppet.ch" TargetMode="External"/><Relationship Id="rId636" Type="http://schemas.openxmlformats.org/officeDocument/2006/relationships/hyperlink" Target="http://www.noelcoppet.ch" TargetMode="External"/><Relationship Id="rId637" Type="http://schemas.openxmlformats.org/officeDocument/2006/relationships/hyperlink" Target="http://www.weihnachtsmarktluzern.com" TargetMode="External"/><Relationship Id="rId638" Type="http://schemas.openxmlformats.org/officeDocument/2006/relationships/hyperlink" Target="http://www.weihnachtsmarktluzern.com" TargetMode="External"/><Relationship Id="rId639" Type="http://schemas.openxmlformats.org/officeDocument/2006/relationships/hyperlink" Target="http://www.bullenoel.ch" TargetMode="External"/><Relationship Id="rId640" Type="http://schemas.openxmlformats.org/officeDocument/2006/relationships/hyperlink" Target="http://www.bullenoel.ch" TargetMode="External"/><Relationship Id="rId641" Type="http://schemas.openxmlformats.org/officeDocument/2006/relationships/hyperlink" Target="http://www.mkb.ch/de/programm/events/2014/Fasnachtsausstellung.html" TargetMode="External"/><Relationship Id="rId642" Type="http://schemas.openxmlformats.org/officeDocument/2006/relationships/hyperlink" Target="http://www.mkb.ch/de/programm/events" TargetMode="External"/><Relationship Id="rId643" Type="http://schemas.openxmlformats.org/officeDocument/2006/relationships/hyperlink" Target="http://www.zofingen.ch" TargetMode="External"/><Relationship Id="rId644" Type="http://schemas.openxmlformats.org/officeDocument/2006/relationships/hyperlink" Target="http://www.zofingen.ch" TargetMode="External"/><Relationship Id="rId645" Type="http://schemas.openxmlformats.org/officeDocument/2006/relationships/hyperlink" Target="http://www.phfprod.com" TargetMode="External"/><Relationship Id="rId646" Type="http://schemas.openxmlformats.org/officeDocument/2006/relationships/hyperlink" Target="http://www.phfprod.com" TargetMode="External"/><Relationship Id="rId647" Type="http://schemas.openxmlformats.org/officeDocument/2006/relationships/hyperlink" Target="http://www.mkb.ch/de/programm/events/2014/Fasnachtsausstellung.html" TargetMode="External"/><Relationship Id="rId648" Type="http://schemas.openxmlformats.org/officeDocument/2006/relationships/hyperlink" Target="http://www.mkb.ch/de/programm/events" TargetMode="External"/><Relationship Id="rId649" Type="http://schemas.openxmlformats.org/officeDocument/2006/relationships/hyperlink" Target="http://www.tourismus-beckenried.ch" TargetMode="External"/><Relationship Id="rId650" Type="http://schemas.openxmlformats.org/officeDocument/2006/relationships/hyperlink" Target="http://www.tourismus-beckenried.ch" TargetMode="External"/><Relationship Id="rId651" Type="http://schemas.openxmlformats.org/officeDocument/2006/relationships/hyperlink" Target="http://www.estavayer-payerne.ch" TargetMode="External"/><Relationship Id="rId652" Type="http://schemas.openxmlformats.org/officeDocument/2006/relationships/hyperlink" Target="http://www.estavayer-payerne.ch" TargetMode="External"/><Relationship Id="rId653" Type="http://schemas.openxmlformats.org/officeDocument/2006/relationships/hyperlink" Target="http://www.thunersee.ch" TargetMode="External"/><Relationship Id="rId654" Type="http://schemas.openxmlformats.org/officeDocument/2006/relationships/hyperlink" Target="http://www.thunersee.ch" TargetMode="External"/><Relationship Id="rId655" Type="http://schemas.openxmlformats.org/officeDocument/2006/relationships/hyperlink" Target="http://www.chillon.ch/fr/Enfants/evenements-famille/feerie-medievale-general" TargetMode="External"/><Relationship Id="rId656" Type="http://schemas.openxmlformats.org/officeDocument/2006/relationships/hyperlink" Target="http://www.chillon.ch/fr/Enfants/evenem" TargetMode="External"/><Relationship Id="rId657" Type="http://schemas.openxmlformats.org/officeDocument/2006/relationships/hyperlink" Target="http://www.estavayer-payerne.ch" TargetMode="External"/><Relationship Id="rId658" Type="http://schemas.openxmlformats.org/officeDocument/2006/relationships/hyperlink" Target="http://www.estavayer-payerne.ch" TargetMode="External"/><Relationship Id="rId659" Type="http://schemas.openxmlformats.org/officeDocument/2006/relationships/hyperlink" Target="http://www.mkb.ch/de/programm/events/2014/Fasnachtsausstellung.html" TargetMode="External"/><Relationship Id="rId660" Type="http://schemas.openxmlformats.org/officeDocument/2006/relationships/hyperlink" Target="http://www.mkb.ch/de/programm/events" TargetMode="External"/><Relationship Id="rId661" Type="http://schemas.openxmlformats.org/officeDocument/2006/relationships/hyperlink" Target="http://www.quartierderive.ch" TargetMode="External"/><Relationship Id="rId662" Type="http://schemas.openxmlformats.org/officeDocument/2006/relationships/hyperlink" Target="http://www.quartierderive.ch" TargetMode="External"/><Relationship Id="rId663" Type="http://schemas.openxmlformats.org/officeDocument/2006/relationships/hyperlink" Target="http://www.zuger-maerlisunntig.ch" TargetMode="External"/><Relationship Id="rId664" Type="http://schemas.openxmlformats.org/officeDocument/2006/relationships/hyperlink" Target="http://www.zuger-maerlisunntig.ch" TargetMode="External"/><Relationship Id="rId665" Type="http://schemas.openxmlformats.org/officeDocument/2006/relationships/hyperlink" Target="http://www.samichlausschwimmen.ch" TargetMode="External"/><Relationship Id="rId666" Type="http://schemas.openxmlformats.org/officeDocument/2006/relationships/hyperlink" Target="http://www.facebook.com/samichlausschwim" TargetMode="External"/><Relationship Id="rId667" Type="http://schemas.openxmlformats.org/officeDocument/2006/relationships/hyperlink" Target="http://www.mkb.ch/de/programm/events/2014/Fasnachtsausstellung.html" TargetMode="External"/><Relationship Id="rId668" Type="http://schemas.openxmlformats.org/officeDocument/2006/relationships/hyperlink" Target="http://www.mkb.ch/de/programm/events" TargetMode="External"/><Relationship Id="rId669" Type="http://schemas.openxmlformats.org/officeDocument/2006/relationships/hyperlink" Target="http://www.mkb.ch/de/programm/events/2014/Fasnachtsausstellung.html" TargetMode="External"/><Relationship Id="rId670" Type="http://schemas.openxmlformats.org/officeDocument/2006/relationships/hyperlink" Target="http://www.mkb.ch/de/programm/events" TargetMode="External"/><Relationship Id="rId671" Type="http://schemas.openxmlformats.org/officeDocument/2006/relationships/hyperlink" Target="http://www.murtentourismus.ch" TargetMode="External"/><Relationship Id="rId672" Type="http://schemas.openxmlformats.org/officeDocument/2006/relationships/hyperlink" Target="http://www.murtentourismus.ch" TargetMode="External"/><Relationship Id="rId673" Type="http://schemas.openxmlformats.org/officeDocument/2006/relationships/hyperlink" Target="http://www.wil.ch" TargetMode="External"/><Relationship Id="rId674" Type="http://schemas.openxmlformats.org/officeDocument/2006/relationships/hyperlink" Target="http://www.wil.ch" TargetMode="External"/><Relationship Id="rId675" Type="http://schemas.openxmlformats.org/officeDocument/2006/relationships/hyperlink" Target="http://www.christkindlimaert.ch/" TargetMode="External"/><Relationship Id="rId676" Type="http://schemas.openxmlformats.org/officeDocument/2006/relationships/hyperlink" Target="http://www.christkindlimaert.ch/" TargetMode="External"/><Relationship Id="rId677" Type="http://schemas.openxmlformats.org/officeDocument/2006/relationships/hyperlink" Target="http://www.mkb.ch/de/programm/events/2014/Fasnachtsausstellung.html" TargetMode="External"/><Relationship Id="rId678" Type="http://schemas.openxmlformats.org/officeDocument/2006/relationships/hyperlink" Target="http://www.mkb.ch/de/programm/events" TargetMode="External"/><Relationship Id="rId679" Type="http://schemas.openxmlformats.org/officeDocument/2006/relationships/hyperlink" Target="http://www.info-schwyz.ch" TargetMode="External"/><Relationship Id="rId680" Type="http://schemas.openxmlformats.org/officeDocument/2006/relationships/hyperlink" Target="http://www.info-schwyz.ch" TargetMode="External"/><Relationship Id="rId681" Type="http://schemas.openxmlformats.org/officeDocument/2006/relationships/hyperlink" Target="http://www.mkb.ch/de/programm/events/2014/Fasnachtsausstellung.html" TargetMode="External"/><Relationship Id="rId682" Type="http://schemas.openxmlformats.org/officeDocument/2006/relationships/hyperlink" Target="http://www.mkb.ch/de/programm/events" TargetMode="External"/><Relationship Id="rId683" Type="http://schemas.openxmlformats.org/officeDocument/2006/relationships/hyperlink" Target="http://www.mkb.ch/de/programm/events/2014/Fasnachtsausstellung.html" TargetMode="External"/><Relationship Id="rId684" Type="http://schemas.openxmlformats.org/officeDocument/2006/relationships/hyperlink" Target="http://www.mkb.ch/de/programm/events" TargetMode="External"/><Relationship Id="rId685" Type="http://schemas.openxmlformats.org/officeDocument/2006/relationships/hyperlink" Target="http://www.zuerich.com" TargetMode="External"/><Relationship Id="rId686" Type="http://schemas.openxmlformats.org/officeDocument/2006/relationships/hyperlink" Target="http://www.zuerich.com" TargetMode="External"/><Relationship Id="rId687" Type="http://schemas.openxmlformats.org/officeDocument/2006/relationships/hyperlink" Target="http://www.venite.ch" TargetMode="External"/><Relationship Id="rId688" Type="http://schemas.openxmlformats.org/officeDocument/2006/relationships/hyperlink" Target="http://www.venite.ch" TargetMode="External"/><Relationship Id="rId689" Type="http://schemas.openxmlformats.org/officeDocument/2006/relationships/hyperlink" Target="http://www.mkb.ch/de/programm/events/2014/Fasnachtsausstellung.html" TargetMode="External"/><Relationship Id="rId690" Type="http://schemas.openxmlformats.org/officeDocument/2006/relationships/hyperlink" Target="http://www.mkb.ch/de/programm/events" TargetMode="External"/><Relationship Id="rId691" Type="http://schemas.openxmlformats.org/officeDocument/2006/relationships/hyperlink" Target="http://www.mkb.ch/de/programm/events/2014/Fasnachtsausstellung.html" TargetMode="External"/><Relationship Id="rId692" Type="http://schemas.openxmlformats.org/officeDocument/2006/relationships/hyperlink" Target="http://www.mkb.ch/de/programm/events" TargetMode="External"/><Relationship Id="rId693" Type="http://schemas.openxmlformats.org/officeDocument/2006/relationships/hyperlink" Target="http://www.villarsgryon.ch" TargetMode="External"/><Relationship Id="rId694" Type="http://schemas.openxmlformats.org/officeDocument/2006/relationships/hyperlink" Target="http://www.villarsgryon.ch" TargetMode="External"/><Relationship Id="rId695" Type="http://schemas.openxmlformats.org/officeDocument/2006/relationships/hyperlink" Target="http://www.mkb.ch/de/programm/events/2014/Fasnachtsausstellung.html" TargetMode="External"/><Relationship Id="rId696" Type="http://schemas.openxmlformats.org/officeDocument/2006/relationships/hyperlink" Target="http://www.mkb.ch/de/programm/events" TargetMode="External"/><Relationship Id="rId697" Type="http://schemas.openxmlformats.org/officeDocument/2006/relationships/hyperlink" Target="http://www.mkb.ch/de/programm/events/2014/Fasnachtsausstellung.html" TargetMode="External"/><Relationship Id="rId698" Type="http://schemas.openxmlformats.org/officeDocument/2006/relationships/hyperlink" Target="http://www.mkb.ch/de/programm/events" TargetMode="External"/><Relationship Id="rId699" Type="http://schemas.openxmlformats.org/officeDocument/2006/relationships/hyperlink" Target="http://www.mkb.ch/de/programm/events/2014/Fasnachtsausstellung.html" TargetMode="External"/><Relationship Id="rId700" Type="http://schemas.openxmlformats.org/officeDocument/2006/relationships/hyperlink" Target="http://www.mkb.ch/de/programm/events" TargetMode="External"/><Relationship Id="rId701" Type="http://schemas.openxmlformats.org/officeDocument/2006/relationships/hyperlink" Target="http://www.mkb.ch/de/programm/events/2014/Fasnachtsausstellung.html" TargetMode="External"/><Relationship Id="rId702" Type="http://schemas.openxmlformats.org/officeDocument/2006/relationships/hyperlink" Target="http://www.mkb.ch/de/programm/events" TargetMode="External"/><Relationship Id="rId703" Type="http://schemas.openxmlformats.org/officeDocument/2006/relationships/hyperlink" Target="http://www.mkb.ch/de/programm/events/2014/Fasnachtsausstellung.html" TargetMode="External"/><Relationship Id="rId704" Type="http://schemas.openxmlformats.org/officeDocument/2006/relationships/hyperlink" Target="http://www.mkb.ch/de/programm/events" TargetMode="External"/><Relationship Id="rId705" Type="http://schemas.openxmlformats.org/officeDocument/2006/relationships/hyperlink" Target="http://www.mkb.ch/de/programm/events/2014/Fasnachtsausstellung.html" TargetMode="External"/><Relationship Id="rId706" Type="http://schemas.openxmlformats.org/officeDocument/2006/relationships/hyperlink" Target="http://www.mkb.ch/de/programm/events" TargetMode="External"/><Relationship Id="rId707" Type="http://schemas.openxmlformats.org/officeDocument/2006/relationships/hyperlink" Target="http://www.ringgenberg-goldswil.ch" TargetMode="External"/><Relationship Id="rId708" Type="http://schemas.openxmlformats.org/officeDocument/2006/relationships/hyperlink" Target="http://www.ringgenberg-goldswil.ch" TargetMode="External"/><Relationship Id="rId709" Type="http://schemas.openxmlformats.org/officeDocument/2006/relationships/hyperlink" Target="http://www.wiltourismus.ch" TargetMode="External"/><Relationship Id="rId710" Type="http://schemas.openxmlformats.org/officeDocument/2006/relationships/hyperlink" Target="http://www.wiltourismus.ch" TargetMode="External"/><Relationship Id="rId711" Type="http://schemas.openxmlformats.org/officeDocument/2006/relationships/hyperlink" Target="http://www.mkb.ch/de/programm/events/2014/Fasnachtsausstellung.html" TargetMode="External"/><Relationship Id="rId712" Type="http://schemas.openxmlformats.org/officeDocument/2006/relationships/hyperlink" Target="http://www.mkb.ch/de/programm/events" TargetMode="External"/><Relationship Id="rId713" Type="http://schemas.openxmlformats.org/officeDocument/2006/relationships/hyperlink" Target="http://www.touchthemountains.ch/" TargetMode="External"/><Relationship Id="rId714" Type="http://schemas.openxmlformats.org/officeDocument/2006/relationships/hyperlink" Target="http://www.touchthemountains.ch/" TargetMode="External"/><Relationship Id="rId715" Type="http://schemas.openxmlformats.org/officeDocument/2006/relationships/hyperlink" Target="http://www.mkb.ch/de/programm/events/2014/Fasnachtsausstellung.html" TargetMode="External"/><Relationship Id="rId716" Type="http://schemas.openxmlformats.org/officeDocument/2006/relationships/hyperlink" Target="http://www.mkb.ch/de/programm/events" TargetMode="External"/><Relationship Id="rId717" Type="http://schemas.openxmlformats.org/officeDocument/2006/relationships/hyperlink" Target="http://www.mkb.ch/de/programm/events/2014/Fasnachtsausstellung.html" TargetMode="External"/><Relationship Id="rId718" Type="http://schemas.openxmlformats.org/officeDocument/2006/relationships/hyperlink" Target="http://www.mkb.ch/de/programm/events" TargetMode="External"/><Relationship Id="rId719" Type="http://schemas.openxmlformats.org/officeDocument/2006/relationships/hyperlink" Target="http://www.mkb.ch/de/programm/events/2014/Fasnachtsausstellung.html" TargetMode="External"/><Relationship Id="rId720" Type="http://schemas.openxmlformats.org/officeDocument/2006/relationships/hyperlink" Target="http://www.mkb.ch/de/programm/events" TargetMode="External"/><Relationship Id="rId721" Type="http://schemas.openxmlformats.org/officeDocument/2006/relationships/hyperlink" Target="http://www.mkb.ch/de/programm/events/2014/Fasnachtsausstellung.html" TargetMode="External"/><Relationship Id="rId722" Type="http://schemas.openxmlformats.org/officeDocument/2006/relationships/hyperlink" Target="http://www.mkb.ch/de/programm/events" TargetMode="External"/><Relationship Id="rId723" Type="http://schemas.openxmlformats.org/officeDocument/2006/relationships/hyperlink" Target="http://www.mkb.ch/de/programm/events/2014/Fasnachtsausstellung.html" TargetMode="External"/><Relationship Id="rId724" Type="http://schemas.openxmlformats.org/officeDocument/2006/relationships/hyperlink" Target="http://www.mkb.ch/de/programm/events" TargetMode="External"/><Relationship Id="rId725" Type="http://schemas.openxmlformats.org/officeDocument/2006/relationships/hyperlink" Target="http://www.mkb.ch/de/programm/events/2014/Fasnachtsausstellung.html" TargetMode="External"/><Relationship Id="rId726" Type="http://schemas.openxmlformats.org/officeDocument/2006/relationships/hyperlink" Target="http://www.mkb.ch/de/programm/events" TargetMode="External"/><Relationship Id="rId727" Type="http://schemas.openxmlformats.org/officeDocument/2006/relationships/hyperlink" Target="http://www.swissbau.ch/fr-CH/ueber-die-swissbau.aspx" TargetMode="External"/><Relationship Id="rId728" Type="http://schemas.openxmlformats.org/officeDocument/2006/relationships/hyperlink" Target="http://www.swissbau.ch/fr-CH/ueber-die" TargetMode="External"/><Relationship Id="rId729" Type="http://schemas.openxmlformats.org/officeDocument/2006/relationships/hyperlink" Target="http://www.mkb.ch/de/programm/events/2014/Fasnachtsausstellung.html" TargetMode="External"/><Relationship Id="rId730" Type="http://schemas.openxmlformats.org/officeDocument/2006/relationships/hyperlink" Target="http://www.mkb.ch/de/programm/events" TargetMode="External"/><Relationship Id="rId731" Type="http://schemas.openxmlformats.org/officeDocument/2006/relationships/hyperlink" Target="http://www.mkb.ch/de/programm/events/2014/Fasnachtsausstellung.html" TargetMode="External"/><Relationship Id="rId732" Type="http://schemas.openxmlformats.org/officeDocument/2006/relationships/hyperlink" Target="http://www.mkb.ch/de/programm/events" TargetMode="External"/><Relationship Id="rId733" Type="http://schemas.openxmlformats.org/officeDocument/2006/relationships/hyperlink" Target="http://www.mkb.ch/de/programm/events/2014/Fasnachtsausstellung.html" TargetMode="External"/><Relationship Id="rId734" Type="http://schemas.openxmlformats.org/officeDocument/2006/relationships/hyperlink" Target="http://www.mkb.ch/de/programm/events" TargetMode="External"/><Relationship Id="rId735" Type="http://schemas.openxmlformats.org/officeDocument/2006/relationships/hyperlink" Target="http://www.mkb.ch/de/programm/events/2014/Fasnachtsausstellung.html" TargetMode="External"/><Relationship Id="rId736" Type="http://schemas.openxmlformats.org/officeDocument/2006/relationships/hyperlink" Target="http://www.mkb.ch/de/programm/events" TargetMode="External"/><Relationship Id="rId737" Type="http://schemas.openxmlformats.org/officeDocument/2006/relationships/hyperlink" Target="http://www.mkb.ch/de/programm/events/2014/Fasnachtsausstellung.html" TargetMode="External"/><Relationship Id="rId738" Type="http://schemas.openxmlformats.org/officeDocument/2006/relationships/hyperlink" Target="http://www.mkb.ch/de/programm/events" TargetMode="External"/><Relationship Id="rId739" Type="http://schemas.openxmlformats.org/officeDocument/2006/relationships/hyperlink" Target="http://www.mkb.ch/de/programm/events/2014/Fasnachtsausstellung.html" TargetMode="External"/><Relationship Id="rId740" Type="http://schemas.openxmlformats.org/officeDocument/2006/relationships/hyperlink" Target="http://www.mkb.ch/de/programm/events" TargetMode="External"/><Relationship Id="rId741" Type="http://schemas.openxmlformats.org/officeDocument/2006/relationships/hyperlink" Target="http://www.mkb.ch/de/programm/events/2014/Fasnachtsausstellung.html" TargetMode="External"/><Relationship Id="rId742" Type="http://schemas.openxmlformats.org/officeDocument/2006/relationships/hyperlink" Target="http://www.mkb.ch/de/programm/events" TargetMode="External"/><Relationship Id="rId743" Type="http://schemas.openxmlformats.org/officeDocument/2006/relationships/hyperlink" Target="http://www.mkb.ch/de/programm/events/2014/Fasnachtsausstellung.html" TargetMode="External"/><Relationship Id="rId744" Type="http://schemas.openxmlformats.org/officeDocument/2006/relationships/hyperlink" Target="http://www.mkb.ch/de/programm/events" TargetMode="External"/><Relationship Id="rId745" Type="http://schemas.openxmlformats.org/officeDocument/2006/relationships/hyperlink" Target="http://www.vogel-gryff.ch" TargetMode="External"/><Relationship Id="rId746" Type="http://schemas.openxmlformats.org/officeDocument/2006/relationships/hyperlink" Target="http://www.vogel-gryff.ch" TargetMode="External"/><Relationship Id="rId747" Type="http://schemas.openxmlformats.org/officeDocument/2006/relationships/hyperlink" Target="http://www.mkb.ch/de/programm/events/2014/Fasnachtsausstellung.html" TargetMode="External"/><Relationship Id="rId748" Type="http://schemas.openxmlformats.org/officeDocument/2006/relationships/hyperlink" Target="http://www.mkb.ch/de/programm/events" TargetMode="External"/><Relationship Id="rId749" Type="http://schemas.openxmlformats.org/officeDocument/2006/relationships/hyperlink" Target="http://www.fakos-sh.ch" TargetMode="External"/><Relationship Id="rId750" Type="http://schemas.openxmlformats.org/officeDocument/2006/relationships/hyperlink" Target="http://www.fakos-sh.ch" TargetMode="External"/><Relationship Id="rId751" Type="http://schemas.openxmlformats.org/officeDocument/2006/relationships/hyperlink" Target="http://www.mkb.ch/de/programm/events/2014/Fasnachtsausstellung.html" TargetMode="External"/><Relationship Id="rId752" Type="http://schemas.openxmlformats.org/officeDocument/2006/relationships/hyperlink" Target="http://www.mkb.ch/de/programm/events" TargetMode="External"/><Relationship Id="rId753" Type="http://schemas.openxmlformats.org/officeDocument/2006/relationships/hyperlink" Target="http://www.mkb.ch/de/programm/events/2014/Fasnachtsausstellung.html" TargetMode="External"/><Relationship Id="rId754" Type="http://schemas.openxmlformats.org/officeDocument/2006/relationships/hyperlink" Target="http://www.mkb.ch/de/programm/events" TargetMode="External"/><Relationship Id="rId755" Type="http://schemas.openxmlformats.org/officeDocument/2006/relationships/hyperlink" Target="http://www.fasnachts-comite.ch" TargetMode="External"/><Relationship Id="rId756" Type="http://schemas.openxmlformats.org/officeDocument/2006/relationships/hyperlink" Target="http://www.mkb.ch/de/programm/events/2014/Fasnachtsausstellung.html" TargetMode="External"/><Relationship Id="rId757" Type="http://schemas.openxmlformats.org/officeDocument/2006/relationships/hyperlink" Target="http://www.mkb.ch/de/programm/events" TargetMode="External"/><Relationship Id="rId758" Type="http://schemas.openxmlformats.org/officeDocument/2006/relationships/hyperlink" Target="http://www.mkb.ch/de/programm/events/2014/Fasnachtsausstellung.html" TargetMode="External"/><Relationship Id="rId759" Type="http://schemas.openxmlformats.org/officeDocument/2006/relationships/hyperlink" Target="http://www.mkb.ch/de/programm/events" TargetMode="External"/><Relationship Id="rId760" Type="http://schemas.openxmlformats.org/officeDocument/2006/relationships/hyperlink" Target="http://www.carnaval-de-broc.ch" TargetMode="External"/><Relationship Id="rId761" Type="http://schemas.openxmlformats.org/officeDocument/2006/relationships/hyperlink" Target="http://www.carnaval-de-broc.ch" TargetMode="External"/><Relationship Id="rId762" Type="http://schemas.openxmlformats.org/officeDocument/2006/relationships/hyperlink" Target="http://www.mkb.ch/de/programm/events/2014/Fasnachtsausstellung.html" TargetMode="External"/><Relationship Id="rId763" Type="http://schemas.openxmlformats.org/officeDocument/2006/relationships/hyperlink" Target="http://www.mkb.ch/de/programm/events" TargetMode="External"/><Relationship Id="rId764" Type="http://schemas.openxmlformats.org/officeDocument/2006/relationships/hyperlink" Target="http://www.mkb.ch/de/programm/events/2014/Fasnachtsausstellung.html" TargetMode="External"/><Relationship Id="rId765" Type="http://schemas.openxmlformats.org/officeDocument/2006/relationships/hyperlink" Target="http://www.mkb.ch/de/programm/events" TargetMode="External"/><Relationship Id="rId766" Type="http://schemas.openxmlformats.org/officeDocument/2006/relationships/hyperlink" Target="http://www.mkb.ch/de/programm/events/2014/Fasnachtsausstellung.html" TargetMode="External"/><Relationship Id="rId767" Type="http://schemas.openxmlformats.org/officeDocument/2006/relationships/hyperlink" Target="http://www.mkb.ch/de/programm/events" TargetMode="External"/><Relationship Id="rId768" Type="http://schemas.openxmlformats.org/officeDocument/2006/relationships/hyperlink" Target="http://www.mkb.ch/de/programm/events/2014/Fasnachtsausstellung.html" TargetMode="External"/><Relationship Id="rId769" Type="http://schemas.openxmlformats.org/officeDocument/2006/relationships/hyperlink" Target="http://www.mkb.ch/de/programm/events" TargetMode="External"/><Relationship Id="rId770" Type="http://schemas.openxmlformats.org/officeDocument/2006/relationships/hyperlink" Target="http://www.mkb.ch/de/programm/events/2014/Fasnachtsausstellung.html" TargetMode="External"/><Relationship Id="rId771" Type="http://schemas.openxmlformats.org/officeDocument/2006/relationships/hyperlink" Target="http://www.mkb.ch/de/programm/events" TargetMode="External"/><Relationship Id="rId772" Type="http://schemas.openxmlformats.org/officeDocument/2006/relationships/hyperlink" Target="http://www.brandonspayerne.ch" TargetMode="External"/><Relationship Id="rId773" Type="http://schemas.openxmlformats.org/officeDocument/2006/relationships/hyperlink" Target="http://www.brandonspayerne.ch" TargetMode="External"/><Relationship Id="rId774" Type="http://schemas.openxmlformats.org/officeDocument/2006/relationships/hyperlink" Target="http://www.mkb.ch/de/programm/events/2014/Fasnachtsausstellung.html" TargetMode="External"/><Relationship Id="rId775" Type="http://schemas.openxmlformats.org/officeDocument/2006/relationships/hyperlink" Target="http://www.mkb.ch/de/programm/events" TargetMode="External"/><Relationship Id="rId776" Type="http://schemas.openxmlformats.org/officeDocument/2006/relationships/hyperlink" Target="http://www.mkb.ch/de/programm/events/2014/Fasnachtsausstellung.html" TargetMode="External"/><Relationship Id="rId777" Type="http://schemas.openxmlformats.org/officeDocument/2006/relationships/hyperlink" Target="http://www.mkb.ch/de/programm/events" TargetMode="External"/><Relationship Id="rId778" Type="http://schemas.openxmlformats.org/officeDocument/2006/relationships/hyperlink" Target="http://fasnacht.ch/" TargetMode="External"/><Relationship Id="rId779" Type="http://schemas.openxmlformats.org/officeDocument/2006/relationships/hyperlink" Target="http://fasnacht.ch/" TargetMode="External"/><Relationship Id="rId780" Type="http://schemas.openxmlformats.org/officeDocument/2006/relationships/hyperlink" Target="http://www.mkb.ch/de/programm/events/2014/Fasnachtsausstellung.html" TargetMode="External"/><Relationship Id="rId781" Type="http://schemas.openxmlformats.org/officeDocument/2006/relationships/hyperlink" Target="http://www.mkb.ch/de/programm/events" TargetMode="External"/><Relationship Id="rId782" Type="http://schemas.openxmlformats.org/officeDocument/2006/relationships/hyperlink" Target="http://www.mkb.ch/de/programm/events/2014/Fasnachtsausstellung.html" TargetMode="External"/><Relationship Id="rId783" Type="http://schemas.openxmlformats.org/officeDocument/2006/relationships/hyperlink" Target="http://www.mkb.ch/de/programm/events" TargetMode="External"/><Relationship Id="rId784" Type="http://schemas.openxmlformats.org/officeDocument/2006/relationships/hyperlink" Target="http://www.mkb.ch/de/programm/events/2014/Fasnachtsausstellung.html" TargetMode="External"/><Relationship Id="rId785" Type="http://schemas.openxmlformats.org/officeDocument/2006/relationships/hyperlink" Target="http://www.mkb.ch/de/programm/events" TargetMode="External"/><Relationship Id="rId786" Type="http://schemas.openxmlformats.org/officeDocument/2006/relationships/hyperlink" Target="http://www.mkb.ch/de/programm/events/2014/Fasnachtsausstellung.html" TargetMode="External"/><Relationship Id="rId787" Type="http://schemas.openxmlformats.org/officeDocument/2006/relationships/hyperlink" Target="http://www.mkb.ch/de/programm/events" TargetMode="External"/><Relationship Id="rId788" Type="http://schemas.openxmlformats.org/officeDocument/2006/relationships/hyperlink" Target="http://www.mkb.ch/de/programm/events/2014/Fasnachtsausstellung.html" TargetMode="External"/><Relationship Id="rId789" Type="http://schemas.openxmlformats.org/officeDocument/2006/relationships/hyperlink" Target="http://www.mkb.ch/de/programm/events" TargetMode="External"/><Relationship Id="rId790" Type="http://schemas.openxmlformats.org/officeDocument/2006/relationships/hyperlink" Target="http://www.mkb.ch/de/programm/events/2014/Fasnachtsausstellung.html" TargetMode="External"/><Relationship Id="rId791" Type="http://schemas.openxmlformats.org/officeDocument/2006/relationships/hyperlink" Target="http://www.mkb.ch/de/programm/events" TargetMode="External"/><Relationship Id="rId792" Type="http://schemas.openxmlformats.org/officeDocument/2006/relationships/hyperlink" Target="http://www.mkb.ch/de/programm/events/2014/Fasnachtsausstellung.html" TargetMode="External"/><Relationship Id="rId793" Type="http://schemas.openxmlformats.org/officeDocument/2006/relationships/hyperlink" Target="http://www.mkb.ch/de/programm/events" TargetMode="External"/><Relationship Id="rId794" Type="http://schemas.openxmlformats.org/officeDocument/2006/relationships/hyperlink" Target="http://www.mkb.ch/de/programm/events/2014/Fasnachtsausstellung.html" TargetMode="External"/><Relationship Id="rId795" Type="http://schemas.openxmlformats.org/officeDocument/2006/relationships/hyperlink" Target="http://www.mkb.ch/de/programm/events" TargetMode="External"/><Relationship Id="rId796" Type="http://schemas.openxmlformats.org/officeDocument/2006/relationships/hyperlink" Target="http://www.mkb.ch/de/programm/events/2014/Fasnachtsausstellung.html" TargetMode="External"/><Relationship Id="rId797" Type="http://schemas.openxmlformats.org/officeDocument/2006/relationships/hyperlink" Target="http://www.mkb.ch/de/programm/events" TargetMode="External"/><Relationship Id="rId798" Type="http://schemas.openxmlformats.org/officeDocument/2006/relationships/hyperlink" Target="http://www.mkb.ch/de/programm/events/2014/Fasnachtsausstellung.html" TargetMode="External"/><Relationship Id="rId799" Type="http://schemas.openxmlformats.org/officeDocument/2006/relationships/hyperlink" Target="http://www.mkb.ch/de/programm/events" TargetMode="External"/><Relationship Id="rId800" Type="http://schemas.openxmlformats.org/officeDocument/2006/relationships/hyperlink" Target="http://www.mkb.ch/de/programm/events/2014/Fasnachtsausstellung.html" TargetMode="External"/><Relationship Id="rId801" Type="http://schemas.openxmlformats.org/officeDocument/2006/relationships/hyperlink" Target="http://www.mkb.ch/de/programm/events" TargetMode="External"/><Relationship Id="rId802" Type="http://schemas.openxmlformats.org/officeDocument/2006/relationships/hyperlink" Target="http://www.fgm.ch" TargetMode="External"/><Relationship Id="rId803" Type="http://schemas.openxmlformats.org/officeDocument/2006/relationships/hyperlink" Target="http://www.fgm.ch" TargetMode="External"/><Relationship Id="rId804" Type="http://schemas.openxmlformats.org/officeDocument/2006/relationships/hyperlink" Target="http://www.mkb.ch/de/programm/events/2014/Fasnachtsausstellung.html" TargetMode="External"/><Relationship Id="rId805" Type="http://schemas.openxmlformats.org/officeDocument/2006/relationships/hyperlink" Target="http://www.mkb.ch/de/programm/events" TargetMode="External"/><Relationship Id="rId806" Type="http://schemas.openxmlformats.org/officeDocument/2006/relationships/hyperlink" Target="http://www.mkb.ch/de/programm/events/2014/Fasnachtsausstellung.html" TargetMode="External"/><Relationship Id="rId807" Type="http://schemas.openxmlformats.org/officeDocument/2006/relationships/hyperlink" Target="http://www.mkb.ch/de/programm/events" TargetMode="External"/><Relationship Id="rId808" Type="http://schemas.openxmlformats.org/officeDocument/2006/relationships/hyperlink" Target="http://www.mkb.ch/de/programm/events/2014/Fasnachtsausstellung.html" TargetMode="External"/><Relationship Id="rId809" Type="http://schemas.openxmlformats.org/officeDocument/2006/relationships/hyperlink" Target="http://www.mkb.ch/de/programm/events" TargetMode="External"/><Relationship Id="rId810" Type="http://schemas.openxmlformats.org/officeDocument/2006/relationships/hyperlink" Target="http://www.mkb.ch/de/programm/events/2014/Fasnachtsausstellung.html" TargetMode="External"/><Relationship Id="rId811" Type="http://schemas.openxmlformats.org/officeDocument/2006/relationships/hyperlink" Target="http://www.mkb.ch/de/programm/events" TargetMode="External"/><Relationship Id="rId812" Type="http://schemas.openxmlformats.org/officeDocument/2006/relationships/hyperlink" Target="http://www.mkb.ch/de/programm/events/2014/Fasnachtsausstellung.html" TargetMode="External"/><Relationship Id="rId813" Type="http://schemas.openxmlformats.org/officeDocument/2006/relationships/hyperlink" Target="http://www.mkb.ch/de/programm/events" TargetMode="External"/><Relationship Id="rId814" Type="http://schemas.openxmlformats.org/officeDocument/2006/relationships/hyperlink" Target="http://www.mkb.ch/de/programm/events/2014/Fasnachtsausstellung.html" TargetMode="External"/><Relationship Id="rId815" Type="http://schemas.openxmlformats.org/officeDocument/2006/relationships/hyperlink" Target="http://www.mkb.ch/de/programm/events" TargetMode="External"/><Relationship Id="rId816" Type="http://schemas.openxmlformats.org/officeDocument/2006/relationships/hyperlink" Target="http://www.mkb.ch/de/programm/events/2014/Fasnachtsausstellung.html" TargetMode="External"/><Relationship Id="rId817" Type="http://schemas.openxmlformats.org/officeDocument/2006/relationships/hyperlink" Target="http://www.mkb.ch/de/programm/events" TargetMode="External"/><Relationship Id="rId818" Type="http://schemas.openxmlformats.org/officeDocument/2006/relationships/hyperlink" Target="http://www.mkb.ch/de/programm/events/2014/Fasnachtsausstellung.html" TargetMode="External"/><Relationship Id="rId819" Type="http://schemas.openxmlformats.org/officeDocument/2006/relationships/hyperlink" Target="http://www.mkb.ch/de/programm/events" TargetMode="External"/><Relationship Id="rId820" Type="http://schemas.openxmlformats.org/officeDocument/2006/relationships/hyperlink" Target="http://www.mkb.ch/de/programm/events/2014/Fasnachtsausstellung.html" TargetMode="External"/><Relationship Id="rId821" Type="http://schemas.openxmlformats.org/officeDocument/2006/relationships/hyperlink" Target="http://www.mkb.ch/de/programm/events" TargetMode="External"/><Relationship Id="rId822" Type="http://schemas.openxmlformats.org/officeDocument/2006/relationships/hyperlink" Target="http://www.mkb.ch/de/programm/events/2014/Fasnachtsausstellung.html" TargetMode="External"/><Relationship Id="rId823" Type="http://schemas.openxmlformats.org/officeDocument/2006/relationships/hyperlink" Target="http://www.mkb.ch/de/programm/events" TargetMode="External"/><Relationship Id="rId824" Type="http://schemas.openxmlformats.org/officeDocument/2006/relationships/hyperlink" Target="http://www.mkb.ch/de/programm/events/2014/Fasnachtsausstellung.html" TargetMode="External"/><Relationship Id="rId825" Type="http://schemas.openxmlformats.org/officeDocument/2006/relationships/hyperlink" Target="http://www.mkb.ch/de/programm/events" TargetMode="External"/><Relationship Id="rId826" Type="http://schemas.openxmlformats.org/officeDocument/2006/relationships/hyperlink" Target="http://www.mkb.ch/de/programm/events/2014/Fasnachtsausstellung.html" TargetMode="External"/><Relationship Id="rId827" Type="http://schemas.openxmlformats.org/officeDocument/2006/relationships/hyperlink" Target="http://www.mkb.ch/de/programm/events" TargetMode="External"/><Relationship Id="rId828" Type="http://schemas.openxmlformats.org/officeDocument/2006/relationships/hyperlink" Target="http://www.mkb.ch/de/programm/events/2014/Fasnachtsausstellung.html" TargetMode="External"/><Relationship Id="rId829" Type="http://schemas.openxmlformats.org/officeDocument/2006/relationships/hyperlink" Target="http://www.mkb.ch/de/programm/events" TargetMode="External"/><Relationship Id="rId830" Type="http://schemas.openxmlformats.org/officeDocument/2006/relationships/hyperlink" Target="http://www.mkb.ch/de/programm/events/2014/Fasnachtsausstellung.html" TargetMode="External"/><Relationship Id="rId831" Type="http://schemas.openxmlformats.org/officeDocument/2006/relationships/hyperlink" Target="http://www.mkb.ch/de/programm/events" TargetMode="External"/><Relationship Id="rId832" Type="http://schemas.openxmlformats.org/officeDocument/2006/relationships/hyperlink" Target="http://www.mkb.ch/de/programm/events/2014/Fasnachtsausstellung.html" TargetMode="External"/><Relationship Id="rId833" Type="http://schemas.openxmlformats.org/officeDocument/2006/relationships/hyperlink" Target="http://www.mkb.ch/de/programm/events" TargetMode="External"/><Relationship Id="rId834" Type="http://schemas.openxmlformats.org/officeDocument/2006/relationships/hyperlink" Target="http://www.mkb.ch/de/programm/events/2014/Fasnachtsausstellung.html" TargetMode="External"/><Relationship Id="rId835" Type="http://schemas.openxmlformats.org/officeDocument/2006/relationships/hyperlink" Target="http://www.mkb.ch/de/programm/events" TargetMode="External"/><Relationship Id="rId836" Type="http://schemas.openxmlformats.org/officeDocument/2006/relationships/hyperlink" Target="http://www.expobulle.ch" TargetMode="External"/><Relationship Id="rId837" Type="http://schemas.openxmlformats.org/officeDocument/2006/relationships/hyperlink" Target="http://www.expobulle.ch" TargetMode="External"/><Relationship Id="rId838" Type="http://schemas.openxmlformats.org/officeDocument/2006/relationships/hyperlink" Target="http://www.mkb.ch/de/programm/events/2014/Fasnachtsausstellung.html" TargetMode="External"/><Relationship Id="rId839" Type="http://schemas.openxmlformats.org/officeDocument/2006/relationships/hyperlink" Target="http://www.mkb.ch/de/programm/events" TargetMode="External"/><Relationship Id="rId840" Type="http://schemas.openxmlformats.org/officeDocument/2006/relationships/hyperlink" Target="http://www.mkb.ch/de/programm/events/2014/Fasnachtsausstellung.html" TargetMode="External"/><Relationship Id="rId841" Type="http://schemas.openxmlformats.org/officeDocument/2006/relationships/hyperlink" Target="http://www.mkb.ch/de/programm/events" TargetMode="External"/><Relationship Id="rId842" Type="http://schemas.openxmlformats.org/officeDocument/2006/relationships/hyperlink" Target="http://www.mkb.ch/de/programm/events/2014/Fasnachtsausstellung.html" TargetMode="External"/><Relationship Id="rId843" Type="http://schemas.openxmlformats.org/officeDocument/2006/relationships/hyperlink" Target="http://www.mkb.ch/de/programm/events" TargetMode="External"/><Relationship Id="rId844" Type="http://schemas.openxmlformats.org/officeDocument/2006/relationships/hyperlink" Target="http://www.mkb.ch/de/programm/events/2014/Fasnachtsausstellung.html" TargetMode="External"/><Relationship Id="rId845" Type="http://schemas.openxmlformats.org/officeDocument/2006/relationships/hyperlink" Target="http://www.mkb.ch/de/programm/events" TargetMode="External"/><Relationship Id="rId846" Type="http://schemas.openxmlformats.org/officeDocument/2006/relationships/hyperlink" Target="http://www.mkb.ch/de/programm/events/2014/Fasnachtsausstellung.html" TargetMode="External"/><Relationship Id="rId847" Type="http://schemas.openxmlformats.org/officeDocument/2006/relationships/hyperlink" Target="http://www.mkb.ch/de/programm/events" TargetMode="External"/><Relationship Id="rId848" Type="http://schemas.openxmlformats.org/officeDocument/2006/relationships/hyperlink" Target="http://www.mkb.ch/de/programm/events/2014/Fasnachtsausstellung.html" TargetMode="External"/><Relationship Id="rId849" Type="http://schemas.openxmlformats.org/officeDocument/2006/relationships/hyperlink" Target="http://www.mkb.ch/de/programm/events" TargetMode="External"/><Relationship Id="rId850" Type="http://schemas.openxmlformats.org/officeDocument/2006/relationships/hyperlink" Target="http://www.mkb.ch/de/programm/events/2014/Fasnachtsausstellung.html" TargetMode="External"/><Relationship Id="rId851" Type="http://schemas.openxmlformats.org/officeDocument/2006/relationships/hyperlink" Target="http://www.mkb.ch/de/programm/events" TargetMode="External"/><Relationship Id="rId852" Type="http://schemas.openxmlformats.org/officeDocument/2006/relationships/hyperlink" Target="http://www.mkb.ch/de/programm/events/2014/Fasnachtsausstellung.html" TargetMode="External"/><Relationship Id="rId853" Type="http://schemas.openxmlformats.org/officeDocument/2006/relationships/hyperlink" Target="http://www.mkb.ch/de/programm/events" TargetMode="External"/><Relationship Id="rId854" Type="http://schemas.openxmlformats.org/officeDocument/2006/relationships/hyperlink" Target="http://www.mkb.ch/de/programm/events/2014/Fasnachtsausstellung.html" TargetMode="External"/><Relationship Id="rId855" Type="http://schemas.openxmlformats.org/officeDocument/2006/relationships/hyperlink" Target="http://www.mkb.ch/de/programm/events" TargetMode="External"/><Relationship Id="rId856" Type="http://schemas.openxmlformats.org/officeDocument/2006/relationships/hyperlink" Target="http://www.sechselaeuten.ch" TargetMode="External"/><Relationship Id="rId857" Type="http://schemas.openxmlformats.org/officeDocument/2006/relationships/hyperlink" Target="http://www.sechselaeuten.ch" TargetMode="External"/><Relationship Id="rId858" Type="http://schemas.openxmlformats.org/officeDocument/2006/relationships/hyperlink" Target="http://www.mkb.ch/de/programm/events/2014/Fasnachtsausstellung.html" TargetMode="External"/><Relationship Id="rId859" Type="http://schemas.openxmlformats.org/officeDocument/2006/relationships/hyperlink" Target="http://www.mkb.ch/de/programm/events" TargetMode="External"/><Relationship Id="rId860" Type="http://schemas.openxmlformats.org/officeDocument/2006/relationships/hyperlink" Target="http://www.mkb.ch/de/programm/events/2014/Fasnachtsausstellung.html" TargetMode="External"/><Relationship Id="rId861" Type="http://schemas.openxmlformats.org/officeDocument/2006/relationships/hyperlink" Target="http://www.mkb.ch/de/programm/events" TargetMode="External"/><Relationship Id="rId862" Type="http://schemas.openxmlformats.org/officeDocument/2006/relationships/hyperlink" Target="http://www.mkb.ch/de/programm/events/2014/Fasnachtsausstellung.html" TargetMode="External"/><Relationship Id="rId863" Type="http://schemas.openxmlformats.org/officeDocument/2006/relationships/hyperlink" Target="http://www.mkb.ch/de/programm/events" TargetMode="External"/><Relationship Id="rId864" Type="http://schemas.openxmlformats.org/officeDocument/2006/relationships/hyperlink" Target="http://www.mkb.ch/de/programm/events/2014/Fasnachtsausstellung.html" TargetMode="External"/><Relationship Id="rId865" Type="http://schemas.openxmlformats.org/officeDocument/2006/relationships/hyperlink" Target="http://www.mkb.ch/de/programm/events" TargetMode="External"/><Relationship Id="rId866" Type="http://schemas.openxmlformats.org/officeDocument/2006/relationships/hyperlink" Target="http://www.mkb.ch/de/programm/events/2014/Fasnachtsausstellung.html" TargetMode="External"/><Relationship Id="rId867" Type="http://schemas.openxmlformats.org/officeDocument/2006/relationships/hyperlink" Target="http://www.mkb.ch/de/programm/events" TargetMode="External"/><Relationship Id="rId868" Type="http://schemas.openxmlformats.org/officeDocument/2006/relationships/hyperlink" Target="http://www.mkb.ch/de/programm/events/2014/Fasnachtsausstellung.html" TargetMode="External"/><Relationship Id="rId869" Type="http://schemas.openxmlformats.org/officeDocument/2006/relationships/hyperlink" Target="http://www.mkb.ch/de/programm/events" TargetMode="External"/><Relationship Id="rId870" Type="http://schemas.openxmlformats.org/officeDocument/2006/relationships/hyperlink" Target="http://www.mkb.ch/de/programm/events/2014/Fasnachtsausstellung.html" TargetMode="External"/><Relationship Id="rId871" Type="http://schemas.openxmlformats.org/officeDocument/2006/relationships/hyperlink" Target="http://www.mkb.ch/de/programm/events" TargetMode="External"/><Relationship Id="rId872" Type="http://schemas.openxmlformats.org/officeDocument/2006/relationships/hyperlink" Target="http://www.mkb.ch/de/programm/events/2014/Fasnachtsausstellung.html" TargetMode="External"/><Relationship Id="rId873" Type="http://schemas.openxmlformats.org/officeDocument/2006/relationships/hyperlink" Target="http://www.mkb.ch/de/programm/events" TargetMode="External"/><Relationship Id="rId874" Type="http://schemas.openxmlformats.org/officeDocument/2006/relationships/hyperlink" Target="http://www.mkb.ch/de/programm/events/2014/Fasnachtsausstellung.html" TargetMode="External"/><Relationship Id="rId875" Type="http://schemas.openxmlformats.org/officeDocument/2006/relationships/hyperlink" Target="http://www.mkb.ch/de/programm/events" TargetMode="External"/><Relationship Id="rId876" Type="http://schemas.openxmlformats.org/officeDocument/2006/relationships/hyperlink" Target="http://www.mkb.ch/de/programm/events/2014/Fasnachtsausstellung.html" TargetMode="External"/><Relationship Id="rId877" Type="http://schemas.openxmlformats.org/officeDocument/2006/relationships/hyperlink" Target="http://www.mkb.ch/de/programm/events" TargetMode="External"/><Relationship Id="rId878" Type="http://schemas.openxmlformats.org/officeDocument/2006/relationships/hyperlink" Target="http://www.mkb.ch/de/programm/events/2014/Fasnachtsausstellung.html" TargetMode="External"/><Relationship Id="rId879" Type="http://schemas.openxmlformats.org/officeDocument/2006/relationships/hyperlink" Target="http://www.mkb.ch/de/programm/events" TargetMode="External"/><Relationship Id="rId880" Type="http://schemas.openxmlformats.org/officeDocument/2006/relationships/hyperlink" Target="http://www.mkb.ch/de/programm/events/2014/Fasnachtsausstellung.html" TargetMode="External"/><Relationship Id="rId881" Type="http://schemas.openxmlformats.org/officeDocument/2006/relationships/hyperlink" Target="http://www.mkb.ch/de/programm/events" TargetMode="External"/><Relationship Id="rId882" Type="http://schemas.openxmlformats.org/officeDocument/2006/relationships/hyperlink" Target="http://www.mkb.ch/de/programm/events/2014/Fasnachtsausstellung.html" TargetMode="External"/><Relationship Id="rId883" Type="http://schemas.openxmlformats.org/officeDocument/2006/relationships/hyperlink" Target="http://www.mkb.ch/de/programm/events" TargetMode="External"/><Relationship Id="rId884" Type="http://schemas.openxmlformats.org/officeDocument/2006/relationships/hyperlink" Target="http://www.mkb.ch/de/programm/events/2014/Fasnachtsausstellung.html" TargetMode="External"/><Relationship Id="rId885" Type="http://schemas.openxmlformats.org/officeDocument/2006/relationships/hyperlink" Target="http://www.mkb.ch/de/programm/events" TargetMode="External"/><Relationship Id="rId886" Type="http://schemas.openxmlformats.org/officeDocument/2006/relationships/hyperlink" Target="http://www.mkb.ch/de/programm/events/2014/Fasnachtsausstellung.html" TargetMode="External"/><Relationship Id="rId887" Type="http://schemas.openxmlformats.org/officeDocument/2006/relationships/hyperlink" Target="http://www.mkb.ch/de/programm/events" TargetMode="External"/><Relationship Id="rId888" Type="http://schemas.openxmlformats.org/officeDocument/2006/relationships/hyperlink" Target="http://www.estavayer-payerne.ch" TargetMode="External"/><Relationship Id="rId889" Type="http://schemas.openxmlformats.org/officeDocument/2006/relationships/hyperlink" Target="http://www.estavayer-payerne.ch" TargetMode="External"/><Relationship Id="rId890" Type="http://schemas.openxmlformats.org/officeDocument/2006/relationships/hyperlink" Target="http://www.mkb.ch/de/programm/events/2014/Fasnachtsausstellung.html" TargetMode="External"/><Relationship Id="rId891" Type="http://schemas.openxmlformats.org/officeDocument/2006/relationships/hyperlink" Target="http://www.mkb.ch/de/programm/events" TargetMode="External"/><Relationship Id="rId892" Type="http://schemas.openxmlformats.org/officeDocument/2006/relationships/hyperlink" Target="http://www.mkb.ch/de/programm/events/2014/Fasnachtsausstellung.html" TargetMode="External"/><Relationship Id="rId893" Type="http://schemas.openxmlformats.org/officeDocument/2006/relationships/hyperlink" Target="http://www.mkb.ch/de/programm/events" TargetMode="External"/><Relationship Id="rId894" Type="http://schemas.openxmlformats.org/officeDocument/2006/relationships/hyperlink" Target="http://www.mkb.ch/de/programm/events/2014/Fasnachtsausstellung.html" TargetMode="External"/><Relationship Id="rId895" Type="http://schemas.openxmlformats.org/officeDocument/2006/relationships/hyperlink" Target="http://www.mkb.ch/de/programm/events" TargetMode="External"/><Relationship Id="rId896" Type="http://schemas.openxmlformats.org/officeDocument/2006/relationships/footer" Target="footer2.xml"/><Relationship Id="rId897" Type="http://schemas.openxmlformats.org/officeDocument/2006/relationships/hyperlink" Target="http://www.mkb.ch/de/programm/events/2014/Fasnachtsausstellung.html" TargetMode="External"/><Relationship Id="rId898" Type="http://schemas.openxmlformats.org/officeDocument/2006/relationships/hyperlink" Target="http://www.mkb.ch/de/programm/events" TargetMode="External"/><Relationship Id="rId899" Type="http://schemas.openxmlformats.org/officeDocument/2006/relationships/hyperlink" Target="http://www.mkb.ch/de/programm/events/2014/Fasnachtsausstellung.html" TargetMode="External"/><Relationship Id="rId900" Type="http://schemas.openxmlformats.org/officeDocument/2006/relationships/hyperlink" Target="http://www.mkb.ch/de/programm/events" TargetMode="External"/><Relationship Id="rId901" Type="http://schemas.openxmlformats.org/officeDocument/2006/relationships/hyperlink" Target="http://www.mkb.ch/de/programm/events/2014/Fasnachtsausstellung.html" TargetMode="External"/><Relationship Id="rId902" Type="http://schemas.openxmlformats.org/officeDocument/2006/relationships/hyperlink" Target="http://www.mkb.ch/de/programm/events" TargetMode="External"/><Relationship Id="rId903" Type="http://schemas.openxmlformats.org/officeDocument/2006/relationships/hyperlink" Target="http://www.mkb.ch/de/programm/events/2014/Fasnachtsausstellung.html" TargetMode="External"/><Relationship Id="rId904" Type="http://schemas.openxmlformats.org/officeDocument/2006/relationships/hyperlink" Target="http://www.mkb.ch/de/programm/events" TargetMode="External"/><Relationship Id="rId905" Type="http://schemas.openxmlformats.org/officeDocument/2006/relationships/hyperlink" Target="http://www.mkb.ch/de/programm/events/2014/Fasnachtsausstellung.html" TargetMode="External"/><Relationship Id="rId906" Type="http://schemas.openxmlformats.org/officeDocument/2006/relationships/hyperlink" Target="http://www.mkb.ch/de/programm/events" TargetMode="External"/><Relationship Id="rId907" Type="http://schemas.openxmlformats.org/officeDocument/2006/relationships/hyperlink" Target="http://www.sic-nyon.ch" TargetMode="External"/><Relationship Id="rId908" Type="http://schemas.openxmlformats.org/officeDocument/2006/relationships/hyperlink" Target="http://www.sic-nyon.ch" TargetMode="External"/><Relationship Id="rId909" Type="http://schemas.openxmlformats.org/officeDocument/2006/relationships/hyperlink" Target="http://www.mkb.ch/de/programm/events/2014/Fasnachtsausstellung.html" TargetMode="External"/><Relationship Id="rId910" Type="http://schemas.openxmlformats.org/officeDocument/2006/relationships/hyperlink" Target="http://www.mkb.ch/de/programm/events" TargetMode="External"/><Relationship Id="rId911" Type="http://schemas.openxmlformats.org/officeDocument/2006/relationships/hyperlink" Target="http://www.mkb.ch/de/programm/events/2014/Fasnachtsausstellung.html" TargetMode="External"/><Relationship Id="rId912" Type="http://schemas.openxmlformats.org/officeDocument/2006/relationships/hyperlink" Target="http://www.mkb.ch/de/programm/events" TargetMode="External"/><Relationship Id="rId913" Type="http://schemas.openxmlformats.org/officeDocument/2006/relationships/hyperlink" Target="http://www.mkb.ch/de/programm/events/2014/Fasnachtsausstellung.html" TargetMode="External"/><Relationship Id="rId914" Type="http://schemas.openxmlformats.org/officeDocument/2006/relationships/hyperlink" Target="http://www.mkb.ch/de/programm/events" TargetMode="External"/><Relationship Id="rId915" Type="http://schemas.openxmlformats.org/officeDocument/2006/relationships/hyperlink" Target="http://www.mkb.ch/de/programm/events/2014/Fasnachtsausstellung.html" TargetMode="External"/><Relationship Id="rId916" Type="http://schemas.openxmlformats.org/officeDocument/2006/relationships/hyperlink" Target="http://www.mkb.ch/de/programm/events" TargetMode="External"/><Relationship Id="rId917" Type="http://schemas.openxmlformats.org/officeDocument/2006/relationships/hyperlink" Target="http://www.mkb.ch/de/programm/events/2014/Fasnachtsausstellung.html" TargetMode="External"/><Relationship Id="rId918" Type="http://schemas.openxmlformats.org/officeDocument/2006/relationships/hyperlink" Target="http://www.mkb.ch/de/programm/events" TargetMode="External"/><Relationship Id="rId919" Type="http://schemas.openxmlformats.org/officeDocument/2006/relationships/hyperlink" Target="http://www.lausanne.ch/agenda-actualites/agenda-principal/EventDetail.html?id=2495" TargetMode="External"/><Relationship Id="rId920" Type="http://schemas.openxmlformats.org/officeDocument/2006/relationships/hyperlink" Target="http://www.lausanne.ch/agenda-" TargetMode="External"/><Relationship Id="rId921" Type="http://schemas.openxmlformats.org/officeDocument/2006/relationships/hyperlink" Target="http://www.lausanne.ch/agenda-actualites/agenda-principal/EventDetail.html?id=2200" TargetMode="External"/><Relationship Id="rId922" Type="http://schemas.openxmlformats.org/officeDocument/2006/relationships/hyperlink" Target="http://www.lausanne.ch/agenda-" TargetMode="External"/><Relationship Id="rId923" Type="http://schemas.openxmlformats.org/officeDocument/2006/relationships/hyperlink" Target="http://www.lausanne.ch/agenda-actualites/agenda-principal/EventDetail.html?id=2923" TargetMode="External"/><Relationship Id="rId924" Type="http://schemas.openxmlformats.org/officeDocument/2006/relationships/hyperlink" Target="http://www.lausanne.ch/agenda-" TargetMode="External"/><Relationship Id="rId925" Type="http://schemas.openxmlformats.org/officeDocument/2006/relationships/hyperlink" Target="http://www.fencingeuro2015.com" TargetMode="External"/><Relationship Id="rId926" Type="http://schemas.openxmlformats.org/officeDocument/2006/relationships/hyperlink" Target="http://www.fencingeuro2015.com" TargetMode="External"/><Relationship Id="rId927" Type="http://schemas.openxmlformats.org/officeDocument/2006/relationships/hyperlink" Target="http://www.100km.ch" TargetMode="External"/><Relationship Id="rId928" Type="http://schemas.openxmlformats.org/officeDocument/2006/relationships/hyperlink" Target="http://www.100km.ch" TargetMode="External"/><Relationship Id="rId929" Type="http://schemas.openxmlformats.org/officeDocument/2006/relationships/hyperlink" Target="http://www.cso-estavayer.ch" TargetMode="External"/><Relationship Id="rId930" Type="http://schemas.openxmlformats.org/officeDocument/2006/relationships/hyperlink" Target="http://www.cso-estavayer.ch" TargetMode="External"/><Relationship Id="rId931" Type="http://schemas.openxmlformats.org/officeDocument/2006/relationships/hyperlink" Target="http://www.bouveret.ch" TargetMode="External"/><Relationship Id="rId932" Type="http://schemas.openxmlformats.org/officeDocument/2006/relationships/hyperlink" Target="http://www.bouveret.ch" TargetMode="External"/><Relationship Id="rId933" Type="http://schemas.openxmlformats.org/officeDocument/2006/relationships/hyperlink" Target="http://www.lgt-alpin-marathon.li" TargetMode="External"/><Relationship Id="rId934" Type="http://schemas.openxmlformats.org/officeDocument/2006/relationships/hyperlink" Target="http://www.lgt-alpin-marathon.li" TargetMode="External"/><Relationship Id="rId935" Type="http://schemas.openxmlformats.org/officeDocument/2006/relationships/hyperlink" Target="http://www.elsabiketrophy.ch" TargetMode="External"/><Relationship Id="rId936" Type="http://schemas.openxmlformats.org/officeDocument/2006/relationships/hyperlink" Target="http://www.elsabiketrophy.ch" TargetMode="External"/><Relationship Id="rId937" Type="http://schemas.openxmlformats.org/officeDocument/2006/relationships/hyperlink" Target="http://www.boldormirabaud.com" TargetMode="External"/><Relationship Id="rId938" Type="http://schemas.openxmlformats.org/officeDocument/2006/relationships/hyperlink" Target="http://www.boldormirabaud.com" TargetMode="External"/><Relationship Id="rId939" Type="http://schemas.openxmlformats.org/officeDocument/2006/relationships/hyperlink" Target="http://www.fetedeluttedujurabernois.ch" TargetMode="External"/><Relationship Id="rId940" Type="http://schemas.openxmlformats.org/officeDocument/2006/relationships/hyperlink" Target="http://www.fetedeluttedujurabernois.ch" TargetMode="External"/><Relationship Id="rId941" Type="http://schemas.openxmlformats.org/officeDocument/2006/relationships/hyperlink" Target="http://www.uci.ch" TargetMode="External"/><Relationship Id="rId942" Type="http://schemas.openxmlformats.org/officeDocument/2006/relationships/hyperlink" Target="http://www.uci.ch" TargetMode="External"/><Relationship Id="rId943" Type="http://schemas.openxmlformats.org/officeDocument/2006/relationships/hyperlink" Target="http://www.tds.ch" TargetMode="External"/><Relationship Id="rId944" Type="http://schemas.openxmlformats.org/officeDocument/2006/relationships/hyperlink" Target="http://www.tds.ch" TargetMode="External"/><Relationship Id="rId945" Type="http://schemas.openxmlformats.org/officeDocument/2006/relationships/hyperlink" Target="http://www.la-fugue.ch" TargetMode="External"/><Relationship Id="rId946" Type="http://schemas.openxmlformats.org/officeDocument/2006/relationships/hyperlink" Target="http://www.la-fugue.ch" TargetMode="External"/><Relationship Id="rId947" Type="http://schemas.openxmlformats.org/officeDocument/2006/relationships/hyperlink" Target="http://www.frauenlauf.ch" TargetMode="External"/><Relationship Id="rId948" Type="http://schemas.openxmlformats.org/officeDocument/2006/relationships/hyperlink" Target="http://www.frauenlauf.ch" TargetMode="External"/><Relationship Id="rId949" Type="http://schemas.openxmlformats.org/officeDocument/2006/relationships/hyperlink" Target="http://www.brevetdesarmaillis.ch" TargetMode="External"/><Relationship Id="rId950" Type="http://schemas.openxmlformats.org/officeDocument/2006/relationships/hyperlink" Target="http://www.brevetdesarmaillis.ch" TargetMode="External"/><Relationship Id="rId951" Type="http://schemas.openxmlformats.org/officeDocument/2006/relationships/hyperlink" Target="http://www.brevetdesarmaillis.ch" TargetMode="External"/><Relationship Id="rId952" Type="http://schemas.openxmlformats.org/officeDocument/2006/relationships/hyperlink" Target="http://www.brevetdesarmaillis.ch" TargetMode="External"/><Relationship Id="rId953" Type="http://schemas.openxmlformats.org/officeDocument/2006/relationships/hyperlink" Target="http://www.slowup-schaffhausen-hegau.ch" TargetMode="External"/><Relationship Id="rId954" Type="http://schemas.openxmlformats.org/officeDocument/2006/relationships/hyperlink" Target="http://www.slowup-schaffhausen-hegau.ch" TargetMode="External"/><Relationship Id="rId955" Type="http://schemas.openxmlformats.org/officeDocument/2006/relationships/hyperlink" Target="http://www.retro-moto.ch/index.html" TargetMode="External"/><Relationship Id="rId956" Type="http://schemas.openxmlformats.org/officeDocument/2006/relationships/hyperlink" Target="http://www.retro-moto.ch/index.html" TargetMode="External"/><Relationship Id="rId957" Type="http://schemas.openxmlformats.org/officeDocument/2006/relationships/hyperlink" Target="http://www.vtt-nordvaudois.ch" TargetMode="External"/><Relationship Id="rId958" Type="http://schemas.openxmlformats.org/officeDocument/2006/relationships/hyperlink" Target="http://www.vtt-nordvaudois.ch" TargetMode="External"/><Relationship Id="rId959" Type="http://schemas.openxmlformats.org/officeDocument/2006/relationships/hyperlink" Target="http://www.mcchatel.ch" TargetMode="External"/><Relationship Id="rId960" Type="http://schemas.openxmlformats.org/officeDocument/2006/relationships/hyperlink" Target="http://www.mcchatel.ch" TargetMode="External"/><Relationship Id="rId961" Type="http://schemas.openxmlformats.org/officeDocument/2006/relationships/hyperlink" Target="http://www.motoclubaigle.ch" TargetMode="External"/><Relationship Id="rId962" Type="http://schemas.openxmlformats.org/officeDocument/2006/relationships/hyperlink" Target="http://www.motoclubaigle.ch" TargetMode="External"/><Relationship Id="rId963" Type="http://schemas.openxmlformats.org/officeDocument/2006/relationships/hyperlink" Target="http://www.raidevolenard.ch" TargetMode="External"/><Relationship Id="rId964" Type="http://schemas.openxmlformats.org/officeDocument/2006/relationships/hyperlink" Target="http://www.raidevolenard.ch" TargetMode="External"/><Relationship Id="rId965" Type="http://schemas.openxmlformats.org/officeDocument/2006/relationships/hyperlink" Target="http://www.reussschwimmen.ch" TargetMode="External"/><Relationship Id="rId966" Type="http://schemas.openxmlformats.org/officeDocument/2006/relationships/hyperlink" Target="http://www.reussschwimmen.ch" TargetMode="External"/><Relationship Id="rId967" Type="http://schemas.openxmlformats.org/officeDocument/2006/relationships/hyperlink" Target="http://www.murtenschiessen.ch" TargetMode="External"/><Relationship Id="rId968" Type="http://schemas.openxmlformats.org/officeDocument/2006/relationships/hyperlink" Target="http://www.murtenschiessen.ch" TargetMode="External"/><Relationship Id="rId969" Type="http://schemas.openxmlformats.org/officeDocument/2006/relationships/hyperlink" Target="http://www.neirivue-moleson.ch" TargetMode="External"/><Relationship Id="rId970" Type="http://schemas.openxmlformats.org/officeDocument/2006/relationships/hyperlink" Target="http://www.neirivue-moleson.ch" TargetMode="External"/><Relationship Id="rId971" Type="http://schemas.openxmlformats.org/officeDocument/2006/relationships/hyperlink" Target="http://www.biennathlon.ch" TargetMode="External"/><Relationship Id="rId972" Type="http://schemas.openxmlformats.org/officeDocument/2006/relationships/hyperlink" Target="http://www.biennathlon.ch" TargetMode="External"/><Relationship Id="rId973" Type="http://schemas.openxmlformats.org/officeDocument/2006/relationships/hyperlink" Target="http://www.saas-fee.ch" TargetMode="External"/><Relationship Id="rId974" Type="http://schemas.openxmlformats.org/officeDocument/2006/relationships/hyperlink" Target="http://www.saas-fee.ch" TargetMode="External"/><Relationship Id="rId975" Type="http://schemas.openxmlformats.org/officeDocument/2006/relationships/hyperlink" Target="http://www.murtentourismus.ch" TargetMode="External"/><Relationship Id="rId976" Type="http://schemas.openxmlformats.org/officeDocument/2006/relationships/hyperlink" Target="http://www.murtentourismus.ch" TargetMode="External"/><Relationship Id="rId977" Type="http://schemas.openxmlformats.org/officeDocument/2006/relationships/hyperlink" Target="http://www.lausanne.ch/agenda-actualites/agenda-principal/EventDetail.html?id=2954" TargetMode="External"/><Relationship Id="rId978" Type="http://schemas.openxmlformats.org/officeDocument/2006/relationships/hyperlink" Target="http://www.lausanne.ch/agenda-" TargetMode="External"/><Relationship Id="rId979" Type="http://schemas.openxmlformats.org/officeDocument/2006/relationships/hyperlink" Target="http://www.passportesdusoleil.com" TargetMode="External"/><Relationship Id="rId980" Type="http://schemas.openxmlformats.org/officeDocument/2006/relationships/hyperlink" Target="http://www.passportesdusoleil.com" TargetMode="External"/><Relationship Id="rId981" Type="http://schemas.openxmlformats.org/officeDocument/2006/relationships/hyperlink" Target="http://www.passportesdusoleil.com" TargetMode="External"/><Relationship Id="rId982" Type="http://schemas.openxmlformats.org/officeDocument/2006/relationships/hyperlink" Target="http://www.passportesdusoleil.com" TargetMode="External"/><Relationship Id="rId983" Type="http://schemas.openxmlformats.org/officeDocument/2006/relationships/hyperlink" Target="http://www.highinthepark.com" TargetMode="External"/><Relationship Id="rId984" Type="http://schemas.openxmlformats.org/officeDocument/2006/relationships/hyperlink" Target="http://www.highinthepark.com" TargetMode="External"/><Relationship Id="rId985" Type="http://schemas.openxmlformats.org/officeDocument/2006/relationships/hyperlink" Target="http://www.lausanne.ch/agenda-actualites/agenda-principal/EventDetail.html?id=2949" TargetMode="External"/><Relationship Id="rId986" Type="http://schemas.openxmlformats.org/officeDocument/2006/relationships/hyperlink" Target="http://www.lausanne.ch/agenda-" TargetMode="External"/><Relationship Id="rId987" Type="http://schemas.openxmlformats.org/officeDocument/2006/relationships/hyperlink" Target="http://www.lausanne.ch/agenda-actualites/agenda-principal/EventDetail.html?id=2942" TargetMode="External"/><Relationship Id="rId988" Type="http://schemas.openxmlformats.org/officeDocument/2006/relationships/hyperlink" Target="http://www.lausanne.ch/agenda-" TargetMode="External"/><Relationship Id="rId989" Type="http://schemas.openxmlformats.org/officeDocument/2006/relationships/hyperlink" Target="http://www.wysam333.ch" TargetMode="External"/><Relationship Id="rId990" Type="http://schemas.openxmlformats.org/officeDocument/2006/relationships/hyperlink" Target="http://www.wysam333.ch" TargetMode="External"/><Relationship Id="rId991" Type="http://schemas.openxmlformats.org/officeDocument/2006/relationships/hyperlink" Target="http://www.birse24.ch" TargetMode="External"/><Relationship Id="rId992" Type="http://schemas.openxmlformats.org/officeDocument/2006/relationships/hyperlink" Target="http://www.birse24.ch" TargetMode="External"/><Relationship Id="rId993" Type="http://schemas.openxmlformats.org/officeDocument/2006/relationships/hyperlink" Target="http://www.fete-eau-lac.ch" TargetMode="External"/><Relationship Id="rId994" Type="http://schemas.openxmlformats.org/officeDocument/2006/relationships/hyperlink" Target="http://www.fete-eau-lac.ch" TargetMode="External"/><Relationship Id="rId995" Type="http://schemas.openxmlformats.org/officeDocument/2006/relationships/hyperlink" Target="http://www.romandieclassic.ch" TargetMode="External"/><Relationship Id="rId996" Type="http://schemas.openxmlformats.org/officeDocument/2006/relationships/hyperlink" Target="http://www.romandieclassic.ch" TargetMode="External"/><Relationship Id="rId997" Type="http://schemas.openxmlformats.org/officeDocument/2006/relationships/hyperlink" Target="http://aletsch-halbmarathon.ch/" TargetMode="External"/><Relationship Id="rId998" Type="http://schemas.openxmlformats.org/officeDocument/2006/relationships/hyperlink" Target="http://aletsch-halbmarathon.ch/" TargetMode="External"/><Relationship Id="rId999" Type="http://schemas.openxmlformats.org/officeDocument/2006/relationships/hyperlink" Target="http://www.slowupjura.ch/" TargetMode="External"/><Relationship Id="rId1000" Type="http://schemas.openxmlformats.org/officeDocument/2006/relationships/hyperlink" Target="http://www.slowupjura.ch/" TargetMode="External"/><Relationship Id="rId1001" Type="http://schemas.openxmlformats.org/officeDocument/2006/relationships/hyperlink" Target="http://www.bergibike.ch" TargetMode="External"/><Relationship Id="rId1002" Type="http://schemas.openxmlformats.org/officeDocument/2006/relationships/hyperlink" Target="http://www.bergibike.ch" TargetMode="External"/><Relationship Id="rId1003" Type="http://schemas.openxmlformats.org/officeDocument/2006/relationships/hyperlink" Target="http://www.lausanne.ch/agenda-actualites/agenda-principal/EventDetail.html?id=2949" TargetMode="External"/><Relationship Id="rId1004" Type="http://schemas.openxmlformats.org/officeDocument/2006/relationships/hyperlink" Target="http://www.lausanne.ch/agenda-" TargetMode="External"/><Relationship Id="rId1005" Type="http://schemas.openxmlformats.org/officeDocument/2006/relationships/hyperlink" Target="http://www.lausanne.ch/agenda-actualites/agenda-principal/EventDetail.html?id=2942" TargetMode="External"/><Relationship Id="rId1006" Type="http://schemas.openxmlformats.org/officeDocument/2006/relationships/hyperlink" Target="http://www.lausanne.ch/agenda-" TargetMode="External"/><Relationship Id="rId1007" Type="http://schemas.openxmlformats.org/officeDocument/2006/relationships/hyperlink" Target="http://www.footingvalleedejoux.ch/tourlac" TargetMode="External"/><Relationship Id="rId1008" Type="http://schemas.openxmlformats.org/officeDocument/2006/relationships/hyperlink" Target="http://www.footingvalleedejoux.ch/tourlac" TargetMode="External"/><Relationship Id="rId1009" Type="http://schemas.openxmlformats.org/officeDocument/2006/relationships/hyperlink" Target="http://www.swissrowing.ch" TargetMode="External"/><Relationship Id="rId1010" Type="http://schemas.openxmlformats.org/officeDocument/2006/relationships/hyperlink" Target="http://www.swissrowing.ch" TargetMode="External"/><Relationship Id="rId1011" Type="http://schemas.openxmlformats.org/officeDocument/2006/relationships/hyperlink" Target="http://www.zermattmarathon.ch/index.php?id=156" TargetMode="External"/><Relationship Id="rId1012" Type="http://schemas.openxmlformats.org/officeDocument/2006/relationships/hyperlink" Target="http://www.zermattmarathon.ch/index.p" TargetMode="External"/><Relationship Id="rId1013" Type="http://schemas.openxmlformats.org/officeDocument/2006/relationships/hyperlink" Target="http://www.fool-moon.com" TargetMode="External"/><Relationship Id="rId1014" Type="http://schemas.openxmlformats.org/officeDocument/2006/relationships/hyperlink" Target="http://www.fool-moon.com" TargetMode="External"/><Relationship Id="rId1015" Type="http://schemas.openxmlformats.org/officeDocument/2006/relationships/hyperlink" Target="http://www.wandernacht.ch" TargetMode="External"/><Relationship Id="rId1016" Type="http://schemas.openxmlformats.org/officeDocument/2006/relationships/hyperlink" Target="http://www.wandernacht.ch" TargetMode="External"/><Relationship Id="rId1017" Type="http://schemas.openxmlformats.org/officeDocument/2006/relationships/hyperlink" Target="http://www.montreuxlesrochersdenaye.ch" TargetMode="External"/><Relationship Id="rId1018" Type="http://schemas.openxmlformats.org/officeDocument/2006/relationships/hyperlink" Target="http://www.montreuxlesrochersdenaye.ch" TargetMode="External"/><Relationship Id="rId1019" Type="http://schemas.openxmlformats.org/officeDocument/2006/relationships/hyperlink" Target="http://www.slowuplavallee.ch/" TargetMode="External"/><Relationship Id="rId1020" Type="http://schemas.openxmlformats.org/officeDocument/2006/relationships/hyperlink" Target="http://www.slowuplavallee.ch/" TargetMode="External"/><Relationship Id="rId1021" Type="http://schemas.openxmlformats.org/officeDocument/2006/relationships/hyperlink" Target="http://www.swissrowing.ch" TargetMode="External"/><Relationship Id="rId1022" Type="http://schemas.openxmlformats.org/officeDocument/2006/relationships/hyperlink" Target="http://www.swissrowing.ch" TargetMode="External"/><Relationship Id="rId1023" Type="http://schemas.openxmlformats.org/officeDocument/2006/relationships/hyperlink" Target="http://www.beachworldtour.ch" TargetMode="External"/><Relationship Id="rId1024" Type="http://schemas.openxmlformats.org/officeDocument/2006/relationships/hyperlink" Target="http://www.beachworldtour.ch" TargetMode="External"/><Relationship Id="rId1025" Type="http://schemas.openxmlformats.org/officeDocument/2006/relationships/hyperlink" Target="http://www.beachvolley.li" TargetMode="External"/><Relationship Id="rId1026" Type="http://schemas.openxmlformats.org/officeDocument/2006/relationships/hyperlink" Target="http://www.beachvolley.li" TargetMode="External"/><Relationship Id="rId1027" Type="http://schemas.openxmlformats.org/officeDocument/2006/relationships/hyperlink" Target="http://www.athletissima.ch" TargetMode="External"/><Relationship Id="rId1028" Type="http://schemas.openxmlformats.org/officeDocument/2006/relationships/hyperlink" Target="http://www.athletissima.ch" TargetMode="External"/><Relationship Id="rId1029" Type="http://schemas.openxmlformats.org/officeDocument/2006/relationships/hyperlink" Target="http://www.geneva2015.ch/fr/" TargetMode="External"/><Relationship Id="rId1030" Type="http://schemas.openxmlformats.org/officeDocument/2006/relationships/hyperlink" Target="http://www.geneva2015.ch/fr/" TargetMode="External"/><Relationship Id="rId1031" Type="http://schemas.openxmlformats.org/officeDocument/2006/relationships/hyperlink" Target="http://www.ruderwelt-luzern.ch" TargetMode="External"/><Relationship Id="rId1032" Type="http://schemas.openxmlformats.org/officeDocument/2006/relationships/hyperlink" Target="http://www.ruderwelt-luzern.ch" TargetMode="External"/><Relationship Id="rId1033" Type="http://schemas.openxmlformats.org/officeDocument/2006/relationships/hyperlink" Target="http://www.bccm-stmoritz.ch" TargetMode="External"/><Relationship Id="rId1034" Type="http://schemas.openxmlformats.org/officeDocument/2006/relationships/hyperlink" Target="http://www.bccm-stmoritz.ch" TargetMode="External"/><Relationship Id="rId1035" Type="http://schemas.openxmlformats.org/officeDocument/2006/relationships/hyperlink" Target="http://www.trailvsb.ch" TargetMode="External"/><Relationship Id="rId1036" Type="http://schemas.openxmlformats.org/officeDocument/2006/relationships/hyperlink" Target="http://www.trailvsb.ch" TargetMode="External"/><Relationship Id="rId1037" Type="http://schemas.openxmlformats.org/officeDocument/2006/relationships/hyperlink" Target="http://www.slowup-gruyere.ch" TargetMode="External"/><Relationship Id="rId1038" Type="http://schemas.openxmlformats.org/officeDocument/2006/relationships/hyperlink" Target="http://www.slowup-gruyere.ch" TargetMode="External"/><Relationship Id="rId1039" Type="http://schemas.openxmlformats.org/officeDocument/2006/relationships/hyperlink" Target="http://www.rigi-schwingen.ch" TargetMode="External"/><Relationship Id="rId1040" Type="http://schemas.openxmlformats.org/officeDocument/2006/relationships/hyperlink" Target="http://www.rigi-schwingen.ch" TargetMode="External"/><Relationship Id="rId1041" Type="http://schemas.openxmlformats.org/officeDocument/2006/relationships/hyperlink" Target="http://www.vc-eclair.ch" TargetMode="External"/><Relationship Id="rId1042" Type="http://schemas.openxmlformats.org/officeDocument/2006/relationships/hyperlink" Target="http://www.vc-eclair.ch" TargetMode="External"/><Relationship Id="rId1043" Type="http://schemas.openxmlformats.org/officeDocument/2006/relationships/hyperlink" Target="http://www.radmarathon.com" TargetMode="External"/><Relationship Id="rId1044" Type="http://schemas.openxmlformats.org/officeDocument/2006/relationships/hyperlink" Target="http://www.radmarathon.com" TargetMode="External"/><Relationship Id="rId1045" Type="http://schemas.openxmlformats.org/officeDocument/2006/relationships/hyperlink" Target="http://www.spitzenleichtathletik.ch" TargetMode="External"/><Relationship Id="rId1046" Type="http://schemas.openxmlformats.org/officeDocument/2006/relationships/hyperlink" Target="http://www.spitzenleichtathletik.ch" TargetMode="External"/><Relationship Id="rId1047" Type="http://schemas.openxmlformats.org/officeDocument/2006/relationships/hyperlink" Target="http://www.tourdesalpages.ch" TargetMode="External"/><Relationship Id="rId1048" Type="http://schemas.openxmlformats.org/officeDocument/2006/relationships/hyperlink" Target="http://www.tourdesalpages.ch" TargetMode="External"/><Relationship Id="rId1049" Type="http://schemas.openxmlformats.org/officeDocument/2006/relationships/hyperlink" Target="http://www.eigerultratrail.ch" TargetMode="External"/><Relationship Id="rId1050" Type="http://schemas.openxmlformats.org/officeDocument/2006/relationships/hyperlink" Target="http://www.eigerultratrail.ch" TargetMode="External"/><Relationship Id="rId1051" Type="http://schemas.openxmlformats.org/officeDocument/2006/relationships/hyperlink" Target="http://www.ironman.ch" TargetMode="External"/><Relationship Id="rId1052" Type="http://schemas.openxmlformats.org/officeDocument/2006/relationships/hyperlink" Target="http://www.ironman.ch" TargetMode="External"/><Relationship Id="rId1053" Type="http://schemas.openxmlformats.org/officeDocument/2006/relationships/hyperlink" Target="http://www.bielchessfestival.ch" TargetMode="External"/><Relationship Id="rId1054" Type="http://schemas.openxmlformats.org/officeDocument/2006/relationships/hyperlink" Target="http://www.bielchessfestival.ch" TargetMode="External"/><Relationship Id="rId1055" Type="http://schemas.openxmlformats.org/officeDocument/2006/relationships/hyperlink" Target="http://www.eigerultratrail.ch" TargetMode="External"/><Relationship Id="rId1056" Type="http://schemas.openxmlformats.org/officeDocument/2006/relationships/hyperlink" Target="http://www.eigerultratrail.ch" TargetMode="External"/><Relationship Id="rId1057" Type="http://schemas.openxmlformats.org/officeDocument/2006/relationships/hyperlink" Target="http://www.balade-gourmande-vully.ch" TargetMode="External"/><Relationship Id="rId1058" Type="http://schemas.openxmlformats.org/officeDocument/2006/relationships/hyperlink" Target="http://www.balade-gourmande-vully.ch" TargetMode="External"/><Relationship Id="rId1059" Type="http://schemas.openxmlformats.org/officeDocument/2006/relationships/hyperlink" Target="http://www.condroz-pigs.ch/_index.php?lng=FR&amp;soc=0&amp;body=1&amp;news=-1&amp;nbnews=0&amp;expo=-1&amp;nbExpo=0&amp;actu=-1&amp;nbActu=0" TargetMode="External"/><Relationship Id="rId1060" Type="http://schemas.openxmlformats.org/officeDocument/2006/relationships/hyperlink" Target="http://www.condroz-" TargetMode="External"/><Relationship Id="rId1061" Type="http://schemas.openxmlformats.org/officeDocument/2006/relationships/hyperlink" Target="http://www.stockhorn-halbmarathon.ch" TargetMode="External"/><Relationship Id="rId1062" Type="http://schemas.openxmlformats.org/officeDocument/2006/relationships/hyperlink" Target="http://www.stockhorn-halbmarathon.ch" TargetMode="External"/><Relationship Id="rId1063" Type="http://schemas.openxmlformats.org/officeDocument/2006/relationships/hyperlink" Target="http://www.themountainman.ch" TargetMode="External"/><Relationship Id="rId1064" Type="http://schemas.openxmlformats.org/officeDocument/2006/relationships/hyperlink" Target="http://www.themountainman.ch" TargetMode="External"/><Relationship Id="rId1065" Type="http://schemas.openxmlformats.org/officeDocument/2006/relationships/hyperlink" Target="http://www.matterhorn-eaglecup.ch/anmeldung/infos-turnier/" TargetMode="External"/><Relationship Id="rId1066" Type="http://schemas.openxmlformats.org/officeDocument/2006/relationships/hyperlink" Target="http://www.matterhorn-" TargetMode="External"/><Relationship Id="rId1067" Type="http://schemas.openxmlformats.org/officeDocument/2006/relationships/hyperlink" Target="http://www.anzere.ch" TargetMode="External"/><Relationship Id="rId1068" Type="http://schemas.openxmlformats.org/officeDocument/2006/relationships/hyperlink" Target="http://www.anzere.ch" TargetMode="External"/><Relationship Id="rId1069" Type="http://schemas.openxmlformats.org/officeDocument/2006/relationships/hyperlink" Target="http://www.jaun.ch" TargetMode="External"/><Relationship Id="rId1070" Type="http://schemas.openxmlformats.org/officeDocument/2006/relationships/hyperlink" Target="http://www.jaun.ch" TargetMode="External"/><Relationship Id="rId1071" Type="http://schemas.openxmlformats.org/officeDocument/2006/relationships/hyperlink" Target="http://www.swissopengstaad.ch" TargetMode="External"/><Relationship Id="rId1072" Type="http://schemas.openxmlformats.org/officeDocument/2006/relationships/hyperlink" Target="http://www.swissopengstaad.ch" TargetMode="External"/><Relationship Id="rId1073" Type="http://schemas.openxmlformats.org/officeDocument/2006/relationships/hyperlink" Target="http://www.veveyse-lutte.ch" TargetMode="External"/><Relationship Id="rId1074" Type="http://schemas.openxmlformats.org/officeDocument/2006/relationships/hyperlink" Target="http://www.veveyse-lutte.ch" TargetMode="External"/><Relationship Id="rId1075" Type="http://schemas.openxmlformats.org/officeDocument/2006/relationships/hyperlink" Target="http://www.sauvetagevully.ch" TargetMode="External"/><Relationship Id="rId1076" Type="http://schemas.openxmlformats.org/officeDocument/2006/relationships/hyperlink" Target="http://www.sauvetagevully.ch" TargetMode="External"/><Relationship Id="rId1077" Type="http://schemas.openxmlformats.org/officeDocument/2006/relationships/hyperlink" Target="http://www.sauvetagevully.ch" TargetMode="External"/><Relationship Id="rId1078" Type="http://schemas.openxmlformats.org/officeDocument/2006/relationships/hyperlink" Target="http://www.sauvetagevully.ch" TargetMode="External"/><Relationship Id="rId1079" Type="http://schemas.openxmlformats.org/officeDocument/2006/relationships/hyperlink" Target="http://www.stmoritz.ch" TargetMode="External"/><Relationship Id="rId1080" Type="http://schemas.openxmlformats.org/officeDocument/2006/relationships/hyperlink" Target="http://www.stmoritz.ch" TargetMode="External"/><Relationship Id="rId1081" Type="http://schemas.openxmlformats.org/officeDocument/2006/relationships/hyperlink" Target="http://www.eslleysin.ch" TargetMode="External"/><Relationship Id="rId1082" Type="http://schemas.openxmlformats.org/officeDocument/2006/relationships/hyperlink" Target="http://www.eslleysin.ch" TargetMode="External"/><Relationship Id="rId1083" Type="http://schemas.openxmlformats.org/officeDocument/2006/relationships/hyperlink" Target="http://www.aigleleysin.ch" TargetMode="External"/><Relationship Id="rId1084" Type="http://schemas.openxmlformats.org/officeDocument/2006/relationships/hyperlink" Target="http://www.aigleleysin.ch" TargetMode="External"/><Relationship Id="rId1085" Type="http://schemas.openxmlformats.org/officeDocument/2006/relationships/hyperlink" Target="http://www.beachmania.ch" TargetMode="External"/><Relationship Id="rId1086" Type="http://schemas.openxmlformats.org/officeDocument/2006/relationships/hyperlink" Target="http://www.beachmania.ch" TargetMode="External"/><Relationship Id="rId1087" Type="http://schemas.openxmlformats.org/officeDocument/2006/relationships/hyperlink" Target="http://www.marcheconcours.ch" TargetMode="External"/><Relationship Id="rId1088" Type="http://schemas.openxmlformats.org/officeDocument/2006/relationships/hyperlink" Target="http://www.marcheconcours.ch" TargetMode="External"/><Relationship Id="rId1089" Type="http://schemas.openxmlformats.org/officeDocument/2006/relationships/hyperlink" Target="http://www.concours-zuoz.ch" TargetMode="External"/><Relationship Id="rId1090" Type="http://schemas.openxmlformats.org/officeDocument/2006/relationships/hyperlink" Target="http://www.concours-zuoz.ch" TargetMode="External"/><Relationship Id="rId1091" Type="http://schemas.openxmlformats.org/officeDocument/2006/relationships/hyperlink" Target="http://www.facebook.com/AiglePlage" TargetMode="External"/><Relationship Id="rId1092" Type="http://schemas.openxmlformats.org/officeDocument/2006/relationships/hyperlink" Target="http://www.facebook.com/AiglePlage" TargetMode="External"/><Relationship Id="rId1093" Type="http://schemas.openxmlformats.org/officeDocument/2006/relationships/hyperlink" Target="http://www.glacier3000run.ch" TargetMode="External"/><Relationship Id="rId1094" Type="http://schemas.openxmlformats.org/officeDocument/2006/relationships/hyperlink" Target="http://www.glacier3000run.ch" TargetMode="External"/><Relationship Id="rId1095" Type="http://schemas.openxmlformats.org/officeDocument/2006/relationships/hyperlink" Target="http://www.glacier3000run.ch/" TargetMode="External"/><Relationship Id="rId1096" Type="http://schemas.openxmlformats.org/officeDocument/2006/relationships/hyperlink" Target="http://www.glacier3000run.ch/" TargetMode="External"/><Relationship Id="rId1097" Type="http://schemas.openxmlformats.org/officeDocument/2006/relationships/hyperlink" Target="http://www.trinyon.ch" TargetMode="External"/><Relationship Id="rId1098" Type="http://schemas.openxmlformats.org/officeDocument/2006/relationships/hyperlink" Target="http://www.trinyon.ch" TargetMode="External"/><Relationship Id="rId1099" Type="http://schemas.openxmlformats.org/officeDocument/2006/relationships/hyperlink" Target="http://www.sierre-zinal.com" TargetMode="External"/><Relationship Id="rId1100" Type="http://schemas.openxmlformats.org/officeDocument/2006/relationships/hyperlink" Target="http://www.sierre-zinal.com" TargetMode="External"/><Relationship Id="rId1101" Type="http://schemas.openxmlformats.org/officeDocument/2006/relationships/hyperlink" Target="http://www.sierre-zinal.com" TargetMode="External"/><Relationship Id="rId1102" Type="http://schemas.openxmlformats.org/officeDocument/2006/relationships/hyperlink" Target="http://www.sierre-zinal.com" TargetMode="External"/><Relationship Id="rId1103" Type="http://schemas.openxmlformats.org/officeDocument/2006/relationships/hyperlink" Target="http://www.hockeyades.ch" TargetMode="External"/><Relationship Id="rId1104" Type="http://schemas.openxmlformats.org/officeDocument/2006/relationships/hyperlink" Target="http://www.hockeyades.ch" TargetMode="External"/><Relationship Id="rId1105" Type="http://schemas.openxmlformats.org/officeDocument/2006/relationships/hyperlink" Target="http://www.silvaplana.ch/tourismus-events/" TargetMode="External"/><Relationship Id="rId1106" Type="http://schemas.openxmlformats.org/officeDocument/2006/relationships/hyperlink" Target="http://www.silvaplana.ch/tourismus-events/" TargetMode="External"/><Relationship Id="rId1107" Type="http://schemas.openxmlformats.org/officeDocument/2006/relationships/hyperlink" Target="http://www.polo-gstaad.ch" TargetMode="External"/><Relationship Id="rId1108" Type="http://schemas.openxmlformats.org/officeDocument/2006/relationships/hyperlink" Target="http://www.polo-gstaad.ch" TargetMode="External"/><Relationship Id="rId1109" Type="http://schemas.openxmlformats.org/officeDocument/2006/relationships/hyperlink" Target="http://www.boardstock.ch" TargetMode="External"/><Relationship Id="rId1110" Type="http://schemas.openxmlformats.org/officeDocument/2006/relationships/hyperlink" Target="http://www.boardstock.ch" TargetMode="External"/><Relationship Id="rId1111" Type="http://schemas.openxmlformats.org/officeDocument/2006/relationships/hyperlink" Target="http://www.barlatay.ch" TargetMode="External"/><Relationship Id="rId1112" Type="http://schemas.openxmlformats.org/officeDocument/2006/relationships/hyperlink" Target="http://www.barlatay.ch" TargetMode="External"/><Relationship Id="rId1113" Type="http://schemas.openxmlformats.org/officeDocument/2006/relationships/hyperlink" Target="http://barlatay.ch/" TargetMode="External"/><Relationship Id="rId1114" Type="http://schemas.openxmlformats.org/officeDocument/2006/relationships/hyperlink" Target="http://barlatay.ch/" TargetMode="External"/><Relationship Id="rId1115" Type="http://schemas.openxmlformats.org/officeDocument/2006/relationships/hyperlink" Target="http://www.melchsee-frutt.ch" TargetMode="External"/><Relationship Id="rId1116" Type="http://schemas.openxmlformats.org/officeDocument/2006/relationships/hyperlink" Target="http://www.melchsee-frutt.ch" TargetMode="External"/><Relationship Id="rId1117" Type="http://schemas.openxmlformats.org/officeDocument/2006/relationships/hyperlink" Target="http://www.boardstock.ch" TargetMode="External"/><Relationship Id="rId1118" Type="http://schemas.openxmlformats.org/officeDocument/2006/relationships/hyperlink" Target="http://www.boardstock.ch" TargetMode="External"/><Relationship Id="rId1119" Type="http://schemas.openxmlformats.org/officeDocument/2006/relationships/hyperlink" Target="http://www.rangiers.ch/" TargetMode="External"/><Relationship Id="rId1120" Type="http://schemas.openxmlformats.org/officeDocument/2006/relationships/hyperlink" Target="http://www.rangiers.ch/" TargetMode="External"/><Relationship Id="rId1121" Type="http://schemas.openxmlformats.org/officeDocument/2006/relationships/hyperlink" Target="http://www.baslerbruggelauf.ch" TargetMode="External"/><Relationship Id="rId1122" Type="http://schemas.openxmlformats.org/officeDocument/2006/relationships/hyperlink" Target="http://www.baslerbruggelauf.ch" TargetMode="External"/><Relationship Id="rId1123" Type="http://schemas.openxmlformats.org/officeDocument/2006/relationships/hyperlink" Target="http://www.slrg.ch/de/nw/sektionen/basel/rheinschwimmen/basler-rheinschwimmen.html" TargetMode="External"/><Relationship Id="rId1124" Type="http://schemas.openxmlformats.org/officeDocument/2006/relationships/hyperlink" Target="http://www.slrg.ch/de/nw/sektionen/bas" TargetMode="External"/><Relationship Id="rId1125" Type="http://schemas.openxmlformats.org/officeDocument/2006/relationships/hyperlink" Target="http://www.INFERNO.ch" TargetMode="External"/><Relationship Id="rId1126" Type="http://schemas.openxmlformats.org/officeDocument/2006/relationships/hyperlink" Target="http://www.INFERNO.ch" TargetMode="External"/><Relationship Id="rId1127" Type="http://schemas.openxmlformats.org/officeDocument/2006/relationships/hyperlink" Target="http://www.inferno.ch" TargetMode="External"/><Relationship Id="rId1128" Type="http://schemas.openxmlformats.org/officeDocument/2006/relationships/hyperlink" Target="http://www.inferno.ch" TargetMode="External"/><Relationship Id="rId1129" Type="http://schemas.openxmlformats.org/officeDocument/2006/relationships/hyperlink" Target="http://www.passione-engadina.ch" TargetMode="External"/><Relationship Id="rId1130" Type="http://schemas.openxmlformats.org/officeDocument/2006/relationships/hyperlink" Target="http://www.passione-engadina.ch" TargetMode="External"/><Relationship Id="rId1131" Type="http://schemas.openxmlformats.org/officeDocument/2006/relationships/hyperlink" Target="http://www.acroshow.ch" TargetMode="External"/><Relationship Id="rId1132" Type="http://schemas.openxmlformats.org/officeDocument/2006/relationships/hyperlink" Target="http://www.acroshow.ch" TargetMode="External"/><Relationship Id="rId1133" Type="http://schemas.openxmlformats.org/officeDocument/2006/relationships/hyperlink" Target="http://www.evolene-region.ch" TargetMode="External"/><Relationship Id="rId1134" Type="http://schemas.openxmlformats.org/officeDocument/2006/relationships/hyperlink" Target="http://www.evolene-region.ch" TargetMode="External"/><Relationship Id="rId1135" Type="http://schemas.openxmlformats.org/officeDocument/2006/relationships/hyperlink" Target="http://www.grand-raid.ch" TargetMode="External"/><Relationship Id="rId1136" Type="http://schemas.openxmlformats.org/officeDocument/2006/relationships/hyperlink" Target="http://www.grand-raid.ch" TargetMode="External"/><Relationship Id="rId1137" Type="http://schemas.openxmlformats.org/officeDocument/2006/relationships/hyperlink" Target="http://www.inferno.ch" TargetMode="External"/><Relationship Id="rId1138" Type="http://schemas.openxmlformats.org/officeDocument/2006/relationships/hyperlink" Target="http://www.inferno.ch" TargetMode="External"/><Relationship Id="rId1139" Type="http://schemas.openxmlformats.org/officeDocument/2006/relationships/hyperlink" Target="http://www.grand-raid.ch" TargetMode="External"/><Relationship Id="rId1140" Type="http://schemas.openxmlformats.org/officeDocument/2006/relationships/hyperlink" Target="http://www.grand-raid.ch" TargetMode="External"/><Relationship Id="rId1141" Type="http://schemas.openxmlformats.org/officeDocument/2006/relationships/hyperlink" Target="http://www.grand-raid.ch/" TargetMode="External"/><Relationship Id="rId1142" Type="http://schemas.openxmlformats.org/officeDocument/2006/relationships/hyperlink" Target="http://www.grand-raid.ch/" TargetMode="External"/><Relationship Id="rId1143" Type="http://schemas.openxmlformats.org/officeDocument/2006/relationships/hyperlink" Target="http://www.ultraks.com/de/pages/parcours/trail/parcours-46k--139" TargetMode="External"/><Relationship Id="rId1144" Type="http://schemas.openxmlformats.org/officeDocument/2006/relationships/hyperlink" Target="http://www.ultraks.com/de/pages/parco" TargetMode="External"/><Relationship Id="rId1145" Type="http://schemas.openxmlformats.org/officeDocument/2006/relationships/hyperlink" Target="http://www.trilausanne.ch" TargetMode="External"/><Relationship Id="rId1146" Type="http://schemas.openxmlformats.org/officeDocument/2006/relationships/hyperlink" Target="http://www.trilausanne.ch" TargetMode="External"/><Relationship Id="rId1147" Type="http://schemas.openxmlformats.org/officeDocument/2006/relationships/hyperlink" Target="http://www.schwinger.6375.ch" TargetMode="External"/><Relationship Id="rId1148" Type="http://schemas.openxmlformats.org/officeDocument/2006/relationships/hyperlink" Target="http://www.schwinger.6375.ch" TargetMode="External"/><Relationship Id="rId1149" Type="http://schemas.openxmlformats.org/officeDocument/2006/relationships/hyperlink" Target="http://www.alpssup.ch" TargetMode="External"/><Relationship Id="rId1150" Type="http://schemas.openxmlformats.org/officeDocument/2006/relationships/hyperlink" Target="http://www.alpssup.ch" TargetMode="External"/><Relationship Id="rId1151" Type="http://schemas.openxmlformats.org/officeDocument/2006/relationships/hyperlink" Target="http://www.engadiner-sommerlauf.ch" TargetMode="External"/><Relationship Id="rId1152" Type="http://schemas.openxmlformats.org/officeDocument/2006/relationships/hyperlink" Target="http://www.engadiner-sommerlauf.ch" TargetMode="External"/><Relationship Id="rId1153" Type="http://schemas.openxmlformats.org/officeDocument/2006/relationships/hyperlink" Target="http://www.ultratrailmb.com" TargetMode="External"/><Relationship Id="rId1154" Type="http://schemas.openxmlformats.org/officeDocument/2006/relationships/hyperlink" Target="http://www.ultratrailmb.com" TargetMode="External"/><Relationship Id="rId1155" Type="http://schemas.openxmlformats.org/officeDocument/2006/relationships/hyperlink" Target="http://www.3x3worldtour.com" TargetMode="External"/><Relationship Id="rId1156" Type="http://schemas.openxmlformats.org/officeDocument/2006/relationships/hyperlink" Target="http://www.3x3worldtour.com" TargetMode="External"/><Relationship Id="rId1157" Type="http://schemas.openxmlformats.org/officeDocument/2006/relationships/hyperlink" Target="http://www.grandson-tourisme.ch" TargetMode="External"/><Relationship Id="rId1158" Type="http://schemas.openxmlformats.org/officeDocument/2006/relationships/hyperlink" Target="http://www.grandson-tourisme.ch" TargetMode="External"/><Relationship Id="rId1159" Type="http://schemas.openxmlformats.org/officeDocument/2006/relationships/hyperlink" Target="http://www.nendaztrail.ch" TargetMode="External"/><Relationship Id="rId1160" Type="http://schemas.openxmlformats.org/officeDocument/2006/relationships/hyperlink" Target="http://www.nendaztrail.ch" TargetMode="External"/><Relationship Id="rId1161" Type="http://schemas.openxmlformats.org/officeDocument/2006/relationships/hyperlink" Target="http://www.alpenbrevet.ch" TargetMode="External"/><Relationship Id="rId1162" Type="http://schemas.openxmlformats.org/officeDocument/2006/relationships/hyperlink" Target="http://www.alpenbrevet.ch" TargetMode="External"/><Relationship Id="rId1163" Type="http://schemas.openxmlformats.org/officeDocument/2006/relationships/hyperlink" Target="http://www.bike-marathon.com" TargetMode="External"/><Relationship Id="rId1164" Type="http://schemas.openxmlformats.org/officeDocument/2006/relationships/hyperlink" Target="http://www.bike-marathon.com" TargetMode="External"/><Relationship Id="rId1165" Type="http://schemas.openxmlformats.org/officeDocument/2006/relationships/hyperlink" Target="http://www.R4tC.org" TargetMode="External"/><Relationship Id="rId1166" Type="http://schemas.openxmlformats.org/officeDocument/2006/relationships/hyperlink" Target="http://www.R4tC.org" TargetMode="External"/><Relationship Id="rId1167" Type="http://schemas.openxmlformats.org/officeDocument/2006/relationships/hyperlink" Target="http://www.les-paccots.ch" TargetMode="External"/><Relationship Id="rId1168" Type="http://schemas.openxmlformats.org/officeDocument/2006/relationships/hyperlink" Target="http://www.les-paccots.ch" TargetMode="External"/><Relationship Id="rId1169" Type="http://schemas.openxmlformats.org/officeDocument/2006/relationships/hyperlink" Target="http://www.weltklassezuerich.ch" TargetMode="External"/><Relationship Id="rId1170" Type="http://schemas.openxmlformats.org/officeDocument/2006/relationships/hyperlink" Target="http://www.weltklassezuerich.ch" TargetMode="External"/><Relationship Id="rId1171" Type="http://schemas.openxmlformats.org/officeDocument/2006/relationships/hyperlink" Target="http://www.arosa.ch/en/winter/kultur-und-events/events/10th+arosa+classiccar_e33100" TargetMode="External"/><Relationship Id="rId1172" Type="http://schemas.openxmlformats.org/officeDocument/2006/relationships/hyperlink" Target="http://www.arosa.ch/en/winter/kultur-" TargetMode="External"/><Relationship Id="rId1173" Type="http://schemas.openxmlformats.org/officeDocument/2006/relationships/hyperlink" Target="http://www.brienzerholzfaellertage.ch" TargetMode="External"/><Relationship Id="rId1174" Type="http://schemas.openxmlformats.org/officeDocument/2006/relationships/hyperlink" Target="http://www.brienzerholzfaellertage.ch" TargetMode="External"/><Relationship Id="rId1175" Type="http://schemas.openxmlformats.org/officeDocument/2006/relationships/hyperlink" Target="http://www.collontrek.com" TargetMode="External"/><Relationship Id="rId1176" Type="http://schemas.openxmlformats.org/officeDocument/2006/relationships/hyperlink" Target="http://www.collontrek.com" TargetMode="External"/><Relationship Id="rId1177" Type="http://schemas.openxmlformats.org/officeDocument/2006/relationships/hyperlink" Target="http://www.coursevcv.ch" TargetMode="External"/><Relationship Id="rId1178" Type="http://schemas.openxmlformats.org/officeDocument/2006/relationships/hyperlink" Target="http://www.coursevcv.ch" TargetMode="External"/><Relationship Id="rId1179" Type="http://schemas.openxmlformats.org/officeDocument/2006/relationships/hyperlink" Target="http://www.gruyere-cycling-tour.ch" TargetMode="External"/><Relationship Id="rId1180" Type="http://schemas.openxmlformats.org/officeDocument/2006/relationships/hyperlink" Target="http://www.gruyere-cycling-tour.ch" TargetMode="External"/><Relationship Id="rId1181" Type="http://schemas.openxmlformats.org/officeDocument/2006/relationships/hyperlink" Target="http://www.village-lacustre.ch/" TargetMode="External"/><Relationship Id="rId1182" Type="http://schemas.openxmlformats.org/officeDocument/2006/relationships/hyperlink" Target="http://www.village-lacustre.ch/" TargetMode="External"/><Relationship Id="rId1183" Type="http://schemas.openxmlformats.org/officeDocument/2006/relationships/hyperlink" Target="http://www.powerman.ch" TargetMode="External"/><Relationship Id="rId1184" Type="http://schemas.openxmlformats.org/officeDocument/2006/relationships/hyperlink" Target="http://www.powerman.ch" TargetMode="External"/><Relationship Id="rId1185" Type="http://schemas.openxmlformats.org/officeDocument/2006/relationships/hyperlink" Target="http://www.jungfrau-marathon.ch" TargetMode="External"/><Relationship Id="rId1186" Type="http://schemas.openxmlformats.org/officeDocument/2006/relationships/hyperlink" Target="http://www.jungfrau-marathon.ch" TargetMode="External"/><Relationship Id="rId1187" Type="http://schemas.openxmlformats.org/officeDocument/2006/relationships/hyperlink" Target="http://www.chassotconcept.ch/chassot-concept-sengage-pour-leslegendesdutennis/" TargetMode="External"/><Relationship Id="rId1188" Type="http://schemas.openxmlformats.org/officeDocument/2006/relationships/hyperlink" Target="http://www.chassotconcept.ch/chassot-" TargetMode="External"/><Relationship Id="rId1189" Type="http://schemas.openxmlformats.org/officeDocument/2006/relationships/hyperlink" Target="http://www.semi-marathon-des-cotes-de-l-orbe.ch" TargetMode="External"/><Relationship Id="rId1190" Type="http://schemas.openxmlformats.org/officeDocument/2006/relationships/hyperlink" Target="http://www.semi-marathon-des-cotes-de-l-" TargetMode="External"/><Relationship Id="rId1191" Type="http://schemas.openxmlformats.org/officeDocument/2006/relationships/hyperlink" Target="http://www.jungfrau-marathon.ch" TargetMode="External"/><Relationship Id="rId1192" Type="http://schemas.openxmlformats.org/officeDocument/2006/relationships/hyperlink" Target="http://www.jungfrau-marathon.ch" TargetMode="External"/><Relationship Id="rId1193" Type="http://schemas.openxmlformats.org/officeDocument/2006/relationships/hyperlink" Target="http://www.semidelacote.ch" TargetMode="External"/><Relationship Id="rId1194" Type="http://schemas.openxmlformats.org/officeDocument/2006/relationships/hyperlink" Target="http://www.semidelacote.ch" TargetMode="External"/><Relationship Id="rId1195" Type="http://schemas.openxmlformats.org/officeDocument/2006/relationships/hyperlink" Target="http://swissepic.com/" TargetMode="External"/><Relationship Id="rId1196" Type="http://schemas.openxmlformats.org/officeDocument/2006/relationships/hyperlink" Target="http://swissepic.com/" TargetMode="External"/><Relationship Id="rId1197" Type="http://schemas.openxmlformats.org/officeDocument/2006/relationships/hyperlink" Target="http://www.iena.ch" TargetMode="External"/><Relationship Id="rId1198" Type="http://schemas.openxmlformats.org/officeDocument/2006/relationships/hyperlink" Target="http://www.iena.ch" TargetMode="External"/><Relationship Id="rId1199" Type="http://schemas.openxmlformats.org/officeDocument/2006/relationships/hyperlink" Target="http://www.openbike.ch" TargetMode="External"/><Relationship Id="rId1200" Type="http://schemas.openxmlformats.org/officeDocument/2006/relationships/hyperlink" Target="http://www.openbike.ch" TargetMode="External"/><Relationship Id="rId1201" Type="http://schemas.openxmlformats.org/officeDocument/2006/relationships/hyperlink" Target="http://www.seelandtriathlon.ch" TargetMode="External"/><Relationship Id="rId1202" Type="http://schemas.openxmlformats.org/officeDocument/2006/relationships/hyperlink" Target="http://www.seelandtriathlon.ch" TargetMode="External"/><Relationship Id="rId1203" Type="http://schemas.openxmlformats.org/officeDocument/2006/relationships/hyperlink" Target="http://www.basel-dreiland.ch" TargetMode="External"/><Relationship Id="rId1204" Type="http://schemas.openxmlformats.org/officeDocument/2006/relationships/hyperlink" Target="http://www.basel-dreiland.ch" TargetMode="External"/><Relationship Id="rId1205" Type="http://schemas.openxmlformats.org/officeDocument/2006/relationships/hyperlink" Target="http://www.humanitrail.com" TargetMode="External"/><Relationship Id="rId1206" Type="http://schemas.openxmlformats.org/officeDocument/2006/relationships/hyperlink" Target="http://www.humanitrail.com" TargetMode="External"/><Relationship Id="rId1207" Type="http://schemas.openxmlformats.org/officeDocument/2006/relationships/hyperlink" Target="http://www.chillon.ch/fr/Reservations/reservation_chasse-au-tresor" TargetMode="External"/><Relationship Id="rId1208" Type="http://schemas.openxmlformats.org/officeDocument/2006/relationships/hyperlink" Target="http://www.chillon.ch/fr/Reservations/re" TargetMode="External"/><Relationship Id="rId1209" Type="http://schemas.openxmlformats.org/officeDocument/2006/relationships/hyperlink" Target="http://www.freestyle.ch" TargetMode="External"/><Relationship Id="rId1210" Type="http://schemas.openxmlformats.org/officeDocument/2006/relationships/hyperlink" Target="http://www.freestyle.ch" TargetMode="External"/><Relationship Id="rId1211" Type="http://schemas.openxmlformats.org/officeDocument/2006/relationships/hyperlink" Target="http://www.iwbbaselmarathon.ch" TargetMode="External"/><Relationship Id="rId1212" Type="http://schemas.openxmlformats.org/officeDocument/2006/relationships/hyperlink" Target="http://www.iwbbaselmarathon.ch" TargetMode="External"/><Relationship Id="rId1213" Type="http://schemas.openxmlformats.org/officeDocument/2006/relationships/hyperlink" Target="http://www.gsmb.ch/trophee-tour-de-moron.php" TargetMode="External"/><Relationship Id="rId1214" Type="http://schemas.openxmlformats.org/officeDocument/2006/relationships/hyperlink" Target="http://www.gsmb.ch/trophee-tour-de-" TargetMode="External"/><Relationship Id="rId1215" Type="http://schemas.openxmlformats.org/officeDocument/2006/relationships/hyperlink" Target="http://www.velodromes.ch/3jours" TargetMode="External"/><Relationship Id="rId1216" Type="http://schemas.openxmlformats.org/officeDocument/2006/relationships/hyperlink" Target="http://www.velodromes.ch/3jours" TargetMode="External"/><Relationship Id="rId1217" Type="http://schemas.openxmlformats.org/officeDocument/2006/relationships/hyperlink" Target="http://www.fetedelavigne.ch" TargetMode="External"/><Relationship Id="rId1218" Type="http://schemas.openxmlformats.org/officeDocument/2006/relationships/hyperlink" Target="http://www.fetedelavigne.ch" TargetMode="External"/><Relationship Id="rId1219" Type="http://schemas.openxmlformats.org/officeDocument/2006/relationships/hyperlink" Target="http://www.bikegryon.ch" TargetMode="External"/><Relationship Id="rId1220" Type="http://schemas.openxmlformats.org/officeDocument/2006/relationships/hyperlink" Target="http://www.bikegryon.ch" TargetMode="External"/><Relationship Id="rId1221" Type="http://schemas.openxmlformats.org/officeDocument/2006/relationships/hyperlink" Target="http://www.british-cars.ch" TargetMode="External"/><Relationship Id="rId1222" Type="http://schemas.openxmlformats.org/officeDocument/2006/relationships/hyperlink" Target="http://www.british-cars.ch" TargetMode="External"/><Relationship Id="rId1223" Type="http://schemas.openxmlformats.org/officeDocument/2006/relationships/hyperlink" Target="http://www.verticalp.ch" TargetMode="External"/><Relationship Id="rId1224" Type="http://schemas.openxmlformats.org/officeDocument/2006/relationships/hyperlink" Target="http://www.verticalp.ch" TargetMode="External"/><Relationship Id="rId1225" Type="http://schemas.openxmlformats.org/officeDocument/2006/relationships/hyperlink" Target="http://www.morat-fribourg.ch" TargetMode="External"/><Relationship Id="rId1226" Type="http://schemas.openxmlformats.org/officeDocument/2006/relationships/hyperlink" Target="http://www.morat-fribourg.ch" TargetMode="External"/><Relationship Id="rId1227" Type="http://schemas.openxmlformats.org/officeDocument/2006/relationships/hyperlink" Target="http://www.bikegryon.ch" TargetMode="External"/><Relationship Id="rId1228" Type="http://schemas.openxmlformats.org/officeDocument/2006/relationships/hyperlink" Target="http://www.bikegryon.ch" TargetMode="External"/><Relationship Id="rId1229" Type="http://schemas.openxmlformats.org/officeDocument/2006/relationships/hyperlink" Target="http://www.morat-fribourg.ch" TargetMode="External"/><Relationship Id="rId1230" Type="http://schemas.openxmlformats.org/officeDocument/2006/relationships/hyperlink" Target="http://www.morat-fribourg.ch" TargetMode="External"/><Relationship Id="rId1231" Type="http://schemas.openxmlformats.org/officeDocument/2006/relationships/hyperlink" Target="http://www.lenk-simmental.ch" TargetMode="External"/><Relationship Id="rId1232" Type="http://schemas.openxmlformats.org/officeDocument/2006/relationships/hyperlink" Target="http://www.lenk-simmental.ch" TargetMode="External"/><Relationship Id="rId1233" Type="http://schemas.openxmlformats.org/officeDocument/2006/relationships/hyperlink" Target="http://www.bikepark-stluc.ch" TargetMode="External"/><Relationship Id="rId1234" Type="http://schemas.openxmlformats.org/officeDocument/2006/relationships/hyperlink" Target="http://www.bikepark-stluc.ch" TargetMode="External"/><Relationship Id="rId1235" Type="http://schemas.openxmlformats.org/officeDocument/2006/relationships/hyperlink" Target="http://www.lausanne.ch/agenda-actualites/agenda-principal/EventDetail.html?id=3061" TargetMode="External"/><Relationship Id="rId1236" Type="http://schemas.openxmlformats.org/officeDocument/2006/relationships/hyperlink" Target="http://www.lausanne.ch/agenda-" TargetMode="External"/><Relationship Id="rId1237" Type="http://schemas.openxmlformats.org/officeDocument/2006/relationships/hyperlink" Target="http://www.swissindoorsbasel.ch" TargetMode="External"/><Relationship Id="rId1238" Type="http://schemas.openxmlformats.org/officeDocument/2006/relationships/hyperlink" Target="http://www.swissindoorsbasel.ch" TargetMode="External"/><Relationship Id="rId1239" Type="http://schemas.openxmlformats.org/officeDocument/2006/relationships/hyperlink" Target="http://www.lausanne-marathon.com" TargetMode="External"/><Relationship Id="rId1240" Type="http://schemas.openxmlformats.org/officeDocument/2006/relationships/hyperlink" Target="http://www.lausanne-marathon.com" TargetMode="External"/><Relationship Id="rId1241" Type="http://schemas.openxmlformats.org/officeDocument/2006/relationships/hyperlink" Target="http://www.swisscitymarathon.ch" TargetMode="External"/><Relationship Id="rId1242" Type="http://schemas.openxmlformats.org/officeDocument/2006/relationships/hyperlink" Target="http://www.swisscitymarathon.ch" TargetMode="External"/><Relationship Id="rId1243" Type="http://schemas.openxmlformats.org/officeDocument/2006/relationships/hyperlink" Target="http://www.riv.ch" TargetMode="External"/><Relationship Id="rId1244" Type="http://schemas.openxmlformats.org/officeDocument/2006/relationships/hyperlink" Target="http://www.riv.ch" TargetMode="External"/><Relationship Id="rId1245" Type="http://schemas.openxmlformats.org/officeDocument/2006/relationships/hyperlink" Target="http://www.riv.ch/fr/" TargetMode="External"/><Relationship Id="rId1246" Type="http://schemas.openxmlformats.org/officeDocument/2006/relationships/hyperlink" Target="http://www.riv.ch/fr/" TargetMode="External"/><Relationship Id="rId1247" Type="http://schemas.openxmlformats.org/officeDocument/2006/relationships/hyperlink" Target="http://www.riv.ch/fr/" TargetMode="External"/><Relationship Id="rId1248" Type="http://schemas.openxmlformats.org/officeDocument/2006/relationships/hyperlink" Target="http://www.riv.ch/fr/" TargetMode="External"/><Relationship Id="rId1249" Type="http://schemas.openxmlformats.org/officeDocument/2006/relationships/hyperlink" Target="http://www.noviodurun.ch" TargetMode="External"/><Relationship Id="rId1250" Type="http://schemas.openxmlformats.org/officeDocument/2006/relationships/hyperlink" Target="http://www.noviodurun.ch" TargetMode="External"/><Relationship Id="rId1251" Type="http://schemas.openxmlformats.org/officeDocument/2006/relationships/hyperlink" Target="http://www.haltero.tramelan.ch" TargetMode="External"/><Relationship Id="rId1252" Type="http://schemas.openxmlformats.org/officeDocument/2006/relationships/hyperlink" Target="http://www.haltero.tramelan.ch" TargetMode="External"/><Relationship Id="rId1253" Type="http://schemas.openxmlformats.org/officeDocument/2006/relationships/hyperlink" Target="http://www.gymmorges.ch/MemorialGander" TargetMode="External"/><Relationship Id="rId1254" Type="http://schemas.openxmlformats.org/officeDocument/2006/relationships/hyperlink" Target="http://www.gymmorges.ch/MemorialGander" TargetMode="External"/><Relationship Id="rId1255" Type="http://schemas.openxmlformats.org/officeDocument/2006/relationships/hyperlink" Target="http://www.glacier3000.ch" TargetMode="External"/><Relationship Id="rId1256" Type="http://schemas.openxmlformats.org/officeDocument/2006/relationships/hyperlink" Target="http://www.glacier3000.ch" TargetMode="External"/><Relationship Id="rId1257" Type="http://schemas.openxmlformats.org/officeDocument/2006/relationships/hyperlink" Target="http://www.glacier3000.ch" TargetMode="External"/><Relationship Id="rId1258" Type="http://schemas.openxmlformats.org/officeDocument/2006/relationships/hyperlink" Target="http://www.glacier3000.ch" TargetMode="External"/><Relationship Id="rId1259" Type="http://schemas.openxmlformats.org/officeDocument/2006/relationships/hyperlink" Target="http://www.redbull.ch/velodux" TargetMode="External"/><Relationship Id="rId1260" Type="http://schemas.openxmlformats.org/officeDocument/2006/relationships/hyperlink" Target="http://www.redbull.ch/velodux" TargetMode="External"/><Relationship Id="rId1261" Type="http://schemas.openxmlformats.org/officeDocument/2006/relationships/hyperlink" Target="http://www.corrida-bulloise.ch" TargetMode="External"/><Relationship Id="rId1262" Type="http://schemas.openxmlformats.org/officeDocument/2006/relationships/hyperlink" Target="http://www.corrida-bulloise.ch" TargetMode="External"/><Relationship Id="rId1263" Type="http://schemas.openxmlformats.org/officeDocument/2006/relationships/hyperlink" Target="http://www.locarnoonice.ch" TargetMode="External"/><Relationship Id="rId1264" Type="http://schemas.openxmlformats.org/officeDocument/2006/relationships/hyperlink" Target="http://www.locarnoonice.ch" TargetMode="External"/><Relationship Id="rId1265" Type="http://schemas.openxmlformats.org/officeDocument/2006/relationships/hyperlink" Target="http://www.stadtlauf.ch/" TargetMode="External"/><Relationship Id="rId1266" Type="http://schemas.openxmlformats.org/officeDocument/2006/relationships/hyperlink" Target="http://www.stadtlauf.ch/" TargetMode="External"/><Relationship Id="rId1267" Type="http://schemas.openxmlformats.org/officeDocument/2006/relationships/hyperlink" Target="http://www.course-des-paves.ch/" TargetMode="External"/><Relationship Id="rId1268" Type="http://schemas.openxmlformats.org/officeDocument/2006/relationships/hyperlink" Target="http://www.course-des-paves.ch/" TargetMode="External"/><Relationship Id="rId1269" Type="http://schemas.openxmlformats.org/officeDocument/2006/relationships/hyperlink" Target="http://www.supercross-geneve.com/" TargetMode="External"/><Relationship Id="rId1270" Type="http://schemas.openxmlformats.org/officeDocument/2006/relationships/hyperlink" Target="http://www.supercross-geneve.com/" TargetMode="External"/><Relationship Id="rId1271" Type="http://schemas.openxmlformats.org/officeDocument/2006/relationships/hyperlink" Target="http://www.fsg-aiglealliance.com" TargetMode="External"/><Relationship Id="rId1272" Type="http://schemas.openxmlformats.org/officeDocument/2006/relationships/hyperlink" Target="http://www.fsg-aiglealliance.com" TargetMode="External"/><Relationship Id="rId1273" Type="http://schemas.openxmlformats.org/officeDocument/2006/relationships/hyperlink" Target="http://www.escalade.ch" TargetMode="External"/><Relationship Id="rId1274" Type="http://schemas.openxmlformats.org/officeDocument/2006/relationships/hyperlink" Target="http://www.escalade.ch" TargetMode="External"/><Relationship Id="rId1275" Type="http://schemas.openxmlformats.org/officeDocument/2006/relationships/hyperlink" Target="http://www.stmoritz-cityrace.ch/" TargetMode="External"/><Relationship Id="rId1276" Type="http://schemas.openxmlformats.org/officeDocument/2006/relationships/hyperlink" Target="http://www.stmoritz-cityrace.ch/" TargetMode="External"/><Relationship Id="rId1277" Type="http://schemas.openxmlformats.org/officeDocument/2006/relationships/hyperlink" Target="http://www.samichlausschwimmen.ch" TargetMode="External"/><Relationship Id="rId1278" Type="http://schemas.openxmlformats.org/officeDocument/2006/relationships/hyperlink" Target="http://www.facebook.com/samichlausschwim" TargetMode="External"/><Relationship Id="rId1279" Type="http://schemas.openxmlformats.org/officeDocument/2006/relationships/hyperlink" Target="http://www.coupedenoel.ch/" TargetMode="External"/><Relationship Id="rId1280" Type="http://schemas.openxmlformats.org/officeDocument/2006/relationships/hyperlink" Target="http://www.coupedenoel.ch/" TargetMode="External"/><Relationship Id="rId1281" Type="http://schemas.openxmlformats.org/officeDocument/2006/relationships/hyperlink" Target="http://www.lauberhorn.ch" TargetMode="External"/><Relationship Id="rId1282" Type="http://schemas.openxmlformats.org/officeDocument/2006/relationships/hyperlink" Target="http://www.lauberhorn.ch" TargetMode="External"/><Relationship Id="rId1283" Type="http://schemas.openxmlformats.org/officeDocument/2006/relationships/hyperlink" Target="http://www.silvaplana.ch" TargetMode="External"/><Relationship Id="rId1284" Type="http://schemas.openxmlformats.org/officeDocument/2006/relationships/hyperlink" Target="http://www.silvaplana.ch" TargetMode="External"/><Relationship Id="rId1285" Type="http://schemas.openxmlformats.org/officeDocument/2006/relationships/hyperlink" Target="http://www.snowpolo-stmoritz.com" TargetMode="External"/><Relationship Id="rId1286" Type="http://schemas.openxmlformats.org/officeDocument/2006/relationships/hyperlink" Target="http://www.snowpolo-stmoritz.com" TargetMode="External"/><Relationship Id="rId1287" Type="http://schemas.openxmlformats.org/officeDocument/2006/relationships/hyperlink" Target="http://www.mercedes-csi.ch" TargetMode="External"/><Relationship Id="rId1288" Type="http://schemas.openxmlformats.org/officeDocument/2006/relationships/hyperlink" Target="http://www.mercedes-csi.ch" TargetMode="External"/><Relationship Id="rId1289" Type="http://schemas.openxmlformats.org/officeDocument/2006/relationships/hyperlink" Target="http://www.positivelines.com" TargetMode="External"/><Relationship Id="rId1290" Type="http://schemas.openxmlformats.org/officeDocument/2006/relationships/hyperlink" Target="http://www.positivelines.com" TargetMode="External"/><Relationship Id="rId1291" Type="http://schemas.openxmlformats.org/officeDocument/2006/relationships/hyperlink" Target="http://www.24h-skirennen-gsteig.ch" TargetMode="External"/><Relationship Id="rId1292" Type="http://schemas.openxmlformats.org/officeDocument/2006/relationships/hyperlink" Target="http://www.24h-skirennen-gsteig.ch" TargetMode="External"/><Relationship Id="rId1293" Type="http://schemas.openxmlformats.org/officeDocument/2006/relationships/hyperlink" Target="http://www.24h-skirennen-gsteig.ch" TargetMode="External"/><Relationship Id="rId1294" Type="http://schemas.openxmlformats.org/officeDocument/2006/relationships/hyperlink" Target="http://www.24h-skirennen-gsteig.ch" TargetMode="External"/><Relationship Id="rId1295" Type="http://schemas.openxmlformats.org/officeDocument/2006/relationships/hyperlink" Target="http://www.whiteturf.ch/" TargetMode="External"/><Relationship Id="rId1296" Type="http://schemas.openxmlformats.org/officeDocument/2006/relationships/hyperlink" Target="http://www.whiteturf.ch/" TargetMode="External"/><Relationship Id="rId1297" Type="http://schemas.openxmlformats.org/officeDocument/2006/relationships/hyperlink" Target="http://www.snowgames.ch" TargetMode="External"/><Relationship Id="rId1298" Type="http://schemas.openxmlformats.org/officeDocument/2006/relationships/hyperlink" Target="http://www.snowgames.ch" TargetMode="External"/><Relationship Id="rId1299" Type="http://schemas.openxmlformats.org/officeDocument/2006/relationships/hyperlink" Target="http://www.whiteturf.ch/" TargetMode="External"/><Relationship Id="rId1300" Type="http://schemas.openxmlformats.org/officeDocument/2006/relationships/hyperlink" Target="http://www.whiteturf.ch/" TargetMode="External"/><Relationship Id="rId1301" Type="http://schemas.openxmlformats.org/officeDocument/2006/relationships/footer" Target="footer3.xml"/><Relationship Id="rId1302" Type="http://schemas.openxmlformats.org/officeDocument/2006/relationships/hyperlink" Target="http://nocturne-diablerets.e-monsite.com/" TargetMode="External"/><Relationship Id="rId1303" Type="http://schemas.openxmlformats.org/officeDocument/2006/relationships/hyperlink" Target="http://nocturne-diablerets.e-" TargetMode="External"/><Relationship Id="rId1304" Type="http://schemas.openxmlformats.org/officeDocument/2006/relationships/hyperlink" Target="http://www.whiteturf.ch/" TargetMode="External"/><Relationship Id="rId1305" Type="http://schemas.openxmlformats.org/officeDocument/2006/relationships/hyperlink" Target="http://www.whiteturf.ch/" TargetMode="External"/><Relationship Id="rId1306" Type="http://schemas.openxmlformats.org/officeDocument/2006/relationships/hyperlink" Target="http://www.erikahessopen.org" TargetMode="External"/><Relationship Id="rId1307" Type="http://schemas.openxmlformats.org/officeDocument/2006/relationships/hyperlink" Target="http://www.erikahessopen.org" TargetMode="External"/><Relationship Id="rId1308" Type="http://schemas.openxmlformats.org/officeDocument/2006/relationships/hyperlink" Target="http://www.adelboden.ch/de/page.cfm/News/Iglu" TargetMode="External"/><Relationship Id="rId1309" Type="http://schemas.openxmlformats.org/officeDocument/2006/relationships/hyperlink" Target="http://www.adelboden.ch/de/page.cfm/" TargetMode="External"/><Relationship Id="rId1310" Type="http://schemas.openxmlformats.org/officeDocument/2006/relationships/hyperlink" Target="http://www.swissopen.com" TargetMode="External"/><Relationship Id="rId1311" Type="http://schemas.openxmlformats.org/officeDocument/2006/relationships/hyperlink" Target="http://www.swissopen.com" TargetMode="External"/><Relationship Id="rId1312" Type="http://schemas.openxmlformats.org/officeDocument/2006/relationships/hyperlink" Target="http://www.saas-fee.ch" TargetMode="External"/><Relationship Id="rId1313" Type="http://schemas.openxmlformats.org/officeDocument/2006/relationships/hyperlink" Target="http://www.saas-fee.ch" TargetMode="External"/><Relationship Id="rId1314" Type="http://schemas.openxmlformats.org/officeDocument/2006/relationships/hyperlink" Target="http://www.freeridedays.ch" TargetMode="External"/><Relationship Id="rId1315" Type="http://schemas.openxmlformats.org/officeDocument/2006/relationships/hyperlink" Target="http://www.freeridedays.ch" TargetMode="External"/><Relationship Id="rId1316" Type="http://schemas.openxmlformats.org/officeDocument/2006/relationships/hyperlink" Target="http://www.zurichmarathon.ch" TargetMode="External"/><Relationship Id="rId1317" Type="http://schemas.openxmlformats.org/officeDocument/2006/relationships/hyperlink" Target="http://www.zurichmarathon.ch" TargetMode="External"/><Relationship Id="rId1318" Type="http://schemas.openxmlformats.org/officeDocument/2006/relationships/hyperlink" Target="http://www.echecs-payerne.com" TargetMode="External"/><Relationship Id="rId1319" Type="http://schemas.openxmlformats.org/officeDocument/2006/relationships/hyperlink" Target="http://www.echecs-payerne.com" TargetMode="External"/><Relationship Id="rId1320" Type="http://schemas.openxmlformats.org/officeDocument/2006/relationships/hyperlink" Target="http://www.slowup-schaffhausen-hegau.ch" TargetMode="External"/><Relationship Id="rId1321" Type="http://schemas.openxmlformats.org/officeDocument/2006/relationships/hyperlink" Target="http://www.slowup-schaffhausen-hegau.ch" TargetMode="External"/><Relationship Id="rId1322" Type="http://schemas.openxmlformats.org/officeDocument/2006/relationships/hyperlink" Target="http://www.gianadda.ch" TargetMode="External"/><Relationship Id="rId1323" Type="http://schemas.openxmlformats.org/officeDocument/2006/relationships/hyperlink" Target="http://www.gianadda.ch" TargetMode="External"/><Relationship Id="rId1324" Type="http://schemas.openxmlformats.org/officeDocument/2006/relationships/hyperlink" Target="http://www.nationalmuseum.ch" TargetMode="External"/><Relationship Id="rId1325" Type="http://schemas.openxmlformats.org/officeDocument/2006/relationships/hyperlink" Target="http://www.nationalmuseum.ch" TargetMode="External"/><Relationship Id="rId1326" Type="http://schemas.openxmlformats.org/officeDocument/2006/relationships/hyperlink" Target="http://www.musee-gruerien.ch" TargetMode="External"/><Relationship Id="rId1327" Type="http://schemas.openxmlformats.org/officeDocument/2006/relationships/hyperlink" Target="http://www.musee-gruerien.ch" TargetMode="External"/><Relationship Id="rId1328" Type="http://schemas.openxmlformats.org/officeDocument/2006/relationships/hyperlink" Target="http://www.chillon.ch/fr/Enfants/evenements-famille/tric-trac-a-l-attaque" TargetMode="External"/><Relationship Id="rId1329" Type="http://schemas.openxmlformats.org/officeDocument/2006/relationships/hyperlink" Target="http://www.chillon.ch/fr/Enfants/evenem" TargetMode="External"/><Relationship Id="rId1330" Type="http://schemas.openxmlformats.org/officeDocument/2006/relationships/hyperlink" Target="http://www.acaleysin.ch" TargetMode="External"/><Relationship Id="rId1331" Type="http://schemas.openxmlformats.org/officeDocument/2006/relationships/hyperlink" Target="http://www.acaleysin.ch" TargetMode="External"/><Relationship Id="rId1332" Type="http://schemas.openxmlformats.org/officeDocument/2006/relationships/hyperlink" Target="http://www.belluard.ch" TargetMode="External"/><Relationship Id="rId1333" Type="http://schemas.openxmlformats.org/officeDocument/2006/relationships/hyperlink" Target="http://www.belluard.ch" TargetMode="External"/><Relationship Id="rId1334" Type="http://schemas.openxmlformats.org/officeDocument/2006/relationships/hyperlink" Target="http://www.symposium-brienz.ch" TargetMode="External"/><Relationship Id="rId1335" Type="http://schemas.openxmlformats.org/officeDocument/2006/relationships/hyperlink" Target="http://www.symposium-brienz.ch" TargetMode="External"/><Relationship Id="rId1336" Type="http://schemas.openxmlformats.org/officeDocument/2006/relationships/hyperlink" Target="http://www.matthias-taugwalder.com/matterhorn150" TargetMode="External"/><Relationship Id="rId1337" Type="http://schemas.openxmlformats.org/officeDocument/2006/relationships/hyperlink" Target="http://www.matthias-" TargetMode="External"/><Relationship Id="rId1338" Type="http://schemas.openxmlformats.org/officeDocument/2006/relationships/hyperlink" Target="http://www.plus1000.ch" TargetMode="External"/><Relationship Id="rId1339" Type="http://schemas.openxmlformats.org/officeDocument/2006/relationships/hyperlink" Target="http://www.plus1000.ch" TargetMode="External"/><Relationship Id="rId1340" Type="http://schemas.openxmlformats.org/officeDocument/2006/relationships/hyperlink" Target="http://www.morges-tourisme.ch/fr/manifestations/top_events/event-dahlias" TargetMode="External"/><Relationship Id="rId1341" Type="http://schemas.openxmlformats.org/officeDocument/2006/relationships/hyperlink" Target="http://www.morges-" TargetMode="External"/><Relationship Id="rId1342" Type="http://schemas.openxmlformats.org/officeDocument/2006/relationships/hyperlink" Target="http://aupaysdesenfants.ch/" TargetMode="External"/><Relationship Id="rId1343" Type="http://schemas.openxmlformats.org/officeDocument/2006/relationships/hyperlink" Target="http://aupaysdesenfants.ch/" TargetMode="External"/><Relationship Id="rId1344" Type="http://schemas.openxmlformats.org/officeDocument/2006/relationships/hyperlink" Target="http://www.bouveret.ch/hydravion" TargetMode="External"/><Relationship Id="rId1345" Type="http://schemas.openxmlformats.org/officeDocument/2006/relationships/hyperlink" Target="http://www.bouveret.ch/hydravion" TargetMode="External"/><Relationship Id="rId1346" Type="http://schemas.openxmlformats.org/officeDocument/2006/relationships/hyperlink" Target="http://www.chateau-doex.ch" TargetMode="External"/><Relationship Id="rId1347" Type="http://schemas.openxmlformats.org/officeDocument/2006/relationships/hyperlink" Target="http://www.chateau-doex.ch" TargetMode="External"/><Relationship Id="rId1348" Type="http://schemas.openxmlformats.org/officeDocument/2006/relationships/hyperlink" Target="http://www.kunstmarkt-zofingen.ch" TargetMode="External"/><Relationship Id="rId1349" Type="http://schemas.openxmlformats.org/officeDocument/2006/relationships/hyperlink" Target="http://www.kunstmarkt-zofingen.ch" TargetMode="External"/><Relationship Id="rId1350" Type="http://schemas.openxmlformats.org/officeDocument/2006/relationships/hyperlink" Target="http://www.stmoritzartmasters.com" TargetMode="External"/><Relationship Id="rId1351" Type="http://schemas.openxmlformats.org/officeDocument/2006/relationships/hyperlink" Target="http://www.stmoritzartmasters.com" TargetMode="External"/><Relationship Id="rId1352" Type="http://schemas.openxmlformats.org/officeDocument/2006/relationships/hyperlink" Target="http://www.anselmus.ch" TargetMode="External"/><Relationship Id="rId1353" Type="http://schemas.openxmlformats.org/officeDocument/2006/relationships/hyperlink" Target="http://www.anselmus.ch" TargetMode="External"/><Relationship Id="rId1354" Type="http://schemas.openxmlformats.org/officeDocument/2006/relationships/hyperlink" Target="http://agenda.culturevalais.ch/fr/event/show/4081" TargetMode="External"/><Relationship Id="rId1355" Type="http://schemas.openxmlformats.org/officeDocument/2006/relationships/hyperlink" Target="http://agenda.culturevalais.ch/fr/event/s" TargetMode="External"/><Relationship Id="rId1356" Type="http://schemas.openxmlformats.org/officeDocument/2006/relationships/hyperlink" Target="http://www.roemerfest.ch" TargetMode="External"/><Relationship Id="rId1357" Type="http://schemas.openxmlformats.org/officeDocument/2006/relationships/hyperlink" Target="http://www.roemerfest.ch" TargetMode="External"/><Relationship Id="rId1358" Type="http://schemas.openxmlformats.org/officeDocument/2006/relationships/hyperlink" Target="http://www.luzerner-museumsnacht.ch" TargetMode="External"/><Relationship Id="rId1359" Type="http://schemas.openxmlformats.org/officeDocument/2006/relationships/hyperlink" Target="http://www.luzerner-museumsnacht.ch" TargetMode="External"/><Relationship Id="rId1360" Type="http://schemas.openxmlformats.org/officeDocument/2006/relationships/hyperlink" Target="http://www.patrimoine.vd.ch/accueil/journees-du-patrimoine/" TargetMode="External"/><Relationship Id="rId1361" Type="http://schemas.openxmlformats.org/officeDocument/2006/relationships/hyperlink" Target="http://www.patrimoine.vd.ch/accueil/jour" TargetMode="External"/><Relationship Id="rId1362" Type="http://schemas.openxmlformats.org/officeDocument/2006/relationships/footer" Target="footer4.xml"/><Relationship Id="rId1363" Type="http://schemas.openxmlformats.org/officeDocument/2006/relationships/hyperlink" Target="http://www.nike-kultur.ch" TargetMode="External"/><Relationship Id="rId1364" Type="http://schemas.openxmlformats.org/officeDocument/2006/relationships/hyperlink" Target="http://www.nike-kultur.ch" TargetMode="External"/><Relationship Id="rId1365" Type="http://schemas.openxmlformats.org/officeDocument/2006/relationships/hyperlink" Target="http://www.acaleysin.ch" TargetMode="External"/><Relationship Id="rId1366" Type="http://schemas.openxmlformats.org/officeDocument/2006/relationships/hyperlink" Target="http://www.acaleysin.ch" TargetMode="External"/><Relationship Id="rId1367" Type="http://schemas.openxmlformats.org/officeDocument/2006/relationships/hyperlink" Target="http://www.lanuitdesmusees.ch" TargetMode="External"/><Relationship Id="rId1368" Type="http://schemas.openxmlformats.org/officeDocument/2006/relationships/hyperlink" Target="http://www.lanuitdesmusees.ch" TargetMode="External"/><Relationship Id="rId1369" Type="http://schemas.openxmlformats.org/officeDocument/2006/relationships/hyperlink" Target="http://www.chillon.ch/fr/Reservations/reservation_chasse-au-tresor" TargetMode="External"/><Relationship Id="rId1370" Type="http://schemas.openxmlformats.org/officeDocument/2006/relationships/hyperlink" Target="http://www.chillon.ch/fr/Reservations/re" TargetMode="External"/><Relationship Id="rId1371" Type="http://schemas.openxmlformats.org/officeDocument/2006/relationships/hyperlink" Target="http://www.chillon.ch/fr/Enfants/evenements-famille/nuit-epouvante-general" TargetMode="External"/><Relationship Id="rId1372" Type="http://schemas.openxmlformats.org/officeDocument/2006/relationships/hyperlink" Target="http://www.chillon.ch/fr/Enfants/evenem" TargetMode="External"/><Relationship Id="rId1373" Type="http://schemas.openxmlformats.org/officeDocument/2006/relationships/hyperlink" Target="http://www.mlporcelaine.ch" TargetMode="External"/><Relationship Id="rId1374" Type="http://schemas.openxmlformats.org/officeDocument/2006/relationships/hyperlink" Target="http://www.mlporcelaine.ch" TargetMode="External"/><Relationship Id="rId1375" Type="http://schemas.openxmlformats.org/officeDocument/2006/relationships/hyperlink" Target="http://www.designgut.ch" TargetMode="External"/><Relationship Id="rId1376" Type="http://schemas.openxmlformats.org/officeDocument/2006/relationships/hyperlink" Target="http://www.designgut.ch" TargetMode="External"/><Relationship Id="rId1377" Type="http://schemas.openxmlformats.org/officeDocument/2006/relationships/hyperlink" Target="http://www.musees-en-gruyere.ch" TargetMode="External"/><Relationship Id="rId1378" Type="http://schemas.openxmlformats.org/officeDocument/2006/relationships/hyperlink" Target="http://www.musees-en-gruyere.ch" TargetMode="External"/><Relationship Id="rId1379" Type="http://schemas.openxmlformats.org/officeDocument/2006/relationships/hyperlink" Target="http://www.festivallausannelumieres.ch" TargetMode="External"/><Relationship Id="rId1380" Type="http://schemas.openxmlformats.org/officeDocument/2006/relationships/hyperlink" Target="http://www.festivallausannelumieres.ch" TargetMode="External"/><Relationship Id="rId1381" Type="http://schemas.openxmlformats.org/officeDocument/2006/relationships/hyperlink" Target="http://www.orbe-tourisme.ch" TargetMode="External"/><Relationship Id="rId1382" Type="http://schemas.openxmlformats.org/officeDocument/2006/relationships/hyperlink" Target="http://www.orbe-tourisme.ch" TargetMode="External"/><Relationship Id="rId1383" Type="http://schemas.openxmlformats.org/officeDocument/2006/relationships/hyperlink" Target="http://www.tourismus-beckenried.ch" TargetMode="External"/><Relationship Id="rId1384" Type="http://schemas.openxmlformats.org/officeDocument/2006/relationships/hyperlink" Target="http://www.tourismus-beckenried.ch" TargetMode="External"/><Relationship Id="rId1385" Type="http://schemas.openxmlformats.org/officeDocument/2006/relationships/hyperlink" Target="http://www.murtentourismus.ch" TargetMode="External"/><Relationship Id="rId1386" Type="http://schemas.openxmlformats.org/officeDocument/2006/relationships/hyperlink" Target="http://www.murtentourismus.ch" TargetMode="External"/><Relationship Id="rId1387" Type="http://schemas.openxmlformats.org/officeDocument/2006/relationships/hyperlink" Target="http://www.luganofestival.ch" TargetMode="External"/><Relationship Id="rId1388" Type="http://schemas.openxmlformats.org/officeDocument/2006/relationships/hyperlink" Target="http://www.luganofestival.ch" TargetMode="External"/><Relationship Id="rId1389" Type="http://schemas.openxmlformats.org/officeDocument/2006/relationships/hyperlink" Target="http://www.lausanne.ch/agenda-actualites/agenda-principal/EventDetail.html?id=2923" TargetMode="External"/><Relationship Id="rId1390" Type="http://schemas.openxmlformats.org/officeDocument/2006/relationships/hyperlink" Target="http://www.lausanne.ch/agenda-" TargetMode="External"/><Relationship Id="rId1391" Type="http://schemas.openxmlformats.org/officeDocument/2006/relationships/hyperlink" Target="http://www.lausanne.ch/agenda-actualites/agenda-principal/EventDetail.html?id=2902" TargetMode="External"/><Relationship Id="rId1392" Type="http://schemas.openxmlformats.org/officeDocument/2006/relationships/hyperlink" Target="http://www.lausanne.ch/agenda-" TargetMode="External"/><Relationship Id="rId1393" Type="http://schemas.openxmlformats.org/officeDocument/2006/relationships/hyperlink" Target="http://www.festivalagape.org" TargetMode="External"/><Relationship Id="rId1394" Type="http://schemas.openxmlformats.org/officeDocument/2006/relationships/hyperlink" Target="http://www.festivalagape.org" TargetMode="External"/><Relationship Id="rId1395" Type="http://schemas.openxmlformats.org/officeDocument/2006/relationships/hyperlink" Target="http://festival.artdialog.ch" TargetMode="External"/><Relationship Id="rId1396" Type="http://schemas.openxmlformats.org/officeDocument/2006/relationships/hyperlink" Target="http://festival.artdialog.ch" TargetMode="External"/><Relationship Id="rId1397" Type="http://schemas.openxmlformats.org/officeDocument/2006/relationships/hyperlink" Target="http://www.morges-sous-rire.ch" TargetMode="External"/><Relationship Id="rId1398" Type="http://schemas.openxmlformats.org/officeDocument/2006/relationships/hyperlink" Target="http://www.morges-sous-rire.ch" TargetMode="External"/><Relationship Id="rId1399" Type="http://schemas.openxmlformats.org/officeDocument/2006/relationships/hyperlink" Target="http://www.mkb.ch/de/programm/events/2014/Fasnachtsausstellung.html" TargetMode="External"/><Relationship Id="rId1400" Type="http://schemas.openxmlformats.org/officeDocument/2006/relationships/hyperlink" Target="http://www.mkb.ch/de/programm/events" TargetMode="External"/><Relationship Id="rId1401" Type="http://schemas.openxmlformats.org/officeDocument/2006/relationships/hyperlink" Target="http://www.adg-europe.com/?event=castle-tour-2015" TargetMode="External"/><Relationship Id="rId1402" Type="http://schemas.openxmlformats.org/officeDocument/2006/relationships/hyperlink" Target="http://www.adg-" TargetMode="External"/><Relationship Id="rId1403" Type="http://schemas.openxmlformats.org/officeDocument/2006/relationships/hyperlink" Target="http://www.knie.ch" TargetMode="External"/><Relationship Id="rId1404" Type="http://schemas.openxmlformats.org/officeDocument/2006/relationships/hyperlink" Target="http://www.knie.ch" TargetMode="External"/><Relationship Id="rId1405" Type="http://schemas.openxmlformats.org/officeDocument/2006/relationships/hyperlink" Target="http://www.mkb.ch/de/programm/events/2014/Fasnachtsausstellung.html" TargetMode="External"/><Relationship Id="rId1406" Type="http://schemas.openxmlformats.org/officeDocument/2006/relationships/hyperlink" Target="http://www.mkb.ch/de/programm/events" TargetMode="External"/><Relationship Id="rId1407" Type="http://schemas.openxmlformats.org/officeDocument/2006/relationships/hyperlink" Target="http://www.aiglinmusic.ch" TargetMode="External"/><Relationship Id="rId1408" Type="http://schemas.openxmlformats.org/officeDocument/2006/relationships/hyperlink" Target="http://www.aiglinmusic.ch" TargetMode="External"/><Relationship Id="rId1409" Type="http://schemas.openxmlformats.org/officeDocument/2006/relationships/hyperlink" Target="http://www.gesangfest.ch/" TargetMode="External"/><Relationship Id="rId1410" Type="http://schemas.openxmlformats.org/officeDocument/2006/relationships/hyperlink" Target="http://www.gesangfest.ch/" TargetMode="External"/><Relationship Id="rId1411" Type="http://schemas.openxmlformats.org/officeDocument/2006/relationships/hyperlink" Target="http://www.festspiele-zuerich.ch" TargetMode="External"/><Relationship Id="rId1412" Type="http://schemas.openxmlformats.org/officeDocument/2006/relationships/hyperlink" Target="http://www.festspiele-zuerich.ch" TargetMode="External"/><Relationship Id="rId1413" Type="http://schemas.openxmlformats.org/officeDocument/2006/relationships/hyperlink" Target="http://www.mkb.ch/de/programm/events/2014/Fasnachtsausstellung.html" TargetMode="External"/><Relationship Id="rId1414" Type="http://schemas.openxmlformats.org/officeDocument/2006/relationships/hyperlink" Target="http://www.mkb.ch/de/programm/events" TargetMode="External"/><Relationship Id="rId1415" Type="http://schemas.openxmlformats.org/officeDocument/2006/relationships/hyperlink" Target="http://www.grandes-cultures-bio.ch/fr-fr/bienvenue.aspx" TargetMode="External"/><Relationship Id="rId1416" Type="http://schemas.openxmlformats.org/officeDocument/2006/relationships/hyperlink" Target="http://www.grandes-cultures-bio.ch/fr-" TargetMode="External"/><Relationship Id="rId1417" Type="http://schemas.openxmlformats.org/officeDocument/2006/relationships/hyperlink" Target="http://www.scgrone.ch" TargetMode="External"/><Relationship Id="rId1418" Type="http://schemas.openxmlformats.org/officeDocument/2006/relationships/hyperlink" Target="http://www.scgrone.ch" TargetMode="External"/><Relationship Id="rId1419" Type="http://schemas.openxmlformats.org/officeDocument/2006/relationships/hyperlink" Target="http://www.mont-noble-tourisme.ch" TargetMode="External"/><Relationship Id="rId1420" Type="http://schemas.openxmlformats.org/officeDocument/2006/relationships/hyperlink" Target="http://www.mont-noble-tourisme.ch" TargetMode="External"/><Relationship Id="rId1421" Type="http://schemas.openxmlformats.org/officeDocument/2006/relationships/hyperlink" Target="http://agenda.culturevalais.ch/fr/event/show/6281" TargetMode="External"/><Relationship Id="rId1422" Type="http://schemas.openxmlformats.org/officeDocument/2006/relationships/hyperlink" Target="http://agenda.culturevalais.ch/fr/event/s" TargetMode="External"/><Relationship Id="rId1423" Type="http://schemas.openxmlformats.org/officeDocument/2006/relationships/hyperlink" Target="http://www.elsabiketrophy.ch" TargetMode="External"/><Relationship Id="rId1424" Type="http://schemas.openxmlformats.org/officeDocument/2006/relationships/hyperlink" Target="http://www.elsabiketrophy.ch" TargetMode="External"/><Relationship Id="rId1425" Type="http://schemas.openxmlformats.org/officeDocument/2006/relationships/hyperlink" Target="http://www.festival-moudon.ch" TargetMode="External"/><Relationship Id="rId1426" Type="http://schemas.openxmlformats.org/officeDocument/2006/relationships/hyperlink" Target="http://www.festival-moudon.ch" TargetMode="External"/><Relationship Id="rId1427" Type="http://schemas.openxmlformats.org/officeDocument/2006/relationships/hyperlink" Target="http://www.lros.ch" TargetMode="External"/><Relationship Id="rId1428" Type="http://schemas.openxmlformats.org/officeDocument/2006/relationships/hyperlink" Target="http://www.lros.ch" TargetMode="External"/><Relationship Id="rId1429" Type="http://schemas.openxmlformats.org/officeDocument/2006/relationships/hyperlink" Target="http://www.uci.ch" TargetMode="External"/><Relationship Id="rId1430" Type="http://schemas.openxmlformats.org/officeDocument/2006/relationships/hyperlink" Target="http://www.uci.ch" TargetMode="External"/><Relationship Id="rId1431" Type="http://schemas.openxmlformats.org/officeDocument/2006/relationships/hyperlink" Target="http://www.tds.ch" TargetMode="External"/><Relationship Id="rId1432" Type="http://schemas.openxmlformats.org/officeDocument/2006/relationships/hyperlink" Target="http://www.tds.ch" TargetMode="External"/><Relationship Id="rId1433" Type="http://schemas.openxmlformats.org/officeDocument/2006/relationships/hyperlink" Target="http://www.lausanne.ch/lausanneestivale" TargetMode="External"/><Relationship Id="rId1434" Type="http://schemas.openxmlformats.org/officeDocument/2006/relationships/hyperlink" Target="http://www.lausanne.ch/lausanneestivale" TargetMode="External"/><Relationship Id="rId1435" Type="http://schemas.openxmlformats.org/officeDocument/2006/relationships/hyperlink" Target="http://www.mkb.ch/de/programm/events/2014/Fasnachtsausstellung.html" TargetMode="External"/><Relationship Id="rId1436" Type="http://schemas.openxmlformats.org/officeDocument/2006/relationships/hyperlink" Target="http://www.mkb.ch/de/programm/events" TargetMode="External"/><Relationship Id="rId1437" Type="http://schemas.openxmlformats.org/officeDocument/2006/relationships/hyperlink" Target="http://www.brevetdesarmaillis.ch" TargetMode="External"/><Relationship Id="rId1438" Type="http://schemas.openxmlformats.org/officeDocument/2006/relationships/hyperlink" Target="http://www.brevetdesarmaillis.ch" TargetMode="External"/><Relationship Id="rId1439" Type="http://schemas.openxmlformats.org/officeDocument/2006/relationships/hyperlink" Target="http://www.brevetdesarmaillis.ch" TargetMode="External"/><Relationship Id="rId1440" Type="http://schemas.openxmlformats.org/officeDocument/2006/relationships/hyperlink" Target="http://www.brevetdesarmaillis.ch" TargetMode="External"/><Relationship Id="rId1441" Type="http://schemas.openxmlformats.org/officeDocument/2006/relationships/hyperlink" Target="http://www.quartierderive.ch" TargetMode="External"/><Relationship Id="rId1442" Type="http://schemas.openxmlformats.org/officeDocument/2006/relationships/hyperlink" Target="http://www.quartierderive.ch" TargetMode="External"/><Relationship Id="rId1443" Type="http://schemas.openxmlformats.org/officeDocument/2006/relationships/hyperlink" Target="http://www.slowup-schaffhausen-hegau.ch" TargetMode="External"/><Relationship Id="rId1444" Type="http://schemas.openxmlformats.org/officeDocument/2006/relationships/hyperlink" Target="http://www.slowup-schaffhausen-hegau.ch" TargetMode="External"/><Relationship Id="rId1445" Type="http://schemas.openxmlformats.org/officeDocument/2006/relationships/hyperlink" Target="http://www.autourdemmedestael.com" TargetMode="External"/><Relationship Id="rId1446" Type="http://schemas.openxmlformats.org/officeDocument/2006/relationships/hyperlink" Target="http://www.autourdemmedestael.com" TargetMode="External"/><Relationship Id="rId1447" Type="http://schemas.openxmlformats.org/officeDocument/2006/relationships/hyperlink" Target="http://www.liste.ch" TargetMode="External"/><Relationship Id="rId1448" Type="http://schemas.openxmlformats.org/officeDocument/2006/relationships/hyperlink" Target="http://www.liste.ch" TargetMode="External"/><Relationship Id="rId1449" Type="http://schemas.openxmlformats.org/officeDocument/2006/relationships/hyperlink" Target="http://www.designmiami.com/" TargetMode="External"/><Relationship Id="rId1450" Type="http://schemas.openxmlformats.org/officeDocument/2006/relationships/hyperlink" Target="http://www.bejart.ch" TargetMode="External"/><Relationship Id="rId1451" Type="http://schemas.openxmlformats.org/officeDocument/2006/relationships/hyperlink" Target="http://www.bejart.ch" TargetMode="External"/><Relationship Id="rId1452" Type="http://schemas.openxmlformats.org/officeDocument/2006/relationships/hyperlink" Target="http://www.mkb.ch/de/programm/events/2014/Fasnachtsausstellung.html" TargetMode="External"/><Relationship Id="rId1453" Type="http://schemas.openxmlformats.org/officeDocument/2006/relationships/hyperlink" Target="http://www.mkb.ch/de/programm/events" TargetMode="External"/><Relationship Id="rId1454" Type="http://schemas.openxmlformats.org/officeDocument/2006/relationships/hyperlink" Target="http://www.ticketcorner.ch/Billets-julien-clerc-geneve.html?affiliate=LMP&amp;fun=evdetail&amp;doc=evdetailb&amp;key=973172$4226504&amp;jumpIn=yTix&amp;language=fr" TargetMode="External"/><Relationship Id="rId1455" Type="http://schemas.openxmlformats.org/officeDocument/2006/relationships/hyperlink" Target="http://www.ticketcorner.ch/Billets-julien-" TargetMode="External"/><Relationship Id="rId1456" Type="http://schemas.openxmlformats.org/officeDocument/2006/relationships/hyperlink" Target="http://www.artbasel.com" TargetMode="External"/><Relationship Id="rId1457" Type="http://schemas.openxmlformats.org/officeDocument/2006/relationships/hyperlink" Target="http://www.artbasel.com" TargetMode="External"/><Relationship Id="rId1458" Type="http://schemas.openxmlformats.org/officeDocument/2006/relationships/hyperlink" Target="http://www.mkb.ch/de/programm/events/2014/Fasnachtsausstellung.html" TargetMode="External"/><Relationship Id="rId1459" Type="http://schemas.openxmlformats.org/officeDocument/2006/relationships/hyperlink" Target="http://www.mkb.ch/de/programm/events" TargetMode="External"/><Relationship Id="rId1460" Type="http://schemas.openxmlformats.org/officeDocument/2006/relationships/hyperlink" Target="http://www.lyss.ch" TargetMode="External"/><Relationship Id="rId1461" Type="http://schemas.openxmlformats.org/officeDocument/2006/relationships/hyperlink" Target="http://www.lyss.ch" TargetMode="External"/><Relationship Id="rId1462" Type="http://schemas.openxmlformats.org/officeDocument/2006/relationships/hyperlink" Target="http://www.quartierderive.ch" TargetMode="External"/><Relationship Id="rId1463" Type="http://schemas.openxmlformats.org/officeDocument/2006/relationships/hyperlink" Target="http://www.quartierderive.ch" TargetMode="External"/><Relationship Id="rId1464" Type="http://schemas.openxmlformats.org/officeDocument/2006/relationships/hyperlink" Target="http://www.zurichpridefestival.ch" TargetMode="External"/><Relationship Id="rId1465" Type="http://schemas.openxmlformats.org/officeDocument/2006/relationships/hyperlink" Target="http://www.zurichpridefestival.ch" TargetMode="External"/><Relationship Id="rId1466" Type="http://schemas.openxmlformats.org/officeDocument/2006/relationships/hyperlink" Target="http://www.ville-ge.ch/culture/fm/" TargetMode="External"/><Relationship Id="rId1467" Type="http://schemas.openxmlformats.org/officeDocument/2006/relationships/hyperlink" Target="http://www.ville-ge.ch/culture/fm/" TargetMode="External"/><Relationship Id="rId1468" Type="http://schemas.openxmlformats.org/officeDocument/2006/relationships/hyperlink" Target="http://www.faceduleman.ch" TargetMode="External"/><Relationship Id="rId1469" Type="http://schemas.openxmlformats.org/officeDocument/2006/relationships/hyperlink" Target="http://www.faceduleman.ch" TargetMode="External"/><Relationship Id="rId1470" Type="http://schemas.openxmlformats.org/officeDocument/2006/relationships/hyperlink" Target="http://www.fetemulticulturelle.ch" TargetMode="External"/><Relationship Id="rId1471" Type="http://schemas.openxmlformats.org/officeDocument/2006/relationships/hyperlink" Target="http://www.fetemulticulturelle.ch" TargetMode="External"/><Relationship Id="rId1472" Type="http://schemas.openxmlformats.org/officeDocument/2006/relationships/hyperlink" Target="http://www.cullyclassique.ch" TargetMode="External"/><Relationship Id="rId1473" Type="http://schemas.openxmlformats.org/officeDocument/2006/relationships/hyperlink" Target="http://www.cullyclassique.ch" TargetMode="External"/><Relationship Id="rId1474" Type="http://schemas.openxmlformats.org/officeDocument/2006/relationships/hyperlink" Target="http://www.mkb.ch/de/programm/events/2014/Fasnachtsausstellung.html" TargetMode="External"/><Relationship Id="rId1475" Type="http://schemas.openxmlformats.org/officeDocument/2006/relationships/hyperlink" Target="http://www.mkb.ch/de/programm/events" TargetMode="External"/><Relationship Id="rId1476" Type="http://schemas.openxmlformats.org/officeDocument/2006/relationships/hyperlink" Target="http://www.sic-bex.ch/fete-de-la-musique" TargetMode="External"/><Relationship Id="rId1477" Type="http://schemas.openxmlformats.org/officeDocument/2006/relationships/hyperlink" Target="http://www.sic-bex.ch/fete-de-la-" TargetMode="External"/><Relationship Id="rId1478" Type="http://schemas.openxmlformats.org/officeDocument/2006/relationships/hyperlink" Target="http://www.nyonmusique.ch" TargetMode="External"/><Relationship Id="rId1479" Type="http://schemas.openxmlformats.org/officeDocument/2006/relationships/hyperlink" Target="http://www.nyonmusique.ch" TargetMode="External"/><Relationship Id="rId1480" Type="http://schemas.openxmlformats.org/officeDocument/2006/relationships/hyperlink" Target="http://www.vtt-nordvaudois.ch" TargetMode="External"/><Relationship Id="rId1481" Type="http://schemas.openxmlformats.org/officeDocument/2006/relationships/hyperlink" Target="http://www.vtt-nordvaudois.ch" TargetMode="External"/><Relationship Id="rId1482" Type="http://schemas.openxmlformats.org/officeDocument/2006/relationships/hyperlink" Target="http://www.chateau-gruyeres.ch" TargetMode="External"/><Relationship Id="rId1483" Type="http://schemas.openxmlformats.org/officeDocument/2006/relationships/hyperlink" Target="http://www.chateau-gruyeres.ch" TargetMode="External"/><Relationship Id="rId1484" Type="http://schemas.openxmlformats.org/officeDocument/2006/relationships/hyperlink" Target="http://www.diabolofestival.ch" TargetMode="External"/><Relationship Id="rId1485" Type="http://schemas.openxmlformats.org/officeDocument/2006/relationships/hyperlink" Target="http://www.diabolofestival.ch" TargetMode="External"/><Relationship Id="rId1486" Type="http://schemas.openxmlformats.org/officeDocument/2006/relationships/hyperlink" Target="http://www.blauburgunderland.sh" TargetMode="External"/><Relationship Id="rId1487" Type="http://schemas.openxmlformats.org/officeDocument/2006/relationships/hyperlink" Target="http://www.blauburgunderland.sh" TargetMode="External"/><Relationship Id="rId1488" Type="http://schemas.openxmlformats.org/officeDocument/2006/relationships/hyperlink" Target="http://www.mkb.ch/de/programm/events/2014/Fasnachtsausstellung.html" TargetMode="External"/><Relationship Id="rId1489" Type="http://schemas.openxmlformats.org/officeDocument/2006/relationships/hyperlink" Target="http://www.mkb.ch/de/programm/events" TargetMode="External"/><Relationship Id="rId1490" Type="http://schemas.openxmlformats.org/officeDocument/2006/relationships/hyperlink" Target="http://www.rencontresguitares.ch" TargetMode="External"/><Relationship Id="rId1491" Type="http://schemas.openxmlformats.org/officeDocument/2006/relationships/hyperlink" Target="http://www.rencontresguitares.ch" TargetMode="External"/><Relationship Id="rId1492" Type="http://schemas.openxmlformats.org/officeDocument/2006/relationships/hyperlink" Target="http://www.raidevolenard.ch" TargetMode="External"/><Relationship Id="rId1493" Type="http://schemas.openxmlformats.org/officeDocument/2006/relationships/hyperlink" Target="http://www.raidevolenard.ch" TargetMode="External"/><Relationship Id="rId1494" Type="http://schemas.openxmlformats.org/officeDocument/2006/relationships/hyperlink" Target="http://www.fete-musique.ch" TargetMode="External"/><Relationship Id="rId1495" Type="http://schemas.openxmlformats.org/officeDocument/2006/relationships/hyperlink" Target="http://www.fete-musique.ch" TargetMode="External"/><Relationship Id="rId1496" Type="http://schemas.openxmlformats.org/officeDocument/2006/relationships/hyperlink" Target="http://www.murtenschiessen.ch" TargetMode="External"/><Relationship Id="rId1497" Type="http://schemas.openxmlformats.org/officeDocument/2006/relationships/hyperlink" Target="http://www.murtenschiessen.ch" TargetMode="External"/><Relationship Id="rId1498" Type="http://schemas.openxmlformats.org/officeDocument/2006/relationships/hyperlink" Target="http://www.saas-fee.ch" TargetMode="External"/><Relationship Id="rId1499" Type="http://schemas.openxmlformats.org/officeDocument/2006/relationships/hyperlink" Target="http://www.saas-fee.ch" TargetMode="External"/><Relationship Id="rId1500" Type="http://schemas.openxmlformats.org/officeDocument/2006/relationships/hyperlink" Target="http://www.murtentourismus.ch" TargetMode="External"/><Relationship Id="rId1501" Type="http://schemas.openxmlformats.org/officeDocument/2006/relationships/hyperlink" Target="http://www.murtentourismus.ch" TargetMode="External"/><Relationship Id="rId1502" Type="http://schemas.openxmlformats.org/officeDocument/2006/relationships/hyperlink" Target="http://www.standete.ch/" TargetMode="External"/><Relationship Id="rId1503" Type="http://schemas.openxmlformats.org/officeDocument/2006/relationships/hyperlink" Target="http://www.standete.ch/" TargetMode="External"/><Relationship Id="rId1504" Type="http://schemas.openxmlformats.org/officeDocument/2006/relationships/hyperlink" Target="http://www.il-tavolo.ch" TargetMode="External"/><Relationship Id="rId1505" Type="http://schemas.openxmlformats.org/officeDocument/2006/relationships/hyperlink" Target="http://www.il-tavolo.ch" TargetMode="External"/><Relationship Id="rId1506" Type="http://schemas.openxmlformats.org/officeDocument/2006/relationships/hyperlink" Target="http://www.mkb.ch/de/programm/events/2014/Fasnachtsausstellung.html" TargetMode="External"/><Relationship Id="rId1507" Type="http://schemas.openxmlformats.org/officeDocument/2006/relationships/hyperlink" Target="http://www.mkb.ch/de/programm/events" TargetMode="External"/><Relationship Id="rId1508" Type="http://schemas.openxmlformats.org/officeDocument/2006/relationships/hyperlink" Target="http://www.redpigsfestival.ch" TargetMode="External"/><Relationship Id="rId1509" Type="http://schemas.openxmlformats.org/officeDocument/2006/relationships/hyperlink" Target="http://www.redpigsfestival.ch" TargetMode="External"/><Relationship Id="rId1510" Type="http://schemas.openxmlformats.org/officeDocument/2006/relationships/hyperlink" Target="http://www.openairsg.ch" TargetMode="External"/><Relationship Id="rId1511" Type="http://schemas.openxmlformats.org/officeDocument/2006/relationships/hyperlink" Target="http://www.openairsg.ch" TargetMode="External"/><Relationship Id="rId1512" Type="http://schemas.openxmlformats.org/officeDocument/2006/relationships/hyperlink" Target="http://www.jazzascona.ch" TargetMode="External"/><Relationship Id="rId1513" Type="http://schemas.openxmlformats.org/officeDocument/2006/relationships/hyperlink" Target="http://www.jazzascona.ch" TargetMode="External"/><Relationship Id="rId1514" Type="http://schemas.openxmlformats.org/officeDocument/2006/relationships/hyperlink" Target="http://www.mkb.ch/de/programm/events/2014/Fasnachtsausstellung.html" TargetMode="External"/><Relationship Id="rId1515" Type="http://schemas.openxmlformats.org/officeDocument/2006/relationships/hyperlink" Target="http://www.mkb.ch/de/programm/events" TargetMode="External"/><Relationship Id="rId1516" Type="http://schemas.openxmlformats.org/officeDocument/2006/relationships/hyperlink" Target="http://www.lausanne.ch/agenda-actualites/agenda-principal/EventDetail.html?id=2954" TargetMode="External"/><Relationship Id="rId1517" Type="http://schemas.openxmlformats.org/officeDocument/2006/relationships/hyperlink" Target="http://www.lausanne.ch/agenda-" TargetMode="External"/><Relationship Id="rId1518" Type="http://schemas.openxmlformats.org/officeDocument/2006/relationships/hyperlink" Target="http://www.schaffusia.ch" TargetMode="External"/><Relationship Id="rId1519" Type="http://schemas.openxmlformats.org/officeDocument/2006/relationships/hyperlink" Target="http://www.schaffusia.ch" TargetMode="External"/><Relationship Id="rId1520" Type="http://schemas.openxmlformats.org/officeDocument/2006/relationships/hyperlink" Target="http://www.lucellesonore.com/accueil/" TargetMode="External"/><Relationship Id="rId1521" Type="http://schemas.openxmlformats.org/officeDocument/2006/relationships/hyperlink" Target="http://www.lucellesonore.com/accueil/" TargetMode="External"/><Relationship Id="rId1522" Type="http://schemas.openxmlformats.org/officeDocument/2006/relationships/hyperlink" Target="http://www.luzernerfest.ch" TargetMode="External"/><Relationship Id="rId1523" Type="http://schemas.openxmlformats.org/officeDocument/2006/relationships/hyperlink" Target="http://www.luzernerfest.ch" TargetMode="External"/><Relationship Id="rId1524" Type="http://schemas.openxmlformats.org/officeDocument/2006/relationships/hyperlink" Target="http://www.limeriale.ch/" TargetMode="External"/><Relationship Id="rId1525" Type="http://schemas.openxmlformats.org/officeDocument/2006/relationships/hyperlink" Target="http://www.limeriale.ch/" TargetMode="External"/><Relationship Id="rId1526" Type="http://schemas.openxmlformats.org/officeDocument/2006/relationships/hyperlink" Target="http://www.bielerbraderie.ch" TargetMode="External"/><Relationship Id="rId1527" Type="http://schemas.openxmlformats.org/officeDocument/2006/relationships/hyperlink" Target="http://www.bielerbraderie.ch" TargetMode="External"/><Relationship Id="rId1528" Type="http://schemas.openxmlformats.org/officeDocument/2006/relationships/hyperlink" Target="http://www.passportesdusoleil.com" TargetMode="External"/><Relationship Id="rId1529" Type="http://schemas.openxmlformats.org/officeDocument/2006/relationships/hyperlink" Target="http://www.passportesdusoleil.com" TargetMode="External"/><Relationship Id="rId1530" Type="http://schemas.openxmlformats.org/officeDocument/2006/relationships/hyperlink" Target="http://www.trucker-festival.ch" TargetMode="External"/><Relationship Id="rId1531" Type="http://schemas.openxmlformats.org/officeDocument/2006/relationships/hyperlink" Target="http://www.trucker-festival.ch" TargetMode="External"/><Relationship Id="rId1532" Type="http://schemas.openxmlformats.org/officeDocument/2006/relationships/hyperlink" Target="http://www.passportesdusoleil.com" TargetMode="External"/><Relationship Id="rId1533" Type="http://schemas.openxmlformats.org/officeDocument/2006/relationships/hyperlink" Target="http://www.passportesdusoleil.com" TargetMode="External"/><Relationship Id="rId1534" Type="http://schemas.openxmlformats.org/officeDocument/2006/relationships/hyperlink" Target="http://www.faceduleman.ch" TargetMode="External"/><Relationship Id="rId1535" Type="http://schemas.openxmlformats.org/officeDocument/2006/relationships/hyperlink" Target="http://www.faceduleman.ch" TargetMode="External"/><Relationship Id="rId1536" Type="http://schemas.openxmlformats.org/officeDocument/2006/relationships/hyperlink" Target="http://www.aubordeleau.ch" TargetMode="External"/><Relationship Id="rId1537" Type="http://schemas.openxmlformats.org/officeDocument/2006/relationships/hyperlink" Target="http://www.aubordeleau.ch" TargetMode="External"/><Relationship Id="rId1538" Type="http://schemas.openxmlformats.org/officeDocument/2006/relationships/hyperlink" Target="http://www.albanifest.ch" TargetMode="External"/><Relationship Id="rId1539" Type="http://schemas.openxmlformats.org/officeDocument/2006/relationships/hyperlink" Target="http://www.albanifest.ch" TargetMode="External"/><Relationship Id="rId1540" Type="http://schemas.openxmlformats.org/officeDocument/2006/relationships/hyperlink" Target="http://www.mondialduchasselas.com" TargetMode="External"/><Relationship Id="rId1541" Type="http://schemas.openxmlformats.org/officeDocument/2006/relationships/hyperlink" Target="http://www.mondialduchasselas.com" TargetMode="External"/><Relationship Id="rId1542" Type="http://schemas.openxmlformats.org/officeDocument/2006/relationships/hyperlink" Target="http://www.mkb.ch/de/programm/events/2014/Fasnachtsausstellung.html" TargetMode="External"/><Relationship Id="rId1543" Type="http://schemas.openxmlformats.org/officeDocument/2006/relationships/hyperlink" Target="http://www.mkb.ch/de/programm/events" TargetMode="External"/><Relationship Id="rId1544" Type="http://schemas.openxmlformats.org/officeDocument/2006/relationships/hyperlink" Target="http://www.gruyeres.ch" TargetMode="External"/><Relationship Id="rId1545" Type="http://schemas.openxmlformats.org/officeDocument/2006/relationships/hyperlink" Target="http://www.gruyeres.ch" TargetMode="External"/><Relationship Id="rId1546" Type="http://schemas.openxmlformats.org/officeDocument/2006/relationships/hyperlink" Target="http://www.fetemedievale.ch" TargetMode="External"/><Relationship Id="rId1547" Type="http://schemas.openxmlformats.org/officeDocument/2006/relationships/hyperlink" Target="http://www.fetemedievale.ch" TargetMode="External"/><Relationship Id="rId1548" Type="http://schemas.openxmlformats.org/officeDocument/2006/relationships/hyperlink" Target="http://www.lausanne.ch/agenda-actualites/agenda-principal/EventDetail.html?id=2949" TargetMode="External"/><Relationship Id="rId1549" Type="http://schemas.openxmlformats.org/officeDocument/2006/relationships/hyperlink" Target="http://www.lausanne.ch/agenda-" TargetMode="External"/><Relationship Id="rId1550" Type="http://schemas.openxmlformats.org/officeDocument/2006/relationships/hyperlink" Target="http://www.lausanne.ch/agenda-actualites/agenda-principal/EventDetail.html?id=2942" TargetMode="External"/><Relationship Id="rId1551" Type="http://schemas.openxmlformats.org/officeDocument/2006/relationships/hyperlink" Target="http://www.lausanne.ch/agenda-" TargetMode="External"/><Relationship Id="rId1552" Type="http://schemas.openxmlformats.org/officeDocument/2006/relationships/hyperlink" Target="http://www.wysam333.ch" TargetMode="External"/><Relationship Id="rId1553" Type="http://schemas.openxmlformats.org/officeDocument/2006/relationships/hyperlink" Target="http://www.wysam333.ch" TargetMode="External"/><Relationship Id="rId1554" Type="http://schemas.openxmlformats.org/officeDocument/2006/relationships/hyperlink" Target="http://www.schaffusia.ch" TargetMode="External"/><Relationship Id="rId1555" Type="http://schemas.openxmlformats.org/officeDocument/2006/relationships/hyperlink" Target="http://www.schaffusia.ch" TargetMode="External"/><Relationship Id="rId1556" Type="http://schemas.openxmlformats.org/officeDocument/2006/relationships/hyperlink" Target="http://www.veysonnaz.ch" TargetMode="External"/><Relationship Id="rId1557" Type="http://schemas.openxmlformats.org/officeDocument/2006/relationships/hyperlink" Target="http://www.veysonnaz.ch" TargetMode="External"/><Relationship Id="rId1558" Type="http://schemas.openxmlformats.org/officeDocument/2006/relationships/hyperlink" Target="http://www.zugerseefest.ch" TargetMode="External"/><Relationship Id="rId1559" Type="http://schemas.openxmlformats.org/officeDocument/2006/relationships/hyperlink" Target="http://www.zugerseefest.ch" TargetMode="External"/><Relationship Id="rId1560" Type="http://schemas.openxmlformats.org/officeDocument/2006/relationships/hyperlink" Target="http://www.birse24.ch" TargetMode="External"/><Relationship Id="rId1561" Type="http://schemas.openxmlformats.org/officeDocument/2006/relationships/hyperlink" Target="http://www.birse24.ch" TargetMode="External"/><Relationship Id="rId1562" Type="http://schemas.openxmlformats.org/officeDocument/2006/relationships/hyperlink" Target="http://www.fete-eau-lac.ch" TargetMode="External"/><Relationship Id="rId1563" Type="http://schemas.openxmlformats.org/officeDocument/2006/relationships/hyperlink" Target="http://www.fete-eau-lac.ch" TargetMode="External"/><Relationship Id="rId1564" Type="http://schemas.openxmlformats.org/officeDocument/2006/relationships/hyperlink" Target="http://www.romandieclassic.ch" TargetMode="External"/><Relationship Id="rId1565" Type="http://schemas.openxmlformats.org/officeDocument/2006/relationships/hyperlink" Target="http://www.romandieclassic.ch" TargetMode="External"/><Relationship Id="rId1566" Type="http://schemas.openxmlformats.org/officeDocument/2006/relationships/hyperlink" Target="http://www.mkb.ch/de/programm/events/2014/Fasnachtsausstellung.html" TargetMode="External"/><Relationship Id="rId1567" Type="http://schemas.openxmlformats.org/officeDocument/2006/relationships/hyperlink" Target="http://www.mkb.ch/de/programm/events" TargetMode="External"/><Relationship Id="rId1568" Type="http://schemas.openxmlformats.org/officeDocument/2006/relationships/hyperlink" Target="http://aletsch-halbmarathon.ch/" TargetMode="External"/><Relationship Id="rId1569" Type="http://schemas.openxmlformats.org/officeDocument/2006/relationships/hyperlink" Target="http://aletsch-halbmarathon.ch/" TargetMode="External"/><Relationship Id="rId1570" Type="http://schemas.openxmlformats.org/officeDocument/2006/relationships/hyperlink" Target="http://www.slowupjura.ch/" TargetMode="External"/><Relationship Id="rId1571" Type="http://schemas.openxmlformats.org/officeDocument/2006/relationships/hyperlink" Target="http://www.slowupjura.ch/" TargetMode="External"/><Relationship Id="rId1572" Type="http://schemas.openxmlformats.org/officeDocument/2006/relationships/hyperlink" Target="http://www.maennlichen.ch" TargetMode="External"/><Relationship Id="rId1573" Type="http://schemas.openxmlformats.org/officeDocument/2006/relationships/hyperlink" Target="http://www.maennlichen.ch" TargetMode="External"/><Relationship Id="rId1574" Type="http://schemas.openxmlformats.org/officeDocument/2006/relationships/hyperlink" Target="http://www.bergibike.ch" TargetMode="External"/><Relationship Id="rId1575" Type="http://schemas.openxmlformats.org/officeDocument/2006/relationships/hyperlink" Target="http://www.bergibike.ch" TargetMode="External"/><Relationship Id="rId1576" Type="http://schemas.openxmlformats.org/officeDocument/2006/relationships/hyperlink" Target="http://www.muggestutz.ch" TargetMode="External"/><Relationship Id="rId1577" Type="http://schemas.openxmlformats.org/officeDocument/2006/relationships/hyperlink" Target="http://www.muggestutz.ch" TargetMode="External"/><Relationship Id="rId1578" Type="http://schemas.openxmlformats.org/officeDocument/2006/relationships/hyperlink" Target="http://www.lausanne.ch/agenda-actualites/agenda-principal/EventDetail.html?id=2949" TargetMode="External"/><Relationship Id="rId1579" Type="http://schemas.openxmlformats.org/officeDocument/2006/relationships/hyperlink" Target="http://www.lausanne.ch/agenda-" TargetMode="External"/><Relationship Id="rId1580" Type="http://schemas.openxmlformats.org/officeDocument/2006/relationships/hyperlink" Target="http://www.lausanne.ch/agenda-actualites/agenda-principal/EventDetail.html?id=2942" TargetMode="External"/><Relationship Id="rId1581" Type="http://schemas.openxmlformats.org/officeDocument/2006/relationships/hyperlink" Target="http://www.lausanne.ch/agenda-" TargetMode="External"/><Relationship Id="rId1582" Type="http://schemas.openxmlformats.org/officeDocument/2006/relationships/hyperlink" Target="http://www.musiquesenete.ch" TargetMode="External"/><Relationship Id="rId1583" Type="http://schemas.openxmlformats.org/officeDocument/2006/relationships/hyperlink" Target="http://www.musiquesenete.ch" TargetMode="External"/><Relationship Id="rId1584" Type="http://schemas.openxmlformats.org/officeDocument/2006/relationships/hyperlink" Target="http://www.new-orleans-meets-in-zofingen.ch" TargetMode="External"/><Relationship Id="rId1585" Type="http://schemas.openxmlformats.org/officeDocument/2006/relationships/hyperlink" Target="http://www.new-orleans-meets-in-zofingen.ch" TargetMode="External"/><Relationship Id="rId1586" Type="http://schemas.openxmlformats.org/officeDocument/2006/relationships/hyperlink" Target="http://www.mkb.ch/de/programm/events/2014/Fasnachtsausstellung.html" TargetMode="External"/><Relationship Id="rId1587" Type="http://schemas.openxmlformats.org/officeDocument/2006/relationships/hyperlink" Target="http://www.mkb.ch/de/programm/events" TargetMode="External"/><Relationship Id="rId1588" Type="http://schemas.openxmlformats.org/officeDocument/2006/relationships/hyperlink" Target="http://www.la-gruyere.ch/fr/news-manifestations-la-gruyere/main-events/marche-folklorique-bulle.html" TargetMode="External"/><Relationship Id="rId1589" Type="http://schemas.openxmlformats.org/officeDocument/2006/relationships/hyperlink" Target="http://www.la-gruyere.ch/fr/news-" TargetMode="External"/><Relationship Id="rId1590" Type="http://schemas.openxmlformats.org/officeDocument/2006/relationships/hyperlink" Target="http://www.delemontbd.ch/" TargetMode="External"/><Relationship Id="rId1591" Type="http://schemas.openxmlformats.org/officeDocument/2006/relationships/hyperlink" Target="http://www.delemontbd.ch/" TargetMode="External"/><Relationship Id="rId1592" Type="http://schemas.openxmlformats.org/officeDocument/2006/relationships/hyperlink" Target="http://www.starsofsounds.ch" TargetMode="External"/><Relationship Id="rId1593" Type="http://schemas.openxmlformats.org/officeDocument/2006/relationships/hyperlink" Target="http://www.starsofsounds.ch" TargetMode="External"/><Relationship Id="rId1594" Type="http://schemas.openxmlformats.org/officeDocument/2006/relationships/hyperlink" Target="http://www.stimmen.com/" TargetMode="External"/><Relationship Id="rId1595" Type="http://schemas.openxmlformats.org/officeDocument/2006/relationships/hyperlink" Target="http://www.stimmen.com/" TargetMode="External"/><Relationship Id="rId1596" Type="http://schemas.openxmlformats.org/officeDocument/2006/relationships/hyperlink" Target="http://www.yverdonlesbainsregion.ch/festyvetes" TargetMode="External"/><Relationship Id="rId1597" Type="http://schemas.openxmlformats.org/officeDocument/2006/relationships/hyperlink" Target="http://www.yverdonlesbainsregion.ch/festyvet" TargetMode="External"/><Relationship Id="rId1598" Type="http://schemas.openxmlformats.org/officeDocument/2006/relationships/hyperlink" Target="http://www.summerblues.ch/Summerblues/Summerblues.html" TargetMode="External"/><Relationship Id="rId1599" Type="http://schemas.openxmlformats.org/officeDocument/2006/relationships/hyperlink" Target="http://www.summerblues.ch/Summerblu" TargetMode="External"/><Relationship Id="rId1600" Type="http://schemas.openxmlformats.org/officeDocument/2006/relationships/hyperlink" Target="http://www.mkb.ch/de/programm/events/2014/Fasnachtsausstellung.html" TargetMode="External"/><Relationship Id="rId1601" Type="http://schemas.openxmlformats.org/officeDocument/2006/relationships/hyperlink" Target="http://www.mkb.ch/de/programm/events" TargetMode="External"/><Relationship Id="rId1602" Type="http://schemas.openxmlformats.org/officeDocument/2006/relationships/hyperlink" Target="http://www.fetedescouleurs.ch" TargetMode="External"/><Relationship Id="rId1603" Type="http://schemas.openxmlformats.org/officeDocument/2006/relationships/hyperlink" Target="http://www.fetedescouleurs.ch" TargetMode="External"/><Relationship Id="rId1604" Type="http://schemas.openxmlformats.org/officeDocument/2006/relationships/hyperlink" Target="http://www.zoobasel.ch" TargetMode="External"/><Relationship Id="rId1605" Type="http://schemas.openxmlformats.org/officeDocument/2006/relationships/hyperlink" Target="http://www.zoobasel.ch" TargetMode="External"/><Relationship Id="rId1606" Type="http://schemas.openxmlformats.org/officeDocument/2006/relationships/hyperlink" Target="http://www.livredemontagne.ch" TargetMode="External"/><Relationship Id="rId1607" Type="http://schemas.openxmlformats.org/officeDocument/2006/relationships/hyperlink" Target="http://www.livredemontagne.ch" TargetMode="External"/><Relationship Id="rId1608" Type="http://schemas.openxmlformats.org/officeDocument/2006/relationships/hyperlink" Target="http://www.jodlerfest-saas-fee.ch" TargetMode="External"/><Relationship Id="rId1609" Type="http://schemas.openxmlformats.org/officeDocument/2006/relationships/hyperlink" Target="http://www.jodlerfest-saas-fee.ch" TargetMode="External"/><Relationship Id="rId1610" Type="http://schemas.openxmlformats.org/officeDocument/2006/relationships/hyperlink" Target="http://www.vvjo.ch/" TargetMode="External"/><Relationship Id="rId1611" Type="http://schemas.openxmlformats.org/officeDocument/2006/relationships/hyperlink" Target="http://www.vvjo.ch/" TargetMode="External"/><Relationship Id="rId1612" Type="http://schemas.openxmlformats.org/officeDocument/2006/relationships/hyperlink" Target="http://www.rosenfest-weggis.ch" TargetMode="External"/><Relationship Id="rId1613" Type="http://schemas.openxmlformats.org/officeDocument/2006/relationships/hyperlink" Target="http://www.rosenfest-weggis.ch" TargetMode="External"/><Relationship Id="rId1614" Type="http://schemas.openxmlformats.org/officeDocument/2006/relationships/hyperlink" Target="http://www.caliente.ch" TargetMode="External"/><Relationship Id="rId1615" Type="http://schemas.openxmlformats.org/officeDocument/2006/relationships/hyperlink" Target="http://www.caliente.ch" TargetMode="External"/><Relationship Id="rId1616" Type="http://schemas.openxmlformats.org/officeDocument/2006/relationships/hyperlink" Target="http://www.musikfestwoche-meiringen.ch" TargetMode="External"/><Relationship Id="rId1617" Type="http://schemas.openxmlformats.org/officeDocument/2006/relationships/hyperlink" Target="http://www.musikfestwoche-meiringen.ch" TargetMode="External"/><Relationship Id="rId1618" Type="http://schemas.openxmlformats.org/officeDocument/2006/relationships/hyperlink" Target="http://www.nifff.ch" TargetMode="External"/><Relationship Id="rId1619" Type="http://schemas.openxmlformats.org/officeDocument/2006/relationships/hyperlink" Target="http://www.nifff.ch" TargetMode="External"/><Relationship Id="rId1620" Type="http://schemas.openxmlformats.org/officeDocument/2006/relationships/hyperlink" Target="http://www.nifff.ch" TargetMode="External"/><Relationship Id="rId1621" Type="http://schemas.openxmlformats.org/officeDocument/2006/relationships/hyperlink" Target="http://www.nifff.ch" TargetMode="External"/><Relationship Id="rId1622" Type="http://schemas.openxmlformats.org/officeDocument/2006/relationships/hyperlink" Target="http://www.montreuxjazzfestival.com" TargetMode="External"/><Relationship Id="rId1623" Type="http://schemas.openxmlformats.org/officeDocument/2006/relationships/hyperlink" Target="http://www.montreuxjazzfestival.com" TargetMode="External"/><Relationship Id="rId1624" Type="http://schemas.openxmlformats.org/officeDocument/2006/relationships/hyperlink" Target="http://www.liveatsunset.ch" TargetMode="External"/><Relationship Id="rId1625" Type="http://schemas.openxmlformats.org/officeDocument/2006/relationships/hyperlink" Target="http://www.liveatsunset.ch" TargetMode="External"/><Relationship Id="rId1626" Type="http://schemas.openxmlformats.org/officeDocument/2006/relationships/hyperlink" Target="http://www.rivejazzy.ch/" TargetMode="External"/><Relationship Id="rId1627" Type="http://schemas.openxmlformats.org/officeDocument/2006/relationships/hyperlink" Target="http://www.rivejazzy.ch/" TargetMode="External"/><Relationship Id="rId1628" Type="http://schemas.openxmlformats.org/officeDocument/2006/relationships/hyperlink" Target="http://www.avenchesopera.ch" TargetMode="External"/><Relationship Id="rId1629" Type="http://schemas.openxmlformats.org/officeDocument/2006/relationships/hyperlink" Target="http://www.avenchesopera.ch" TargetMode="External"/><Relationship Id="rId1630" Type="http://schemas.openxmlformats.org/officeDocument/2006/relationships/hyperlink" Target="http://www.mkb.ch/de/programm/events/2014/Fasnachtsausstellung.html" TargetMode="External"/><Relationship Id="rId1631" Type="http://schemas.openxmlformats.org/officeDocument/2006/relationships/hyperlink" Target="http://www.mkb.ch/de/programm/events" TargetMode="External"/><Relationship Id="rId1632" Type="http://schemas.openxmlformats.org/officeDocument/2006/relationships/hyperlink" Target="http://www.fetedulivre.ch" TargetMode="External"/><Relationship Id="rId1633" Type="http://schemas.openxmlformats.org/officeDocument/2006/relationships/hyperlink" Target="http://www.fetedulivre.ch" TargetMode="External"/><Relationship Id="rId1634" Type="http://schemas.openxmlformats.org/officeDocument/2006/relationships/hyperlink" Target="http://www.wiltourismus.ch" TargetMode="External"/><Relationship Id="rId1635" Type="http://schemas.openxmlformats.org/officeDocument/2006/relationships/hyperlink" Target="http://www.wiltourismus.ch" TargetMode="External"/><Relationship Id="rId1636" Type="http://schemas.openxmlformats.org/officeDocument/2006/relationships/hyperlink" Target="http://www.anniviers.ch" TargetMode="External"/><Relationship Id="rId1637" Type="http://schemas.openxmlformats.org/officeDocument/2006/relationships/hyperlink" Target="http://www.anniviers.ch" TargetMode="External"/><Relationship Id="rId1638" Type="http://schemas.openxmlformats.org/officeDocument/2006/relationships/hyperlink" Target="http://www.wandernacht.ch" TargetMode="External"/><Relationship Id="rId1639" Type="http://schemas.openxmlformats.org/officeDocument/2006/relationships/hyperlink" Target="http://www.wandernacht.ch" TargetMode="External"/><Relationship Id="rId1640" Type="http://schemas.openxmlformats.org/officeDocument/2006/relationships/hyperlink" Target="http://www.ligita.li" TargetMode="External"/><Relationship Id="rId1641" Type="http://schemas.openxmlformats.org/officeDocument/2006/relationships/hyperlink" Target="http://www.ligita.li" TargetMode="External"/><Relationship Id="rId1642" Type="http://schemas.openxmlformats.org/officeDocument/2006/relationships/hyperlink" Target="http://agenda.culturevalais.ch/de/event/show/96" TargetMode="External"/><Relationship Id="rId1643" Type="http://schemas.openxmlformats.org/officeDocument/2006/relationships/hyperlink" Target="http://agenda.culturevalais.ch/de/event/" TargetMode="External"/><Relationship Id="rId1644" Type="http://schemas.openxmlformats.org/officeDocument/2006/relationships/hyperlink" Target="http://www.mkb.ch/de/programm/events/2014/Fasnachtsausstellung.html" TargetMode="External"/><Relationship Id="rId1645" Type="http://schemas.openxmlformats.org/officeDocument/2006/relationships/hyperlink" Target="http://www.mkb.ch/de/programm/events" TargetMode="External"/><Relationship Id="rId1646" Type="http://schemas.openxmlformats.org/officeDocument/2006/relationships/hyperlink" Target="http://www.jkg.ch" TargetMode="External"/><Relationship Id="rId1647" Type="http://schemas.openxmlformats.org/officeDocument/2006/relationships/hyperlink" Target="http://www.jkg.ch" TargetMode="External"/><Relationship Id="rId1648" Type="http://schemas.openxmlformats.org/officeDocument/2006/relationships/hyperlink" Target="http://www.fetedulivre.ch" TargetMode="External"/><Relationship Id="rId1649" Type="http://schemas.openxmlformats.org/officeDocument/2006/relationships/hyperlink" Target="http://www.fetedulivre.ch" TargetMode="External"/><Relationship Id="rId1650" Type="http://schemas.openxmlformats.org/officeDocument/2006/relationships/hyperlink" Target="http://www.slowuplavallee.ch/" TargetMode="External"/><Relationship Id="rId1651" Type="http://schemas.openxmlformats.org/officeDocument/2006/relationships/hyperlink" Target="http://www.slowuplavallee.ch/" TargetMode="External"/><Relationship Id="rId1652" Type="http://schemas.openxmlformats.org/officeDocument/2006/relationships/hyperlink" Target="http://www.avenchesopera.ch" TargetMode="External"/><Relationship Id="rId1653" Type="http://schemas.openxmlformats.org/officeDocument/2006/relationships/hyperlink" Target="http://www.avenchesopera.ch" TargetMode="External"/><Relationship Id="rId1654" Type="http://schemas.openxmlformats.org/officeDocument/2006/relationships/hyperlink" Target="http://www.podring.ch" TargetMode="External"/><Relationship Id="rId1655" Type="http://schemas.openxmlformats.org/officeDocument/2006/relationships/hyperlink" Target="http://www.podring.ch" TargetMode="External"/><Relationship Id="rId1656" Type="http://schemas.openxmlformats.org/officeDocument/2006/relationships/hyperlink" Target="http://www.symposium-brienz.ch" TargetMode="External"/><Relationship Id="rId1657" Type="http://schemas.openxmlformats.org/officeDocument/2006/relationships/hyperlink" Target="http://www.symposium-brienz.ch" TargetMode="External"/><Relationship Id="rId1658" Type="http://schemas.openxmlformats.org/officeDocument/2006/relationships/hyperlink" Target="http://www.festivalcite.ch" TargetMode="External"/><Relationship Id="rId1659" Type="http://schemas.openxmlformats.org/officeDocument/2006/relationships/hyperlink" Target="http://www.festivalcite.ch" TargetMode="External"/><Relationship Id="rId1660" Type="http://schemas.openxmlformats.org/officeDocument/2006/relationships/hyperlink" Target="http://www.ballenberg.ch/" TargetMode="External"/><Relationship Id="rId1661" Type="http://schemas.openxmlformats.org/officeDocument/2006/relationships/hyperlink" Target="http://www.ballenberg.ch/" TargetMode="External"/><Relationship Id="rId1662" Type="http://schemas.openxmlformats.org/officeDocument/2006/relationships/hyperlink" Target="http://www.sierreblues.ch" TargetMode="External"/><Relationship Id="rId1663" Type="http://schemas.openxmlformats.org/officeDocument/2006/relationships/hyperlink" Target="http://www.sierreblues.ch" TargetMode="External"/><Relationship Id="rId1664" Type="http://schemas.openxmlformats.org/officeDocument/2006/relationships/hyperlink" Target="http://www.moonandstars.ch" TargetMode="External"/><Relationship Id="rId1665" Type="http://schemas.openxmlformats.org/officeDocument/2006/relationships/hyperlink" Target="http://www.moonandstars.ch" TargetMode="External"/><Relationship Id="rId1666" Type="http://schemas.openxmlformats.org/officeDocument/2006/relationships/hyperlink" Target="http://www.avenchesopera.ch" TargetMode="External"/><Relationship Id="rId1667" Type="http://schemas.openxmlformats.org/officeDocument/2006/relationships/hyperlink" Target="http://www.avenchesopera.ch" TargetMode="External"/><Relationship Id="rId1668" Type="http://schemas.openxmlformats.org/officeDocument/2006/relationships/hyperlink" Target="http://www.mkb.ch/de/programm/events/2014/Fasnachtsausstellung.html" TargetMode="External"/><Relationship Id="rId1669" Type="http://schemas.openxmlformats.org/officeDocument/2006/relationships/hyperlink" Target="http://www.mkb.ch/de/programm/events" TargetMode="External"/><Relationship Id="rId1670" Type="http://schemas.openxmlformats.org/officeDocument/2006/relationships/hyperlink" Target="http://www.la-gruyere.ch/fr/news-manifestations-la-gruyere/main-events/marche-folklorique-bulle.html" TargetMode="External"/><Relationship Id="rId1671" Type="http://schemas.openxmlformats.org/officeDocument/2006/relationships/hyperlink" Target="http://www.la-gruyere.ch/fr/news-" TargetMode="External"/><Relationship Id="rId1672" Type="http://schemas.openxmlformats.org/officeDocument/2006/relationships/hyperlink" Target="http://www.freilichtspiele-zermatt.ch" TargetMode="External"/><Relationship Id="rId1673" Type="http://schemas.openxmlformats.org/officeDocument/2006/relationships/hyperlink" Target="http://www.freilichtspiele-zermatt.ch" TargetMode="External"/><Relationship Id="rId1674" Type="http://schemas.openxmlformats.org/officeDocument/2006/relationships/hyperlink" Target="http://www.festivaldajazz.ch" TargetMode="External"/><Relationship Id="rId1675" Type="http://schemas.openxmlformats.org/officeDocument/2006/relationships/hyperlink" Target="http://www.festivaldajazz.ch" TargetMode="External"/><Relationship Id="rId1676" Type="http://schemas.openxmlformats.org/officeDocument/2006/relationships/hyperlink" Target="http://www.mkb.ch/de/programm/events/2014/Fasnachtsausstellung.html" TargetMode="External"/><Relationship Id="rId1677" Type="http://schemas.openxmlformats.org/officeDocument/2006/relationships/hyperlink" Target="http://www.mkb.ch/de/programm/events" TargetMode="External"/><Relationship Id="rId1678" Type="http://schemas.openxmlformats.org/officeDocument/2006/relationships/hyperlink" Target="http://www.starsofsounds.ch" TargetMode="External"/><Relationship Id="rId1679" Type="http://schemas.openxmlformats.org/officeDocument/2006/relationships/hyperlink" Target="http://www.starsofsounds.ch" TargetMode="External"/><Relationship Id="rId1680" Type="http://schemas.openxmlformats.org/officeDocument/2006/relationships/hyperlink" Target="http://www.festicheyres.ch" TargetMode="External"/><Relationship Id="rId1681" Type="http://schemas.openxmlformats.org/officeDocument/2006/relationships/hyperlink" Target="http://www.festicheyres.ch" TargetMode="External"/><Relationship Id="rId1682" Type="http://schemas.openxmlformats.org/officeDocument/2006/relationships/hyperlink" Target="http://www.jazztagelenk.ch" TargetMode="External"/><Relationship Id="rId1683" Type="http://schemas.openxmlformats.org/officeDocument/2006/relationships/hyperlink" Target="http://www.jazztagelenk.ch" TargetMode="External"/><Relationship Id="rId1684" Type="http://schemas.openxmlformats.org/officeDocument/2006/relationships/hyperlink" Target="http://www.nendaz.ch" TargetMode="External"/><Relationship Id="rId1685" Type="http://schemas.openxmlformats.org/officeDocument/2006/relationships/hyperlink" Target="http://www.nendaz.ch" TargetMode="External"/><Relationship Id="rId1686" Type="http://schemas.openxmlformats.org/officeDocument/2006/relationships/hyperlink" Target="http://www.croution.ch" TargetMode="External"/><Relationship Id="rId1687" Type="http://schemas.openxmlformats.org/officeDocument/2006/relationships/hyperlink" Target="http://www.croution.ch" TargetMode="External"/><Relationship Id="rId1688" Type="http://schemas.openxmlformats.org/officeDocument/2006/relationships/hyperlink" Target="http://www.avenchesopera.ch" TargetMode="External"/><Relationship Id="rId1689" Type="http://schemas.openxmlformats.org/officeDocument/2006/relationships/hyperlink" Target="http://www.avenchesopera.ch" TargetMode="External"/><Relationship Id="rId1690" Type="http://schemas.openxmlformats.org/officeDocument/2006/relationships/hyperlink" Target="http://www.mkb.ch/de/programm/events/2014/Fasnachtsausstellung.html" TargetMode="External"/><Relationship Id="rId1691" Type="http://schemas.openxmlformats.org/officeDocument/2006/relationships/hyperlink" Target="http://www.mkb.ch/de/programm/events" TargetMode="External"/><Relationship Id="rId1692" Type="http://schemas.openxmlformats.org/officeDocument/2006/relationships/hyperlink" Target="http://www.freilichtspiele-zermatt.ch" TargetMode="External"/><Relationship Id="rId1693" Type="http://schemas.openxmlformats.org/officeDocument/2006/relationships/hyperlink" Target="http://www.freilichtspiele-zermatt.ch" TargetMode="External"/><Relationship Id="rId1694" Type="http://schemas.openxmlformats.org/officeDocument/2006/relationships/hyperlink" Target="http://www.zermatt.ch/150" TargetMode="External"/><Relationship Id="rId1695" Type="http://schemas.openxmlformats.org/officeDocument/2006/relationships/hyperlink" Target="http://www.zermatt.ch/150" TargetMode="External"/><Relationship Id="rId1696" Type="http://schemas.openxmlformats.org/officeDocument/2006/relationships/hyperlink" Target="http://www.lilibiggs-kinder-festivals.ch/spielorte/Muerren-4.html" TargetMode="External"/><Relationship Id="rId1697" Type="http://schemas.openxmlformats.org/officeDocument/2006/relationships/hyperlink" Target="http://www.lilibiggs-kinder-" TargetMode="External"/><Relationship Id="rId1698" Type="http://schemas.openxmlformats.org/officeDocument/2006/relationships/hyperlink" Target="http://www.marchesfolkloriques.ch" TargetMode="External"/><Relationship Id="rId1699" Type="http://schemas.openxmlformats.org/officeDocument/2006/relationships/hyperlink" Target="http://www.marchesfolkloriques.ch" TargetMode="External"/><Relationship Id="rId1700" Type="http://schemas.openxmlformats.org/officeDocument/2006/relationships/hyperlink" Target="http://www.mkb.ch/de/programm/events/2014/Fasnachtsausstellung.html" TargetMode="External"/><Relationship Id="rId1701" Type="http://schemas.openxmlformats.org/officeDocument/2006/relationships/hyperlink" Target="http://www.mkb.ch/de/programm/events" TargetMode="External"/><Relationship Id="rId1702" Type="http://schemas.openxmlformats.org/officeDocument/2006/relationships/hyperlink" Target="http://www.slowup-gruyere.ch" TargetMode="External"/><Relationship Id="rId1703" Type="http://schemas.openxmlformats.org/officeDocument/2006/relationships/hyperlink" Target="http://www.slowup-gruyere.ch" TargetMode="External"/><Relationship Id="rId1704" Type="http://schemas.openxmlformats.org/officeDocument/2006/relationships/hyperlink" Target="http://www.gruyeres.ch" TargetMode="External"/><Relationship Id="rId1705" Type="http://schemas.openxmlformats.org/officeDocument/2006/relationships/hyperlink" Target="http://www.gruyeres.ch" TargetMode="External"/><Relationship Id="rId1706" Type="http://schemas.openxmlformats.org/officeDocument/2006/relationships/hyperlink" Target="http://www.laberra.ch" TargetMode="External"/><Relationship Id="rId1707" Type="http://schemas.openxmlformats.org/officeDocument/2006/relationships/hyperlink" Target="http://www.laberra.ch" TargetMode="External"/><Relationship Id="rId1708" Type="http://schemas.openxmlformats.org/officeDocument/2006/relationships/hyperlink" Target="http://www.saas-fee.ch" TargetMode="External"/><Relationship Id="rId1709" Type="http://schemas.openxmlformats.org/officeDocument/2006/relationships/hyperlink" Target="http://www.saas-fee.ch" TargetMode="External"/><Relationship Id="rId1710" Type="http://schemas.openxmlformats.org/officeDocument/2006/relationships/hyperlink" Target="http://www.vc-eclair.ch" TargetMode="External"/><Relationship Id="rId1711" Type="http://schemas.openxmlformats.org/officeDocument/2006/relationships/hyperlink" Target="http://www.vc-eclair.ch" TargetMode="External"/><Relationship Id="rId1712" Type="http://schemas.openxmlformats.org/officeDocument/2006/relationships/hyperlink" Target="http://www.freilichtspiele-zermatt.ch" TargetMode="External"/><Relationship Id="rId1713" Type="http://schemas.openxmlformats.org/officeDocument/2006/relationships/hyperlink" Target="http://www.freilichtspiele-zermatt.ch" TargetMode="External"/><Relationship Id="rId1714" Type="http://schemas.openxmlformats.org/officeDocument/2006/relationships/hyperlink" Target="http://www.radmarathon.com" TargetMode="External"/><Relationship Id="rId1715" Type="http://schemas.openxmlformats.org/officeDocument/2006/relationships/hyperlink" Target="http://www.radmarathon.com" TargetMode="External"/><Relationship Id="rId1716" Type="http://schemas.openxmlformats.org/officeDocument/2006/relationships/hyperlink" Target="http://www.filmfest.li" TargetMode="External"/><Relationship Id="rId1717" Type="http://schemas.openxmlformats.org/officeDocument/2006/relationships/hyperlink" Target="http://www.filmfest.li" TargetMode="External"/><Relationship Id="rId1718" Type="http://schemas.openxmlformats.org/officeDocument/2006/relationships/hyperlink" Target="http://www.avenchesopera.ch" TargetMode="External"/><Relationship Id="rId1719" Type="http://schemas.openxmlformats.org/officeDocument/2006/relationships/hyperlink" Target="http://www.avenchesopera.ch" TargetMode="External"/><Relationship Id="rId1720" Type="http://schemas.openxmlformats.org/officeDocument/2006/relationships/hyperlink" Target="http://www.livemusic.ch" TargetMode="External"/><Relationship Id="rId1721" Type="http://schemas.openxmlformats.org/officeDocument/2006/relationships/hyperlink" Target="http://www.livemusic.ch" TargetMode="External"/><Relationship Id="rId1722" Type="http://schemas.openxmlformats.org/officeDocument/2006/relationships/hyperlink" Target="http://www.freilichtspiele-zermatt.ch" TargetMode="External"/><Relationship Id="rId1723" Type="http://schemas.openxmlformats.org/officeDocument/2006/relationships/hyperlink" Target="http://www.freilichtspiele-zermatt.ch" TargetMode="External"/><Relationship Id="rId1724" Type="http://schemas.openxmlformats.org/officeDocument/2006/relationships/hyperlink" Target="http://www.mkb.ch/de/programm/events/2014/Fasnachtsausstellung.html" TargetMode="External"/><Relationship Id="rId1725" Type="http://schemas.openxmlformats.org/officeDocument/2006/relationships/hyperlink" Target="http://www.mkb.ch/de/programm/events" TargetMode="External"/><Relationship Id="rId1726" Type="http://schemas.openxmlformats.org/officeDocument/2006/relationships/hyperlink" Target="http://www.la-gruyere.ch/fr/news-manifestations-la-gruyere/main-events/marche-folklorique-bulle.html" TargetMode="External"/><Relationship Id="rId1727" Type="http://schemas.openxmlformats.org/officeDocument/2006/relationships/hyperlink" Target="http://www.la-gruyere.ch/fr/news-" TargetMode="External"/><Relationship Id="rId1728" Type="http://schemas.openxmlformats.org/officeDocument/2006/relationships/hyperlink" Target="http://www.livemusic.ch" TargetMode="External"/><Relationship Id="rId1729" Type="http://schemas.openxmlformats.org/officeDocument/2006/relationships/hyperlink" Target="http://www.livemusic.ch" TargetMode="External"/><Relationship Id="rId1730" Type="http://schemas.openxmlformats.org/officeDocument/2006/relationships/hyperlink" Target="http://www.freilichtspiele-zermatt.ch" TargetMode="External"/><Relationship Id="rId1731" Type="http://schemas.openxmlformats.org/officeDocument/2006/relationships/hyperlink" Target="http://www.freilichtspiele-zermatt.ch" TargetMode="External"/><Relationship Id="rId1732" Type="http://schemas.openxmlformats.org/officeDocument/2006/relationships/hyperlink" Target="http://www.swingin.ch" TargetMode="External"/><Relationship Id="rId1733" Type="http://schemas.openxmlformats.org/officeDocument/2006/relationships/hyperlink" Target="http://www.swingin.ch" TargetMode="External"/><Relationship Id="rId1734" Type="http://schemas.openxmlformats.org/officeDocument/2006/relationships/hyperlink" Target="http://www.gurtenfestival.ch" TargetMode="External"/><Relationship Id="rId1735" Type="http://schemas.openxmlformats.org/officeDocument/2006/relationships/hyperlink" Target="http://www.gurtenfestival.ch" TargetMode="External"/><Relationship Id="rId1736" Type="http://schemas.openxmlformats.org/officeDocument/2006/relationships/hyperlink" Target="http://www.saltcinema.ch" TargetMode="External"/><Relationship Id="rId1737" Type="http://schemas.openxmlformats.org/officeDocument/2006/relationships/hyperlink" Target="http://www.saltcinema.ch" TargetMode="External"/><Relationship Id="rId1738" Type="http://schemas.openxmlformats.org/officeDocument/2006/relationships/hyperlink" Target="http://www.leysin.ch/fr/Evenements/grands_rdv" TargetMode="External"/><Relationship Id="rId1739" Type="http://schemas.openxmlformats.org/officeDocument/2006/relationships/hyperlink" Target="http://www.leysin.ch/fr/Evenements/gra" TargetMode="External"/><Relationship Id="rId1740" Type="http://schemas.openxmlformats.org/officeDocument/2006/relationships/hyperlink" Target="http://www.gstaadmenuhinfestival.ch" TargetMode="External"/><Relationship Id="rId1741" Type="http://schemas.openxmlformats.org/officeDocument/2006/relationships/hyperlink" Target="http://www.gstaadmenuhinfestival.ch" TargetMode="External"/><Relationship Id="rId1742" Type="http://schemas.openxmlformats.org/officeDocument/2006/relationships/hyperlink" Target="http://www.avenchesopera.ch" TargetMode="External"/><Relationship Id="rId1743" Type="http://schemas.openxmlformats.org/officeDocument/2006/relationships/hyperlink" Target="http://www.avenchesopera.ch" TargetMode="External"/><Relationship Id="rId1744" Type="http://schemas.openxmlformats.org/officeDocument/2006/relationships/hyperlink" Target="http://www.mkb.ch/de/programm/events/2014/Fasnachtsausstellung.html" TargetMode="External"/><Relationship Id="rId1745" Type="http://schemas.openxmlformats.org/officeDocument/2006/relationships/hyperlink" Target="http://www.mkb.ch/de/programm/events" TargetMode="External"/><Relationship Id="rId1746" Type="http://schemas.openxmlformats.org/officeDocument/2006/relationships/hyperlink" Target="http://agenda.culturevalais.ch/fr/event/show/5367" TargetMode="External"/><Relationship Id="rId1747" Type="http://schemas.openxmlformats.org/officeDocument/2006/relationships/hyperlink" Target="http://agenda.culturevalais.ch/fr/event/s" TargetMode="External"/><Relationship Id="rId1748" Type="http://schemas.openxmlformats.org/officeDocument/2006/relationships/hyperlink" Target="http://www.livemusic.ch" TargetMode="External"/><Relationship Id="rId1749" Type="http://schemas.openxmlformats.org/officeDocument/2006/relationships/hyperlink" Target="http://www.livemusic.ch" TargetMode="External"/><Relationship Id="rId1750" Type="http://schemas.openxmlformats.org/officeDocument/2006/relationships/hyperlink" Target="http://www.freilichtspiele-zermatt.ch" TargetMode="External"/><Relationship Id="rId1751" Type="http://schemas.openxmlformats.org/officeDocument/2006/relationships/hyperlink" Target="http://www.freilichtspiele-zermatt.ch" TargetMode="External"/><Relationship Id="rId1752" Type="http://schemas.openxmlformats.org/officeDocument/2006/relationships/hyperlink" Target="http://www.parabolefestival.ch" TargetMode="External"/><Relationship Id="rId1753" Type="http://schemas.openxmlformats.org/officeDocument/2006/relationships/hyperlink" Target="http://www.parabolefestival.ch" TargetMode="External"/><Relationship Id="rId1754" Type="http://schemas.openxmlformats.org/officeDocument/2006/relationships/hyperlink" Target="http://www.baseltattoo.ch" TargetMode="External"/><Relationship Id="rId1755" Type="http://schemas.openxmlformats.org/officeDocument/2006/relationships/hyperlink" Target="http://www.baseltattoo.ch" TargetMode="External"/><Relationship Id="rId1756" Type="http://schemas.openxmlformats.org/officeDocument/2006/relationships/hyperlink" Target="http://www.blueballs.ch" TargetMode="External"/><Relationship Id="rId1757" Type="http://schemas.openxmlformats.org/officeDocument/2006/relationships/hyperlink" Target="http://www.blueballs.ch" TargetMode="External"/><Relationship Id="rId1758" Type="http://schemas.openxmlformats.org/officeDocument/2006/relationships/hyperlink" Target="http://www.blueballs.ch" TargetMode="External"/><Relationship Id="rId1759" Type="http://schemas.openxmlformats.org/officeDocument/2006/relationships/hyperlink" Target="http://www.blueballs.ch" TargetMode="External"/><Relationship Id="rId1760" Type="http://schemas.openxmlformats.org/officeDocument/2006/relationships/hyperlink" Target="http://agenda.culturevalais.ch/fr/event/show/6222" TargetMode="External"/><Relationship Id="rId1761" Type="http://schemas.openxmlformats.org/officeDocument/2006/relationships/hyperlink" Target="http://agenda.culturevalais.ch/fr/event/s" TargetMode="External"/><Relationship Id="rId1762" Type="http://schemas.openxmlformats.org/officeDocument/2006/relationships/hyperlink" Target="http://www.tourdesalpages.ch" TargetMode="External"/><Relationship Id="rId1763" Type="http://schemas.openxmlformats.org/officeDocument/2006/relationships/hyperlink" Target="http://www.tourdesalpages.ch" TargetMode="External"/><Relationship Id="rId1764" Type="http://schemas.openxmlformats.org/officeDocument/2006/relationships/hyperlink" Target="http://www.mkb.ch/de/programm/events/2014/Fasnachtsausstellung.html" TargetMode="External"/><Relationship Id="rId1765" Type="http://schemas.openxmlformats.org/officeDocument/2006/relationships/hyperlink" Target="http://www.mkb.ch/de/programm/events" TargetMode="External"/><Relationship Id="rId1766" Type="http://schemas.openxmlformats.org/officeDocument/2006/relationships/hyperlink" Target="http://www.eigerultratrail.ch" TargetMode="External"/><Relationship Id="rId1767" Type="http://schemas.openxmlformats.org/officeDocument/2006/relationships/hyperlink" Target="http://www.eigerultratrail.ch" TargetMode="External"/><Relationship Id="rId1768" Type="http://schemas.openxmlformats.org/officeDocument/2006/relationships/hyperlink" Target="http://www.paleo.ch" TargetMode="External"/><Relationship Id="rId1769" Type="http://schemas.openxmlformats.org/officeDocument/2006/relationships/hyperlink" Target="http://www.paleo.ch" TargetMode="External"/><Relationship Id="rId1770" Type="http://schemas.openxmlformats.org/officeDocument/2006/relationships/hyperlink" Target="http://agenda.culturevalais.ch/fr/event/show/5968" TargetMode="External"/><Relationship Id="rId1771" Type="http://schemas.openxmlformats.org/officeDocument/2006/relationships/hyperlink" Target="http://agenda.culturevalais.ch/fr/event/s" TargetMode="External"/><Relationship Id="rId1772" Type="http://schemas.openxmlformats.org/officeDocument/2006/relationships/hyperlink" Target="http://www.livemusic.ch" TargetMode="External"/><Relationship Id="rId1773" Type="http://schemas.openxmlformats.org/officeDocument/2006/relationships/hyperlink" Target="http://www.livemusic.ch" TargetMode="External"/><Relationship Id="rId1774" Type="http://schemas.openxmlformats.org/officeDocument/2006/relationships/hyperlink" Target="http://www.freilichtspiele-zermatt.ch" TargetMode="External"/><Relationship Id="rId1775" Type="http://schemas.openxmlformats.org/officeDocument/2006/relationships/hyperlink" Target="http://www.freilichtspiele-zermatt.ch" TargetMode="External"/><Relationship Id="rId1776" Type="http://schemas.openxmlformats.org/officeDocument/2006/relationships/hyperlink" Target="http://www.zermatt.ch/150" TargetMode="External"/><Relationship Id="rId1777" Type="http://schemas.openxmlformats.org/officeDocument/2006/relationships/hyperlink" Target="http://www.zermatt.ch/150" TargetMode="External"/><Relationship Id="rId1778" Type="http://schemas.openxmlformats.org/officeDocument/2006/relationships/hyperlink" Target="http://www.village-du-livre.ch" TargetMode="External"/><Relationship Id="rId1779" Type="http://schemas.openxmlformats.org/officeDocument/2006/relationships/hyperlink" Target="http://www.village-du-livre.ch" TargetMode="External"/><Relationship Id="rId1780" Type="http://schemas.openxmlformats.org/officeDocument/2006/relationships/hyperlink" Target="http://www.anniviers.ch" TargetMode="External"/><Relationship Id="rId1781" Type="http://schemas.openxmlformats.org/officeDocument/2006/relationships/hyperlink" Target="http://www.anniviers.ch" TargetMode="External"/><Relationship Id="rId1782" Type="http://schemas.openxmlformats.org/officeDocument/2006/relationships/hyperlink" Target="http://www.mkb.ch/de/programm/events/2014/Fasnachtsausstellung.html" TargetMode="External"/><Relationship Id="rId1783" Type="http://schemas.openxmlformats.org/officeDocument/2006/relationships/hyperlink" Target="http://www.mkb.ch/de/programm/events" TargetMode="External"/><Relationship Id="rId1784" Type="http://schemas.openxmlformats.org/officeDocument/2006/relationships/hyperlink" Target="http://www.eigerultratrail.ch" TargetMode="External"/><Relationship Id="rId1785" Type="http://schemas.openxmlformats.org/officeDocument/2006/relationships/hyperlink" Target="http://www.eigerultratrail.ch" TargetMode="External"/><Relationship Id="rId1786" Type="http://schemas.openxmlformats.org/officeDocument/2006/relationships/hyperlink" Target="http://www.evolene-region.ch" TargetMode="External"/><Relationship Id="rId1787" Type="http://schemas.openxmlformats.org/officeDocument/2006/relationships/hyperlink" Target="http://www.evolene-region.ch" TargetMode="External"/><Relationship Id="rId1788" Type="http://schemas.openxmlformats.org/officeDocument/2006/relationships/hyperlink" Target="http://www.lacroixdeferallieres.ch" TargetMode="External"/><Relationship Id="rId1789" Type="http://schemas.openxmlformats.org/officeDocument/2006/relationships/hyperlink" Target="http://www.lacroixdeferallieres.ch" TargetMode="External"/><Relationship Id="rId1790" Type="http://schemas.openxmlformats.org/officeDocument/2006/relationships/hyperlink" Target="http://www.balade-gourmande-vully.ch" TargetMode="External"/><Relationship Id="rId1791" Type="http://schemas.openxmlformats.org/officeDocument/2006/relationships/hyperlink" Target="http://www.balade-gourmande-vully.ch" TargetMode="External"/><Relationship Id="rId1792" Type="http://schemas.openxmlformats.org/officeDocument/2006/relationships/hyperlink" Target="http://www.freilichtspiele-zermatt.ch" TargetMode="External"/><Relationship Id="rId1793" Type="http://schemas.openxmlformats.org/officeDocument/2006/relationships/hyperlink" Target="http://www.freilichtspiele-zermatt.ch" TargetMode="External"/><Relationship Id="rId1794" Type="http://schemas.openxmlformats.org/officeDocument/2006/relationships/hyperlink" Target="http://www.talisfestival.com/" TargetMode="External"/><Relationship Id="rId1795" Type="http://schemas.openxmlformats.org/officeDocument/2006/relationships/hyperlink" Target="http://www.talisfestival.com/" TargetMode="External"/><Relationship Id="rId1796" Type="http://schemas.openxmlformats.org/officeDocument/2006/relationships/hyperlink" Target="http://www.paleo.ch" TargetMode="External"/><Relationship Id="rId1797" Type="http://schemas.openxmlformats.org/officeDocument/2006/relationships/hyperlink" Target="http://www.paleo.ch" TargetMode="External"/><Relationship Id="rId1798" Type="http://schemas.openxmlformats.org/officeDocument/2006/relationships/hyperlink" Target="http://www.freilichtspiele-zermatt.ch" TargetMode="External"/><Relationship Id="rId1799" Type="http://schemas.openxmlformats.org/officeDocument/2006/relationships/hyperlink" Target="http://www.freilichtspiele-zermatt.ch" TargetMode="External"/><Relationship Id="rId1800" Type="http://schemas.openxmlformats.org/officeDocument/2006/relationships/hyperlink" Target="http://www.mkb.ch/de/programm/events/2014/Fasnachtsausstellung.html" TargetMode="External"/><Relationship Id="rId1801" Type="http://schemas.openxmlformats.org/officeDocument/2006/relationships/hyperlink" Target="http://www.mkb.ch/de/programm/events" TargetMode="External"/><Relationship Id="rId1802" Type="http://schemas.openxmlformats.org/officeDocument/2006/relationships/hyperlink" Target="http://www.la-gruyere.ch/fr/news-manifestations-la-gruyere/main-events/marche-folklorique-bulle.html" TargetMode="External"/><Relationship Id="rId1803" Type="http://schemas.openxmlformats.org/officeDocument/2006/relationships/hyperlink" Target="http://www.la-gruyere.ch/fr/news-" TargetMode="External"/><Relationship Id="rId1804" Type="http://schemas.openxmlformats.org/officeDocument/2006/relationships/hyperlink" Target="http://www.freilichtspiele-zermatt.ch" TargetMode="External"/><Relationship Id="rId1805" Type="http://schemas.openxmlformats.org/officeDocument/2006/relationships/hyperlink" Target="http://www.freilichtspiele-zermatt.ch" TargetMode="External"/><Relationship Id="rId1806" Type="http://schemas.openxmlformats.org/officeDocument/2006/relationships/hyperlink" Target="http://www.cinehappening.ch" TargetMode="External"/><Relationship Id="rId1807" Type="http://schemas.openxmlformats.org/officeDocument/2006/relationships/hyperlink" Target="http://www.cinehappening.ch" TargetMode="External"/><Relationship Id="rId1808" Type="http://schemas.openxmlformats.org/officeDocument/2006/relationships/hyperlink" Target="http://www.mkb.ch/de/programm/events/2014/Fasnachtsausstellung.html" TargetMode="External"/><Relationship Id="rId1809" Type="http://schemas.openxmlformats.org/officeDocument/2006/relationships/hyperlink" Target="http://www.mkb.ch/de/programm/events" TargetMode="External"/><Relationship Id="rId1810" Type="http://schemas.openxmlformats.org/officeDocument/2006/relationships/hyperlink" Target="http://www.villarsgryon.ch/fr" TargetMode="External"/><Relationship Id="rId1811" Type="http://schemas.openxmlformats.org/officeDocument/2006/relationships/hyperlink" Target="http://www.villarsgryon.ch/fr" TargetMode="External"/><Relationship Id="rId1812" Type="http://schemas.openxmlformats.org/officeDocument/2006/relationships/hyperlink" Target="http://www.ruchenrock.ch" TargetMode="External"/><Relationship Id="rId1813" Type="http://schemas.openxmlformats.org/officeDocument/2006/relationships/hyperlink" Target="http://www.ruchenrock.ch" TargetMode="External"/><Relationship Id="rId1814" Type="http://schemas.openxmlformats.org/officeDocument/2006/relationships/hyperlink" Target="http://www.freilichtspiele-zermatt.ch" TargetMode="External"/><Relationship Id="rId1815" Type="http://schemas.openxmlformats.org/officeDocument/2006/relationships/hyperlink" Target="http://www.freilichtspiele-zermatt.ch" TargetMode="External"/><Relationship Id="rId1816" Type="http://schemas.openxmlformats.org/officeDocument/2006/relationships/hyperlink" Target="http://www.condroz-pigs.ch/_index.php?lng=FR&amp;soc=0&amp;body=1&amp;news=-1&amp;nbnews=0&amp;expo=-1&amp;nbExpo=0&amp;actu=-1&amp;nbActu=0" TargetMode="External"/><Relationship Id="rId1817" Type="http://schemas.openxmlformats.org/officeDocument/2006/relationships/hyperlink" Target="http://www.condroz-" TargetMode="External"/><Relationship Id="rId1818" Type="http://schemas.openxmlformats.org/officeDocument/2006/relationships/hyperlink" Target="http://www.nendazcordesalpes.ch" TargetMode="External"/><Relationship Id="rId1819" Type="http://schemas.openxmlformats.org/officeDocument/2006/relationships/hyperlink" Target="http://www.nendazcordesalpes.ch" TargetMode="External"/><Relationship Id="rId1820" Type="http://schemas.openxmlformats.org/officeDocument/2006/relationships/hyperlink" Target="http://www.diablerets.ch/fr/agenda-bons-plans/top-event/diables-fete" TargetMode="External"/><Relationship Id="rId1821" Type="http://schemas.openxmlformats.org/officeDocument/2006/relationships/hyperlink" Target="http://www.diablerets.ch/fr/agenda-bons" TargetMode="External"/><Relationship Id="rId1822" Type="http://schemas.openxmlformats.org/officeDocument/2006/relationships/hyperlink" Target="http://www.ascona-locarno.com" TargetMode="External"/><Relationship Id="rId1823" Type="http://schemas.openxmlformats.org/officeDocument/2006/relationships/hyperlink" Target="http://www.ascona-locarno.com" TargetMode="External"/><Relationship Id="rId1824" Type="http://schemas.openxmlformats.org/officeDocument/2006/relationships/hyperlink" Target="http://www.vercojazz.ch" TargetMode="External"/><Relationship Id="rId1825" Type="http://schemas.openxmlformats.org/officeDocument/2006/relationships/hyperlink" Target="http://www.vercojazz.ch" TargetMode="External"/><Relationship Id="rId1826" Type="http://schemas.openxmlformats.org/officeDocument/2006/relationships/hyperlink" Target="http://www.mkb.ch/de/programm/events/2014/Fasnachtsausstellung.html" TargetMode="External"/><Relationship Id="rId1827" Type="http://schemas.openxmlformats.org/officeDocument/2006/relationships/hyperlink" Target="http://www.mkb.ch/de/programm/events" TargetMode="External"/><Relationship Id="rId1828" Type="http://schemas.openxmlformats.org/officeDocument/2006/relationships/hyperlink" Target="http://www.gruyeres.ch" TargetMode="External"/><Relationship Id="rId1829" Type="http://schemas.openxmlformats.org/officeDocument/2006/relationships/hyperlink" Target="http://www.gruyeres.ch" TargetMode="External"/><Relationship Id="rId1830" Type="http://schemas.openxmlformats.org/officeDocument/2006/relationships/hyperlink" Target="http://www.villarsgryon.ch/fr" TargetMode="External"/><Relationship Id="rId1831" Type="http://schemas.openxmlformats.org/officeDocument/2006/relationships/hyperlink" Target="http://www.villarsgryon.ch/fr" TargetMode="External"/><Relationship Id="rId1832" Type="http://schemas.openxmlformats.org/officeDocument/2006/relationships/hyperlink" Target="http://www.seenachtsfest-spiez.ch" TargetMode="External"/><Relationship Id="rId1833" Type="http://schemas.openxmlformats.org/officeDocument/2006/relationships/hyperlink" Target="http://www.seenachtsfest-spiez.ch" TargetMode="External"/><Relationship Id="rId1834" Type="http://schemas.openxmlformats.org/officeDocument/2006/relationships/hyperlink" Target="http://www.ruchenrock.ch" TargetMode="External"/><Relationship Id="rId1835" Type="http://schemas.openxmlformats.org/officeDocument/2006/relationships/hyperlink" Target="http://www.ruchenrock.ch" TargetMode="External"/><Relationship Id="rId1836" Type="http://schemas.openxmlformats.org/officeDocument/2006/relationships/hyperlink" Target="http://www.freilichtspiele-zermatt.ch" TargetMode="External"/><Relationship Id="rId1837" Type="http://schemas.openxmlformats.org/officeDocument/2006/relationships/hyperlink" Target="http://www.freilichtspiele-zermatt.ch" TargetMode="External"/><Relationship Id="rId1838" Type="http://schemas.openxmlformats.org/officeDocument/2006/relationships/hyperlink" Target="http://www.jaun.ch" TargetMode="External"/><Relationship Id="rId1839" Type="http://schemas.openxmlformats.org/officeDocument/2006/relationships/hyperlink" Target="http://www.jaun.ch" TargetMode="External"/><Relationship Id="rId1840" Type="http://schemas.openxmlformats.org/officeDocument/2006/relationships/hyperlink" Target="http://www.tavolatastmoritz.ch/" TargetMode="External"/><Relationship Id="rId1841" Type="http://schemas.openxmlformats.org/officeDocument/2006/relationships/hyperlink" Target="http://www.tavolatastmoritz.ch/" TargetMode="External"/><Relationship Id="rId1842" Type="http://schemas.openxmlformats.org/officeDocument/2006/relationships/hyperlink" Target="http://aupaysdesenfants.ch/" TargetMode="External"/><Relationship Id="rId1843" Type="http://schemas.openxmlformats.org/officeDocument/2006/relationships/hyperlink" Target="http://aupaysdesenfants.ch/" TargetMode="External"/><Relationship Id="rId1844" Type="http://schemas.openxmlformats.org/officeDocument/2006/relationships/hyperlink" Target="http://www.mkb.ch/de/programm/events/2014/Fasnachtsausstellung.html" TargetMode="External"/><Relationship Id="rId1845" Type="http://schemas.openxmlformats.org/officeDocument/2006/relationships/hyperlink" Target="http://www.mkb.ch/de/programm/events" TargetMode="External"/><Relationship Id="rId1846" Type="http://schemas.openxmlformats.org/officeDocument/2006/relationships/hyperlink" Target="http://www.maennlichen.ch" TargetMode="External"/><Relationship Id="rId1847" Type="http://schemas.openxmlformats.org/officeDocument/2006/relationships/hyperlink" Target="http://www.maennlichen.ch" TargetMode="External"/><Relationship Id="rId1848" Type="http://schemas.openxmlformats.org/officeDocument/2006/relationships/hyperlink" Target="http://www.villarsgryon.ch/fr" TargetMode="External"/><Relationship Id="rId1849" Type="http://schemas.openxmlformats.org/officeDocument/2006/relationships/hyperlink" Target="http://www.villarsgryon.ch/fr" TargetMode="External"/><Relationship Id="rId1850" Type="http://schemas.openxmlformats.org/officeDocument/2006/relationships/hyperlink" Target="http://www.freilichtspiele-zermatt.ch" TargetMode="External"/><Relationship Id="rId1851" Type="http://schemas.openxmlformats.org/officeDocument/2006/relationships/hyperlink" Target="http://www.freilichtspiele-zermatt.ch" TargetMode="External"/><Relationship Id="rId1852" Type="http://schemas.openxmlformats.org/officeDocument/2006/relationships/hyperlink" Target="http://www.imfluss.ch" TargetMode="External"/><Relationship Id="rId1853" Type="http://schemas.openxmlformats.org/officeDocument/2006/relationships/hyperlink" Target="http://www.imfluss.ch" TargetMode="External"/><Relationship Id="rId1854" Type="http://schemas.openxmlformats.org/officeDocument/2006/relationships/hyperlink" Target="http://www.freilichtspiele-zermatt.ch" TargetMode="External"/><Relationship Id="rId1855" Type="http://schemas.openxmlformats.org/officeDocument/2006/relationships/hyperlink" Target="http://www.freilichtspiele-zermatt.ch" TargetMode="External"/><Relationship Id="rId1856" Type="http://schemas.openxmlformats.org/officeDocument/2006/relationships/hyperlink" Target="http://www.mkb.ch/de/programm/events/2014/Fasnachtsausstellung.html" TargetMode="External"/><Relationship Id="rId1857" Type="http://schemas.openxmlformats.org/officeDocument/2006/relationships/hyperlink" Target="http://www.mkb.ch/de/programm/events" TargetMode="External"/><Relationship Id="rId1858" Type="http://schemas.openxmlformats.org/officeDocument/2006/relationships/hyperlink" Target="http://www.la-gruyere.ch/fr/news-manifestations-la-gruyere/main-events/marche-folklorique-bulle.html" TargetMode="External"/><Relationship Id="rId1859" Type="http://schemas.openxmlformats.org/officeDocument/2006/relationships/hyperlink" Target="http://www.la-gruyere.ch/fr/news-" TargetMode="External"/><Relationship Id="rId1860" Type="http://schemas.openxmlformats.org/officeDocument/2006/relationships/hyperlink" Target="http://www.freilichtspiele-zermatt.ch" TargetMode="External"/><Relationship Id="rId1861" Type="http://schemas.openxmlformats.org/officeDocument/2006/relationships/hyperlink" Target="http://www.freilichtspiele-zermatt.ch" TargetMode="External"/><Relationship Id="rId1862" Type="http://schemas.openxmlformats.org/officeDocument/2006/relationships/hyperlink" Target="http://www.estivale.ch" TargetMode="External"/><Relationship Id="rId1863" Type="http://schemas.openxmlformats.org/officeDocument/2006/relationships/hyperlink" Target="http://www.estivale.ch" TargetMode="External"/><Relationship Id="rId1864" Type="http://schemas.openxmlformats.org/officeDocument/2006/relationships/hyperlink" Target="http://www.engadinfestival.ch" TargetMode="External"/><Relationship Id="rId1865" Type="http://schemas.openxmlformats.org/officeDocument/2006/relationships/hyperlink" Target="http://www.engadinfestival.ch" TargetMode="External"/><Relationship Id="rId1866" Type="http://schemas.openxmlformats.org/officeDocument/2006/relationships/hyperlink" Target="http://www.basel.com" TargetMode="External"/><Relationship Id="rId1867" Type="http://schemas.openxmlformats.org/officeDocument/2006/relationships/hyperlink" Target="http://www.basel.com" TargetMode="External"/><Relationship Id="rId1868" Type="http://schemas.openxmlformats.org/officeDocument/2006/relationships/hyperlink" Target="http://www.mkb.ch/de/programm/events/2014/Fasnachtsausstellung.html" TargetMode="External"/><Relationship Id="rId1869" Type="http://schemas.openxmlformats.org/officeDocument/2006/relationships/hyperlink" Target="http://www.mkb.ch/de/programm/events" TargetMode="External"/><Relationship Id="rId1870" Type="http://schemas.openxmlformats.org/officeDocument/2006/relationships/hyperlink" Target="http://www.bielerseefest.ch" TargetMode="External"/><Relationship Id="rId1871" Type="http://schemas.openxmlformats.org/officeDocument/2006/relationships/hyperlink" Target="http://www.bielerseefest.ch" TargetMode="External"/><Relationship Id="rId1872" Type="http://schemas.openxmlformats.org/officeDocument/2006/relationships/hyperlink" Target="http://www.bouverert.ch/31" TargetMode="External"/><Relationship Id="rId1873" Type="http://schemas.openxmlformats.org/officeDocument/2006/relationships/hyperlink" Target="http://www.bouverert.ch/31" TargetMode="External"/><Relationship Id="rId1874" Type="http://schemas.openxmlformats.org/officeDocument/2006/relationships/hyperlink" Target="http://www.seenachtsfest-lungern.ch" TargetMode="External"/><Relationship Id="rId1875" Type="http://schemas.openxmlformats.org/officeDocument/2006/relationships/hyperlink" Target="http://www.seenachtsfest-lungern.ch" TargetMode="External"/><Relationship Id="rId1876" Type="http://schemas.openxmlformats.org/officeDocument/2006/relationships/hyperlink" Target="http://www.rheinfall.ch" TargetMode="External"/><Relationship Id="rId1877" Type="http://schemas.openxmlformats.org/officeDocument/2006/relationships/hyperlink" Target="http://www.rheinfall.ch" TargetMode="External"/><Relationship Id="rId1878" Type="http://schemas.openxmlformats.org/officeDocument/2006/relationships/hyperlink" Target="http://www.freilichtspiele-zermatt.ch" TargetMode="External"/><Relationship Id="rId1879" Type="http://schemas.openxmlformats.org/officeDocument/2006/relationships/hyperlink" Target="http://www.freilichtspiele-zermatt.ch" TargetMode="External"/><Relationship Id="rId1880" Type="http://schemas.openxmlformats.org/officeDocument/2006/relationships/hyperlink" Target="http://www.grimentz.ch" TargetMode="External"/><Relationship Id="rId1881" Type="http://schemas.openxmlformats.org/officeDocument/2006/relationships/hyperlink" Target="http://www.grimentz.ch" TargetMode="External"/><Relationship Id="rId1882" Type="http://schemas.openxmlformats.org/officeDocument/2006/relationships/hyperlink" Target="http://www.leman-tradition.ch" TargetMode="External"/><Relationship Id="rId1883" Type="http://schemas.openxmlformats.org/officeDocument/2006/relationships/hyperlink" Target="http://www.leman-tradition.ch" TargetMode="External"/><Relationship Id="rId1884" Type="http://schemas.openxmlformats.org/officeDocument/2006/relationships/hyperlink" Target="http://www.fetesdegeneve.ch" TargetMode="External"/><Relationship Id="rId1885" Type="http://schemas.openxmlformats.org/officeDocument/2006/relationships/hyperlink" Target="http://www.fetesdegeneve.ch" TargetMode="External"/><Relationship Id="rId1886" Type="http://schemas.openxmlformats.org/officeDocument/2006/relationships/hyperlink" Target="http://www.mkb.ch/de/programm/events/2014/Fasnachtsausstellung.html" TargetMode="External"/><Relationship Id="rId1887" Type="http://schemas.openxmlformats.org/officeDocument/2006/relationships/hyperlink" Target="http://www.mkb.ch/de/programm/events" TargetMode="External"/><Relationship Id="rId1888" Type="http://schemas.openxmlformats.org/officeDocument/2006/relationships/hyperlink" Target="http://www.cheyres-chables.ch" TargetMode="External"/><Relationship Id="rId1889" Type="http://schemas.openxmlformats.org/officeDocument/2006/relationships/hyperlink" Target="http://www.cheyres-chables.ch" TargetMode="External"/><Relationship Id="rId1890" Type="http://schemas.openxmlformats.org/officeDocument/2006/relationships/hyperlink" Target="http://www.engelberg.ch" TargetMode="External"/><Relationship Id="rId1891" Type="http://schemas.openxmlformats.org/officeDocument/2006/relationships/hyperlink" Target="http://www.engelberg.ch" TargetMode="External"/><Relationship Id="rId1892" Type="http://schemas.openxmlformats.org/officeDocument/2006/relationships/hyperlink" Target="http://www.stockhorn.ch" TargetMode="External"/><Relationship Id="rId1893" Type="http://schemas.openxmlformats.org/officeDocument/2006/relationships/hyperlink" Target="http://www.stockhorn.ch" TargetMode="External"/><Relationship Id="rId1894" Type="http://schemas.openxmlformats.org/officeDocument/2006/relationships/hyperlink" Target="http://www.estavayer-le-lac.ch" TargetMode="External"/><Relationship Id="rId1895" Type="http://schemas.openxmlformats.org/officeDocument/2006/relationships/hyperlink" Target="http://www.estavayer-le-lac.ch" TargetMode="External"/><Relationship Id="rId1896" Type="http://schemas.openxmlformats.org/officeDocument/2006/relationships/hyperlink" Target="http://www.gstaad.ch" TargetMode="External"/><Relationship Id="rId1897" Type="http://schemas.openxmlformats.org/officeDocument/2006/relationships/hyperlink" Target="http://www.gstaad.ch" TargetMode="External"/><Relationship Id="rId1898" Type="http://schemas.openxmlformats.org/officeDocument/2006/relationships/hyperlink" Target="http://www.leysin.ch" TargetMode="External"/><Relationship Id="rId1899" Type="http://schemas.openxmlformats.org/officeDocument/2006/relationships/hyperlink" Target="http://www.leysin.ch" TargetMode="External"/><Relationship Id="rId1900" Type="http://schemas.openxmlformats.org/officeDocument/2006/relationships/hyperlink" Target="http://www.aigleleysin.ch" TargetMode="External"/><Relationship Id="rId1901" Type="http://schemas.openxmlformats.org/officeDocument/2006/relationships/hyperlink" Target="http://www.aigleleysin.ch" TargetMode="External"/><Relationship Id="rId1902" Type="http://schemas.openxmlformats.org/officeDocument/2006/relationships/hyperlink" Target="http://www.murtentourismus.ch" TargetMode="External"/><Relationship Id="rId1903" Type="http://schemas.openxmlformats.org/officeDocument/2006/relationships/hyperlink" Target="http://www.murtentourismus.ch" TargetMode="External"/><Relationship Id="rId1904" Type="http://schemas.openxmlformats.org/officeDocument/2006/relationships/hyperlink" Target="http://www.saas-fee.ch" TargetMode="External"/><Relationship Id="rId1905" Type="http://schemas.openxmlformats.org/officeDocument/2006/relationships/hyperlink" Target="http://www.saas-fee.ch" TargetMode="External"/><Relationship Id="rId1906" Type="http://schemas.openxmlformats.org/officeDocument/2006/relationships/hyperlink" Target="http://www.steinamrhein.ch" TargetMode="External"/><Relationship Id="rId1907" Type="http://schemas.openxmlformats.org/officeDocument/2006/relationships/hyperlink" Target="http://www.steinamrhein.ch" TargetMode="External"/><Relationship Id="rId1908" Type="http://schemas.openxmlformats.org/officeDocument/2006/relationships/hyperlink" Target="http://www.chillon.ch/fr/Reservations/reservation_1er-aout" TargetMode="External"/><Relationship Id="rId1909" Type="http://schemas.openxmlformats.org/officeDocument/2006/relationships/hyperlink" Target="http://www.chillon.ch/fr/Reservations/re" TargetMode="External"/><Relationship Id="rId1910" Type="http://schemas.openxmlformats.org/officeDocument/2006/relationships/hyperlink" Target="http://www.villars.ch" TargetMode="External"/><Relationship Id="rId1911" Type="http://schemas.openxmlformats.org/officeDocument/2006/relationships/hyperlink" Target="http://www.villars.ch" TargetMode="External"/><Relationship Id="rId1912" Type="http://schemas.openxmlformats.org/officeDocument/2006/relationships/hyperlink" Target="http://www.freilichtspiele-zermatt.ch" TargetMode="External"/><Relationship Id="rId1913" Type="http://schemas.openxmlformats.org/officeDocument/2006/relationships/hyperlink" Target="http://www.freilichtspiele-zermatt.ch" TargetMode="External"/><Relationship Id="rId1914" Type="http://schemas.openxmlformats.org/officeDocument/2006/relationships/hyperlink" Target="http://www.villarsgryon.ch" TargetMode="External"/><Relationship Id="rId1915" Type="http://schemas.openxmlformats.org/officeDocument/2006/relationships/hyperlink" Target="http://www.villarsgryon.ch" TargetMode="External"/><Relationship Id="rId1916" Type="http://schemas.openxmlformats.org/officeDocument/2006/relationships/hyperlink" Target="http://www.mkb.ch/de/programm/events/2014/Fasnachtsausstellung.html" TargetMode="External"/><Relationship Id="rId1917" Type="http://schemas.openxmlformats.org/officeDocument/2006/relationships/hyperlink" Target="http://www.mkb.ch/de/programm/events" TargetMode="External"/><Relationship Id="rId1918" Type="http://schemas.openxmlformats.org/officeDocument/2006/relationships/hyperlink" Target="http://www.evolene-region.ch/" TargetMode="External"/><Relationship Id="rId1919" Type="http://schemas.openxmlformats.org/officeDocument/2006/relationships/hyperlink" Target="http://www.evolene-region.ch/" TargetMode="External"/><Relationship Id="rId1920" Type="http://schemas.openxmlformats.org/officeDocument/2006/relationships/hyperlink" Target="http://tell2015.ch/" TargetMode="External"/><Relationship Id="rId1921" Type="http://schemas.openxmlformats.org/officeDocument/2006/relationships/hyperlink" Target="http://tell2015.ch/" TargetMode="External"/><Relationship Id="rId1922" Type="http://schemas.openxmlformats.org/officeDocument/2006/relationships/hyperlink" Target="http://www.freilichtspiele-zermatt.ch" TargetMode="External"/><Relationship Id="rId1923" Type="http://schemas.openxmlformats.org/officeDocument/2006/relationships/hyperlink" Target="http://www.freilichtspiele-zermatt.ch" TargetMode="External"/><Relationship Id="rId1924" Type="http://schemas.openxmlformats.org/officeDocument/2006/relationships/hyperlink" Target="http://www.crescendo-jura.ch/CMS/default.asp?ID=271" TargetMode="External"/><Relationship Id="rId1925" Type="http://schemas.openxmlformats.org/officeDocument/2006/relationships/hyperlink" Target="http://www.crescendo-" TargetMode="External"/><Relationship Id="rId1926" Type="http://schemas.openxmlformats.org/officeDocument/2006/relationships/hyperlink" Target="http://www.kyburgiade.ch" TargetMode="External"/><Relationship Id="rId1927" Type="http://schemas.openxmlformats.org/officeDocument/2006/relationships/hyperlink" Target="http://www.kyburgiade.ch" TargetMode="External"/><Relationship Id="rId1928" Type="http://schemas.openxmlformats.org/officeDocument/2006/relationships/hyperlink" Target="http://tell2015.ch/" TargetMode="External"/><Relationship Id="rId1929" Type="http://schemas.openxmlformats.org/officeDocument/2006/relationships/hyperlink" Target="http://tell2015.ch/" TargetMode="External"/><Relationship Id="rId1930" Type="http://schemas.openxmlformats.org/officeDocument/2006/relationships/hyperlink" Target="http://www.freilichtspiele-zermatt.ch" TargetMode="External"/><Relationship Id="rId1931" Type="http://schemas.openxmlformats.org/officeDocument/2006/relationships/hyperlink" Target="http://www.freilichtspiele-zermatt.ch" TargetMode="External"/><Relationship Id="rId1932" Type="http://schemas.openxmlformats.org/officeDocument/2006/relationships/hyperlink" Target="http://www.starsintown.ch" TargetMode="External"/><Relationship Id="rId1933" Type="http://schemas.openxmlformats.org/officeDocument/2006/relationships/hyperlink" Target="http://www.starsintown.ch" TargetMode="External"/><Relationship Id="rId1934" Type="http://schemas.openxmlformats.org/officeDocument/2006/relationships/hyperlink" Target="http://www.film-festivals.ch" TargetMode="External"/><Relationship Id="rId1935" Type="http://schemas.openxmlformats.org/officeDocument/2006/relationships/hyperlink" Target="http://www.film-festivals.ch" TargetMode="External"/><Relationship Id="rId1936" Type="http://schemas.openxmlformats.org/officeDocument/2006/relationships/hyperlink" Target="http://www.mkb.ch/de/programm/events/2014/Fasnachtsausstellung.html" TargetMode="External"/><Relationship Id="rId1937" Type="http://schemas.openxmlformats.org/officeDocument/2006/relationships/hyperlink" Target="http://www.mkb.ch/de/programm/events" TargetMode="External"/><Relationship Id="rId1938" Type="http://schemas.openxmlformats.org/officeDocument/2006/relationships/hyperlink" Target="http://www.la-gruyere.ch/fr/news-manifestations-la-gruyere/main-events/marche-folklorique-bulle.html" TargetMode="External"/><Relationship Id="rId1939" Type="http://schemas.openxmlformats.org/officeDocument/2006/relationships/hyperlink" Target="http://www.la-gruyere.ch/fr/news-" TargetMode="External"/><Relationship Id="rId1940" Type="http://schemas.openxmlformats.org/officeDocument/2006/relationships/hyperlink" Target="http://www.freilichtspiele-zermatt.ch" TargetMode="External"/><Relationship Id="rId1941" Type="http://schemas.openxmlformats.org/officeDocument/2006/relationships/hyperlink" Target="http://www.freilichtspiele-zermatt.ch" TargetMode="External"/><Relationship Id="rId1942" Type="http://schemas.openxmlformats.org/officeDocument/2006/relationships/hyperlink" Target="http://www.buskersbern.ch" TargetMode="External"/><Relationship Id="rId1943" Type="http://schemas.openxmlformats.org/officeDocument/2006/relationships/hyperlink" Target="http://www.buskersbern.ch" TargetMode="External"/><Relationship Id="rId1944" Type="http://schemas.openxmlformats.org/officeDocument/2006/relationships/hyperlink" Target="http://www.theaterspektakel.ch" TargetMode="External"/><Relationship Id="rId1945" Type="http://schemas.openxmlformats.org/officeDocument/2006/relationships/hyperlink" Target="http://www.theaterspektakel.ch" TargetMode="External"/><Relationship Id="rId1946" Type="http://schemas.openxmlformats.org/officeDocument/2006/relationships/hyperlink" Target="http://www.mkb.ch/de/programm/events/2014/Fasnachtsausstellung.html" TargetMode="External"/><Relationship Id="rId1947" Type="http://schemas.openxmlformats.org/officeDocument/2006/relationships/hyperlink" Target="http://www.mkb.ch/de/programm/events" TargetMode="External"/><Relationship Id="rId1948" Type="http://schemas.openxmlformats.org/officeDocument/2006/relationships/hyperlink" Target="http://www.champery.ch" TargetMode="External"/><Relationship Id="rId1949" Type="http://schemas.openxmlformats.org/officeDocument/2006/relationships/hyperlink" Target="http://www.champery.ch" TargetMode="External"/><Relationship Id="rId1950" Type="http://schemas.openxmlformats.org/officeDocument/2006/relationships/hyperlink" Target="http://agenda.culturevalais.ch/fr/event/show/6259" TargetMode="External"/><Relationship Id="rId1951" Type="http://schemas.openxmlformats.org/officeDocument/2006/relationships/hyperlink" Target="http://agenda.culturevalais.ch/fr/event/s" TargetMode="External"/><Relationship Id="rId1952" Type="http://schemas.openxmlformats.org/officeDocument/2006/relationships/hyperlink" Target="http://www.freilichtspiele-zermatt.ch" TargetMode="External"/><Relationship Id="rId1953" Type="http://schemas.openxmlformats.org/officeDocument/2006/relationships/hyperlink" Target="http://www.freilichtspiele-zermatt.ch" TargetMode="External"/><Relationship Id="rId1954" Type="http://schemas.openxmlformats.org/officeDocument/2006/relationships/hyperlink" Target="http://www.brienzerseerockfestival.ch" TargetMode="External"/><Relationship Id="rId1955" Type="http://schemas.openxmlformats.org/officeDocument/2006/relationships/hyperlink" Target="http://www.brienzerseerockfestival.ch" TargetMode="External"/><Relationship Id="rId1956" Type="http://schemas.openxmlformats.org/officeDocument/2006/relationships/hyperlink" Target="http://www.seenachtfest-rj.ch/" TargetMode="External"/><Relationship Id="rId1957" Type="http://schemas.openxmlformats.org/officeDocument/2006/relationships/hyperlink" Target="http://www.seenachtfest-rj.ch/" TargetMode="External"/><Relationship Id="rId1958" Type="http://schemas.openxmlformats.org/officeDocument/2006/relationships/hyperlink" Target="http://www.facebook.com/AiglePlage" TargetMode="External"/><Relationship Id="rId1959" Type="http://schemas.openxmlformats.org/officeDocument/2006/relationships/hyperlink" Target="http://www.facebook.com/AiglePlage" TargetMode="External"/><Relationship Id="rId1960" Type="http://schemas.openxmlformats.org/officeDocument/2006/relationships/hyperlink" Target="http://www.mkb.ch/de/programm/events/2014/Fasnachtsausstellung.html" TargetMode="External"/><Relationship Id="rId1961" Type="http://schemas.openxmlformats.org/officeDocument/2006/relationships/hyperlink" Target="http://www.mkb.ch/de/programm/events" TargetMode="External"/><Relationship Id="rId1962" Type="http://schemas.openxmlformats.org/officeDocument/2006/relationships/hyperlink" Target="http://www.fetesdegeneve.ch" TargetMode="External"/><Relationship Id="rId1963" Type="http://schemas.openxmlformats.org/officeDocument/2006/relationships/hyperlink" Target="http://www.fetesdegeneve.ch" TargetMode="External"/><Relationship Id="rId1964" Type="http://schemas.openxmlformats.org/officeDocument/2006/relationships/hyperlink" Target="http://www.gruyeres.ch" TargetMode="External"/><Relationship Id="rId1965" Type="http://schemas.openxmlformats.org/officeDocument/2006/relationships/hyperlink" Target="http://www.gruyeres.ch" TargetMode="External"/><Relationship Id="rId1966" Type="http://schemas.openxmlformats.org/officeDocument/2006/relationships/hyperlink" Target="http://tell2015.ch/" TargetMode="External"/><Relationship Id="rId1967" Type="http://schemas.openxmlformats.org/officeDocument/2006/relationships/hyperlink" Target="http://tell2015.ch/" TargetMode="External"/><Relationship Id="rId1968" Type="http://schemas.openxmlformats.org/officeDocument/2006/relationships/hyperlink" Target="http://www.freilichtspiele-zermatt.ch" TargetMode="External"/><Relationship Id="rId1969" Type="http://schemas.openxmlformats.org/officeDocument/2006/relationships/hyperlink" Target="http://www.freilichtspiele-zermatt.ch" TargetMode="External"/><Relationship Id="rId1970" Type="http://schemas.openxmlformats.org/officeDocument/2006/relationships/hyperlink" Target="http://www.fifad.ch" TargetMode="External"/><Relationship Id="rId1971" Type="http://schemas.openxmlformats.org/officeDocument/2006/relationships/hyperlink" Target="http://www.fifad.ch" TargetMode="External"/><Relationship Id="rId1972" Type="http://schemas.openxmlformats.org/officeDocument/2006/relationships/hyperlink" Target="http://www.mkb.ch/de/programm/events/2014/Fasnachtsausstellung.html" TargetMode="External"/><Relationship Id="rId1973" Type="http://schemas.openxmlformats.org/officeDocument/2006/relationships/hyperlink" Target="http://www.mkb.ch/de/programm/events" TargetMode="External"/><Relationship Id="rId1974" Type="http://schemas.openxmlformats.org/officeDocument/2006/relationships/hyperlink" Target="http://www.beatenbergtourismus.ch" TargetMode="External"/><Relationship Id="rId1975" Type="http://schemas.openxmlformats.org/officeDocument/2006/relationships/hyperlink" Target="http://www.beatenbergtourismus.ch" TargetMode="External"/><Relationship Id="rId1976" Type="http://schemas.openxmlformats.org/officeDocument/2006/relationships/hyperlink" Target="http://www.arc-en-ciel-evolene.ch" TargetMode="External"/><Relationship Id="rId1977" Type="http://schemas.openxmlformats.org/officeDocument/2006/relationships/hyperlink" Target="http://www.arc-en-ciel-evolene.ch" TargetMode="External"/><Relationship Id="rId1978" Type="http://schemas.openxmlformats.org/officeDocument/2006/relationships/hyperlink" Target="http://www.freilichtspiele-zermatt.ch" TargetMode="External"/><Relationship Id="rId1979" Type="http://schemas.openxmlformats.org/officeDocument/2006/relationships/hyperlink" Target="http://www.freilichtspiele-zermatt.ch" TargetMode="External"/><Relationship Id="rId1980" Type="http://schemas.openxmlformats.org/officeDocument/2006/relationships/hyperlink" Target="http://www.cime-evolene.ch/" TargetMode="External"/><Relationship Id="rId1981" Type="http://schemas.openxmlformats.org/officeDocument/2006/relationships/hyperlink" Target="http://www.cime-evolene.ch/" TargetMode="External"/><Relationship Id="rId1982" Type="http://schemas.openxmlformats.org/officeDocument/2006/relationships/hyperlink" Target="http://tell2015.ch/" TargetMode="External"/><Relationship Id="rId1983" Type="http://schemas.openxmlformats.org/officeDocument/2006/relationships/hyperlink" Target="http://tell2015.ch/" TargetMode="External"/><Relationship Id="rId1984" Type="http://schemas.openxmlformats.org/officeDocument/2006/relationships/hyperlink" Target="http://www.freilichtspiele-zermatt.ch" TargetMode="External"/><Relationship Id="rId1985" Type="http://schemas.openxmlformats.org/officeDocument/2006/relationships/hyperlink" Target="http://www.freilichtspiele-zermatt.ch" TargetMode="External"/><Relationship Id="rId1986" Type="http://schemas.openxmlformats.org/officeDocument/2006/relationships/hyperlink" Target="http://www.rockozarenes.com" TargetMode="External"/><Relationship Id="rId1987" Type="http://schemas.openxmlformats.org/officeDocument/2006/relationships/hyperlink" Target="http://www.rockozarenes.com" TargetMode="External"/><Relationship Id="rId1988" Type="http://schemas.openxmlformats.org/officeDocument/2006/relationships/hyperlink" Target="http://www.festival-far.ch" TargetMode="External"/><Relationship Id="rId1989" Type="http://schemas.openxmlformats.org/officeDocument/2006/relationships/hyperlink" Target="http://www.festival-far.ch" TargetMode="External"/><Relationship Id="rId1990" Type="http://schemas.openxmlformats.org/officeDocument/2006/relationships/hyperlink" Target="http://www.musikfestwochen.ch/" TargetMode="External"/><Relationship Id="rId1991" Type="http://schemas.openxmlformats.org/officeDocument/2006/relationships/hyperlink" Target="http://www.musikfestwochen.ch/" TargetMode="External"/><Relationship Id="rId1992" Type="http://schemas.openxmlformats.org/officeDocument/2006/relationships/hyperlink" Target="http://www.alpentoene.ch" TargetMode="External"/><Relationship Id="rId1993" Type="http://schemas.openxmlformats.org/officeDocument/2006/relationships/hyperlink" Target="http://www.alpentoene.ch" TargetMode="External"/><Relationship Id="rId1994" Type="http://schemas.openxmlformats.org/officeDocument/2006/relationships/hyperlink" Target="http://www.mkb.ch/de/programm/events/2014/Fasnachtsausstellung.html" TargetMode="External"/><Relationship Id="rId1995" Type="http://schemas.openxmlformats.org/officeDocument/2006/relationships/hyperlink" Target="http://www.mkb.ch/de/programm/events" TargetMode="External"/><Relationship Id="rId1996" Type="http://schemas.openxmlformats.org/officeDocument/2006/relationships/hyperlink" Target="http://www.la-gruyere.ch/fr/news-manifestations-la-gruyere/main-events/marche-folklorique-bulle.html" TargetMode="External"/><Relationship Id="rId1997" Type="http://schemas.openxmlformats.org/officeDocument/2006/relationships/hyperlink" Target="http://www.la-gruyere.ch/fr/news-" TargetMode="External"/><Relationship Id="rId1998" Type="http://schemas.openxmlformats.org/officeDocument/2006/relationships/hyperlink" Target="http://www.freilichtspiele-zermatt.ch" TargetMode="External"/><Relationship Id="rId1999" Type="http://schemas.openxmlformats.org/officeDocument/2006/relationships/hyperlink" Target="http://www.freilichtspiele-zermatt.ch" TargetMode="External"/><Relationship Id="rId2000" Type="http://schemas.openxmlformats.org/officeDocument/2006/relationships/hyperlink" Target="http://www.hirzenberg.ch" TargetMode="External"/><Relationship Id="rId2001" Type="http://schemas.openxmlformats.org/officeDocument/2006/relationships/hyperlink" Target="http://www.hirzenberg.ch" TargetMode="External"/><Relationship Id="rId2002" Type="http://schemas.openxmlformats.org/officeDocument/2006/relationships/hyperlink" Target="http://www.estivales-musicales.com/" TargetMode="External"/><Relationship Id="rId2003" Type="http://schemas.openxmlformats.org/officeDocument/2006/relationships/hyperlink" Target="http://www.estivales-musicales.com/" TargetMode="External"/><Relationship Id="rId2004" Type="http://schemas.openxmlformats.org/officeDocument/2006/relationships/hyperlink" Target="http://www.alpentoene.ch" TargetMode="External"/><Relationship Id="rId2005" Type="http://schemas.openxmlformats.org/officeDocument/2006/relationships/hyperlink" Target="http://www.alpentoene.ch" TargetMode="External"/><Relationship Id="rId2006" Type="http://schemas.openxmlformats.org/officeDocument/2006/relationships/hyperlink" Target="http://www.anzere.ch" TargetMode="External"/><Relationship Id="rId2007" Type="http://schemas.openxmlformats.org/officeDocument/2006/relationships/hyperlink" Target="http://www.anzere.ch" TargetMode="External"/><Relationship Id="rId2008" Type="http://schemas.openxmlformats.org/officeDocument/2006/relationships/hyperlink" Target="http://www.mkb.ch/de/programm/events/2014/Fasnachtsausstellung.html" TargetMode="External"/><Relationship Id="rId2009" Type="http://schemas.openxmlformats.org/officeDocument/2006/relationships/hyperlink" Target="http://www.mkb.ch/de/programm/events" TargetMode="External"/><Relationship Id="rId2010" Type="http://schemas.openxmlformats.org/officeDocument/2006/relationships/hyperlink" Target="http://www.freilichtspiele-zermatt.ch" TargetMode="External"/><Relationship Id="rId2011" Type="http://schemas.openxmlformats.org/officeDocument/2006/relationships/hyperlink" Target="http://www.freilichtspiele-zermatt.ch" TargetMode="External"/><Relationship Id="rId2012" Type="http://schemas.openxmlformats.org/officeDocument/2006/relationships/hyperlink" Target="http://www.boardstock.ch" TargetMode="External"/><Relationship Id="rId2013" Type="http://schemas.openxmlformats.org/officeDocument/2006/relationships/hyperlink" Target="http://www.boardstock.ch" TargetMode="External"/><Relationship Id="rId2014" Type="http://schemas.openxmlformats.org/officeDocument/2006/relationships/hyperlink" Target="http://barlatay.ch/" TargetMode="External"/><Relationship Id="rId2015" Type="http://schemas.openxmlformats.org/officeDocument/2006/relationships/hyperlink" Target="http://barlatay.ch/" TargetMode="External"/><Relationship Id="rId2016" Type="http://schemas.openxmlformats.org/officeDocument/2006/relationships/hyperlink" Target="http://www.alpentoene.ch" TargetMode="External"/><Relationship Id="rId2017" Type="http://schemas.openxmlformats.org/officeDocument/2006/relationships/hyperlink" Target="http://www.alpentoene.ch" TargetMode="External"/><Relationship Id="rId2018" Type="http://schemas.openxmlformats.org/officeDocument/2006/relationships/hyperlink" Target="http://www.tirage.ch" TargetMode="External"/><Relationship Id="rId2019" Type="http://schemas.openxmlformats.org/officeDocument/2006/relationships/hyperlink" Target="http://www.tirage.ch" TargetMode="External"/><Relationship Id="rId2020" Type="http://schemas.openxmlformats.org/officeDocument/2006/relationships/hyperlink" Target="http://www.sipiano.com" TargetMode="External"/><Relationship Id="rId2021" Type="http://schemas.openxmlformats.org/officeDocument/2006/relationships/hyperlink" Target="http://www.sipiano.com" TargetMode="External"/><Relationship Id="rId2022" Type="http://schemas.openxmlformats.org/officeDocument/2006/relationships/hyperlink" Target="http://agenda.culturevalais.ch/fr/event/show/6146" TargetMode="External"/><Relationship Id="rId2023" Type="http://schemas.openxmlformats.org/officeDocument/2006/relationships/hyperlink" Target="http://agenda.culturevalais.ch/fr/event/s" TargetMode="External"/><Relationship Id="rId2024" Type="http://schemas.openxmlformats.org/officeDocument/2006/relationships/hyperlink" Target="http://www.lucernefestival.ch" TargetMode="External"/><Relationship Id="rId2025" Type="http://schemas.openxmlformats.org/officeDocument/2006/relationships/hyperlink" Target="http://www.lucernefestival.ch" TargetMode="External"/><Relationship Id="rId2026" Type="http://schemas.openxmlformats.org/officeDocument/2006/relationships/hyperlink" Target="http://www.alpentoene.ch" TargetMode="External"/><Relationship Id="rId2027" Type="http://schemas.openxmlformats.org/officeDocument/2006/relationships/hyperlink" Target="http://www.alpentoene.ch" TargetMode="External"/><Relationship Id="rId2028" Type="http://schemas.openxmlformats.org/officeDocument/2006/relationships/hyperlink" Target="http://www.anzere.ch" TargetMode="External"/><Relationship Id="rId2029" Type="http://schemas.openxmlformats.org/officeDocument/2006/relationships/hyperlink" Target="http://www.anzere.ch" TargetMode="External"/><Relationship Id="rId2030" Type="http://schemas.openxmlformats.org/officeDocument/2006/relationships/hyperlink" Target="http://www.mkb.ch/de/programm/events/2014/Fasnachtsausstellung.html" TargetMode="External"/><Relationship Id="rId2031" Type="http://schemas.openxmlformats.org/officeDocument/2006/relationships/hyperlink" Target="http://www.mkb.ch/de/programm/events" TargetMode="External"/><Relationship Id="rId2032" Type="http://schemas.openxmlformats.org/officeDocument/2006/relationships/hyperlink" Target="http://www.evolene-region.ch/" TargetMode="External"/><Relationship Id="rId2033" Type="http://schemas.openxmlformats.org/officeDocument/2006/relationships/hyperlink" Target="http://www.evolene-region.ch/" TargetMode="External"/><Relationship Id="rId2034" Type="http://schemas.openxmlformats.org/officeDocument/2006/relationships/hyperlink" Target="http://www.gruyeres.ch" TargetMode="External"/><Relationship Id="rId2035" Type="http://schemas.openxmlformats.org/officeDocument/2006/relationships/hyperlink" Target="http://www.gruyeres.ch" TargetMode="External"/><Relationship Id="rId2036" Type="http://schemas.openxmlformats.org/officeDocument/2006/relationships/hyperlink" Target="http://tell2015.ch/" TargetMode="External"/><Relationship Id="rId2037" Type="http://schemas.openxmlformats.org/officeDocument/2006/relationships/hyperlink" Target="http://tell2015.ch/" TargetMode="External"/><Relationship Id="rId2038" Type="http://schemas.openxmlformats.org/officeDocument/2006/relationships/hyperlink" Target="http://www.melchsee-frutt.ch" TargetMode="External"/><Relationship Id="rId2039" Type="http://schemas.openxmlformats.org/officeDocument/2006/relationships/hyperlink" Target="http://www.melchsee-frutt.ch" TargetMode="External"/><Relationship Id="rId2040" Type="http://schemas.openxmlformats.org/officeDocument/2006/relationships/hyperlink" Target="http://www.morgins.ch/" TargetMode="External"/><Relationship Id="rId2041" Type="http://schemas.openxmlformats.org/officeDocument/2006/relationships/hyperlink" Target="http://www.morgins.ch/" TargetMode="External"/><Relationship Id="rId2042" Type="http://schemas.openxmlformats.org/officeDocument/2006/relationships/hyperlink" Target="http://www.mi-ete.populus.org" TargetMode="External"/><Relationship Id="rId2043" Type="http://schemas.openxmlformats.org/officeDocument/2006/relationships/hyperlink" Target="http://www.mi-ete.populus.org" TargetMode="External"/><Relationship Id="rId2044" Type="http://schemas.openxmlformats.org/officeDocument/2006/relationships/hyperlink" Target="http://www.staatsfeiertag.li" TargetMode="External"/><Relationship Id="rId2045" Type="http://schemas.openxmlformats.org/officeDocument/2006/relationships/hyperlink" Target="http://www.staatsfeiertag.li" TargetMode="External"/><Relationship Id="rId2046" Type="http://schemas.openxmlformats.org/officeDocument/2006/relationships/hyperlink" Target="http://www.freilichtspiele-zermatt.ch" TargetMode="External"/><Relationship Id="rId2047" Type="http://schemas.openxmlformats.org/officeDocument/2006/relationships/hyperlink" Target="http://www.freilichtspiele-zermatt.ch" TargetMode="External"/><Relationship Id="rId2048" Type="http://schemas.openxmlformats.org/officeDocument/2006/relationships/hyperlink" Target="http://www.boardstock.ch" TargetMode="External"/><Relationship Id="rId2049" Type="http://schemas.openxmlformats.org/officeDocument/2006/relationships/hyperlink" Target="http://www.boardstock.ch" TargetMode="External"/><Relationship Id="rId2050" Type="http://schemas.openxmlformats.org/officeDocument/2006/relationships/hyperlink" Target="http://www.tiefental.ch" TargetMode="External"/><Relationship Id="rId2051" Type="http://schemas.openxmlformats.org/officeDocument/2006/relationships/hyperlink" Target="http://www.tiefental.ch" TargetMode="External"/><Relationship Id="rId2052" Type="http://schemas.openxmlformats.org/officeDocument/2006/relationships/hyperlink" Target="http://www.chateau-grandson.ch" TargetMode="External"/><Relationship Id="rId2053" Type="http://schemas.openxmlformats.org/officeDocument/2006/relationships/hyperlink" Target="http://www.chateau-grandson.ch" TargetMode="External"/><Relationship Id="rId2054" Type="http://schemas.openxmlformats.org/officeDocument/2006/relationships/hyperlink" Target="http://www.alpentoene.ch" TargetMode="External"/><Relationship Id="rId2055" Type="http://schemas.openxmlformats.org/officeDocument/2006/relationships/hyperlink" Target="http://www.alpentoene.ch" TargetMode="External"/><Relationship Id="rId2056" Type="http://schemas.openxmlformats.org/officeDocument/2006/relationships/hyperlink" Target="http://www.mkb.ch/de/programm/events/2014/Fasnachtsausstellung.html" TargetMode="External"/><Relationship Id="rId2057" Type="http://schemas.openxmlformats.org/officeDocument/2006/relationships/hyperlink" Target="http://www.mkb.ch/de/programm/events" TargetMode="External"/><Relationship Id="rId2058" Type="http://schemas.openxmlformats.org/officeDocument/2006/relationships/hyperlink" Target="http://www.diablerets.ch" TargetMode="External"/><Relationship Id="rId2059" Type="http://schemas.openxmlformats.org/officeDocument/2006/relationships/hyperlink" Target="http://www.diablerets.ch" TargetMode="External"/><Relationship Id="rId2060" Type="http://schemas.openxmlformats.org/officeDocument/2006/relationships/hyperlink" Target="http://www.freilichtspiele-zermatt.ch" TargetMode="External"/><Relationship Id="rId2061" Type="http://schemas.openxmlformats.org/officeDocument/2006/relationships/hyperlink" Target="http://www.freilichtspiele-zermatt.ch" TargetMode="External"/><Relationship Id="rId2062" Type="http://schemas.openxmlformats.org/officeDocument/2006/relationships/hyperlink" Target="http://www.slrg.ch/de/nw/sektionen/basel/rheinschwimmen/basler-rheinschwimmen.html" TargetMode="External"/><Relationship Id="rId2063" Type="http://schemas.openxmlformats.org/officeDocument/2006/relationships/hyperlink" Target="http://www.slrg.ch/de/nw/sektionen/bas" TargetMode="External"/><Relationship Id="rId2064" Type="http://schemas.openxmlformats.org/officeDocument/2006/relationships/hyperlink" Target="http://www.freilichtspiele-zermatt.ch" TargetMode="External"/><Relationship Id="rId2065" Type="http://schemas.openxmlformats.org/officeDocument/2006/relationships/hyperlink" Target="http://www.freilichtspiele-zermatt.ch" TargetMode="External"/><Relationship Id="rId2066" Type="http://schemas.openxmlformats.org/officeDocument/2006/relationships/hyperlink" Target="http://www.mkb.ch/de/programm/events/2014/Fasnachtsausstellung.html" TargetMode="External"/><Relationship Id="rId2067" Type="http://schemas.openxmlformats.org/officeDocument/2006/relationships/hyperlink" Target="http://www.mkb.ch/de/programm/events" TargetMode="External"/><Relationship Id="rId2068" Type="http://schemas.openxmlformats.org/officeDocument/2006/relationships/hyperlink" Target="http://www.la-gruyere.ch/fr/news-manifestations-la-gruyere/main-events/marche-folklorique-bulle.html" TargetMode="External"/><Relationship Id="rId2069" Type="http://schemas.openxmlformats.org/officeDocument/2006/relationships/hyperlink" Target="http://www.la-gruyere.ch/fr/news-" TargetMode="External"/><Relationship Id="rId2070" Type="http://schemas.openxmlformats.org/officeDocument/2006/relationships/hyperlink" Target="http://www.freilichtspiele-zermatt.ch" TargetMode="External"/><Relationship Id="rId2071" Type="http://schemas.openxmlformats.org/officeDocument/2006/relationships/hyperlink" Target="http://www.freilichtspiele-zermatt.ch" TargetMode="External"/><Relationship Id="rId2072" Type="http://schemas.openxmlformats.org/officeDocument/2006/relationships/hyperlink" Target="http://www.zug-tourismus.ch" TargetMode="External"/><Relationship Id="rId2073" Type="http://schemas.openxmlformats.org/officeDocument/2006/relationships/hyperlink" Target="http://www.zug-tourismus.ch" TargetMode="External"/><Relationship Id="rId2074" Type="http://schemas.openxmlformats.org/officeDocument/2006/relationships/hyperlink" Target="http://www.coolhisse.ch" TargetMode="External"/><Relationship Id="rId2075" Type="http://schemas.openxmlformats.org/officeDocument/2006/relationships/hyperlink" Target="http://www.coolhisse.ch" TargetMode="External"/><Relationship Id="rId2076" Type="http://schemas.openxmlformats.org/officeDocument/2006/relationships/hyperlink" Target="http://www.embebbisyjazz.ch" TargetMode="External"/><Relationship Id="rId2077" Type="http://schemas.openxmlformats.org/officeDocument/2006/relationships/hyperlink" Target="http://www.embebbisyjazz.ch" TargetMode="External"/><Relationship Id="rId2078" Type="http://schemas.openxmlformats.org/officeDocument/2006/relationships/hyperlink" Target="http://www.mkb.ch/de/programm/events/2014/Fasnachtsausstellung.html" TargetMode="External"/><Relationship Id="rId2079" Type="http://schemas.openxmlformats.org/officeDocument/2006/relationships/hyperlink" Target="http://www.mkb.ch/de/programm/events" TargetMode="External"/><Relationship Id="rId2080" Type="http://schemas.openxmlformats.org/officeDocument/2006/relationships/hyperlink" Target="http://www.freilichtspiele-zermatt.ch" TargetMode="External"/><Relationship Id="rId2081" Type="http://schemas.openxmlformats.org/officeDocument/2006/relationships/hyperlink" Target="http://www.freilichtspiele-zermatt.ch" TargetMode="External"/><Relationship Id="rId2082" Type="http://schemas.openxmlformats.org/officeDocument/2006/relationships/hyperlink" Target="http://www.zug-tourismus.ch" TargetMode="External"/><Relationship Id="rId2083" Type="http://schemas.openxmlformats.org/officeDocument/2006/relationships/hyperlink" Target="http://www.zug-tourismus.ch" TargetMode="External"/><Relationship Id="rId2084" Type="http://schemas.openxmlformats.org/officeDocument/2006/relationships/hyperlink" Target="http://www.royalarena.ch" TargetMode="External"/><Relationship Id="rId2085" Type="http://schemas.openxmlformats.org/officeDocument/2006/relationships/hyperlink" Target="http://www.royalarena.ch" TargetMode="External"/><Relationship Id="rId2086" Type="http://schemas.openxmlformats.org/officeDocument/2006/relationships/hyperlink" Target="http://www.chur.ch/de/kulturundfreizeit/veranstaltungskalender/" TargetMode="External"/><Relationship Id="rId2087" Type="http://schemas.openxmlformats.org/officeDocument/2006/relationships/hyperlink" Target="http://www.chur.ch/de/kulturundfreizeit/v" TargetMode="External"/><Relationship Id="rId2088" Type="http://schemas.openxmlformats.org/officeDocument/2006/relationships/hyperlink" Target="http://www.pirates-de-rive.ch/" TargetMode="External"/><Relationship Id="rId2089" Type="http://schemas.openxmlformats.org/officeDocument/2006/relationships/hyperlink" Target="http://www.pirates-de-rive.ch/" TargetMode="External"/><Relationship Id="rId2090" Type="http://schemas.openxmlformats.org/officeDocument/2006/relationships/hyperlink" Target="http://www.artistesderue.ch" TargetMode="External"/><Relationship Id="rId2091" Type="http://schemas.openxmlformats.org/officeDocument/2006/relationships/hyperlink" Target="http://www.artistesderue.ch" TargetMode="External"/><Relationship Id="rId2092" Type="http://schemas.openxmlformats.org/officeDocument/2006/relationships/hyperlink" Target="http://www.clara-haskil.ch" TargetMode="External"/><Relationship Id="rId2093" Type="http://schemas.openxmlformats.org/officeDocument/2006/relationships/hyperlink" Target="http://www.clara-haskil.ch" TargetMode="External"/><Relationship Id="rId2094" Type="http://schemas.openxmlformats.org/officeDocument/2006/relationships/hyperlink" Target="http://www.stmoritzartmasters.com" TargetMode="External"/><Relationship Id="rId2095" Type="http://schemas.openxmlformats.org/officeDocument/2006/relationships/hyperlink" Target="http://www.stmoritzartmasters.com" TargetMode="External"/><Relationship Id="rId2096" Type="http://schemas.openxmlformats.org/officeDocument/2006/relationships/hyperlink" Target="http://www.mkb.ch/de/programm/events/2014/Fasnachtsausstellung.html" TargetMode="External"/><Relationship Id="rId2097" Type="http://schemas.openxmlformats.org/officeDocument/2006/relationships/hyperlink" Target="http://www.mkb.ch/de/programm/events" TargetMode="External"/><Relationship Id="rId2098" Type="http://schemas.openxmlformats.org/officeDocument/2006/relationships/hyperlink" Target="http://www.evolene-region.ch" TargetMode="External"/><Relationship Id="rId2099" Type="http://schemas.openxmlformats.org/officeDocument/2006/relationships/hyperlink" Target="http://www.evolene-region.ch" TargetMode="External"/><Relationship Id="rId2100" Type="http://schemas.openxmlformats.org/officeDocument/2006/relationships/hyperlink" Target="http://www.grand-raid.ch" TargetMode="External"/><Relationship Id="rId2101" Type="http://schemas.openxmlformats.org/officeDocument/2006/relationships/hyperlink" Target="http://www.grand-raid.ch" TargetMode="External"/><Relationship Id="rId2102" Type="http://schemas.openxmlformats.org/officeDocument/2006/relationships/hyperlink" Target="http://www.grand-raid.ch" TargetMode="External"/><Relationship Id="rId2103" Type="http://schemas.openxmlformats.org/officeDocument/2006/relationships/hyperlink" Target="http://www.grand-raid.ch" TargetMode="External"/><Relationship Id="rId2104" Type="http://schemas.openxmlformats.org/officeDocument/2006/relationships/hyperlink" Target="http://www.grand-raid.ch/" TargetMode="External"/><Relationship Id="rId2105" Type="http://schemas.openxmlformats.org/officeDocument/2006/relationships/hyperlink" Target="http://www.grand-raid.ch/" TargetMode="External"/><Relationship Id="rId2106" Type="http://schemas.openxmlformats.org/officeDocument/2006/relationships/hyperlink" Target="http://www.freilichtspiele-zermatt.ch" TargetMode="External"/><Relationship Id="rId2107" Type="http://schemas.openxmlformats.org/officeDocument/2006/relationships/hyperlink" Target="http://www.freilichtspiele-zermatt.ch" TargetMode="External"/><Relationship Id="rId2108" Type="http://schemas.openxmlformats.org/officeDocument/2006/relationships/hyperlink" Target="http://www.ultraks.com/de/pages/parcours/trail/parcours-46k--139" TargetMode="External"/><Relationship Id="rId2109" Type="http://schemas.openxmlformats.org/officeDocument/2006/relationships/hyperlink" Target="http://www.ultraks.com/de/pages/parco" TargetMode="External"/><Relationship Id="rId2110" Type="http://schemas.openxmlformats.org/officeDocument/2006/relationships/hyperlink" Target="http://www.trilausanne.ch" TargetMode="External"/><Relationship Id="rId2111" Type="http://schemas.openxmlformats.org/officeDocument/2006/relationships/hyperlink" Target="http://www.trilausanne.ch" TargetMode="External"/><Relationship Id="rId2112" Type="http://schemas.openxmlformats.org/officeDocument/2006/relationships/hyperlink" Target="http://www.leysin.ch" TargetMode="External"/><Relationship Id="rId2113" Type="http://schemas.openxmlformats.org/officeDocument/2006/relationships/hyperlink" Target="http://www.leysin.ch" TargetMode="External"/><Relationship Id="rId2114" Type="http://schemas.openxmlformats.org/officeDocument/2006/relationships/hyperlink" Target="http://www.sbrinz-route.ch" TargetMode="External"/><Relationship Id="rId2115" Type="http://schemas.openxmlformats.org/officeDocument/2006/relationships/hyperlink" Target="http://www.sbrinz-route.ch" TargetMode="External"/><Relationship Id="rId2116" Type="http://schemas.openxmlformats.org/officeDocument/2006/relationships/hyperlink" Target="http://www.musicales-tannay.ch" TargetMode="External"/><Relationship Id="rId2117" Type="http://schemas.openxmlformats.org/officeDocument/2006/relationships/hyperlink" Target="http://www.musicales-tannay.ch" TargetMode="External"/><Relationship Id="rId2118" Type="http://schemas.openxmlformats.org/officeDocument/2006/relationships/hyperlink" Target="http://www.mkb.ch/de/programm/events/2014/Fasnachtsausstellung.html" TargetMode="External"/><Relationship Id="rId2119" Type="http://schemas.openxmlformats.org/officeDocument/2006/relationships/hyperlink" Target="http://www.mkb.ch/de/programm/events" TargetMode="External"/><Relationship Id="rId2120" Type="http://schemas.openxmlformats.org/officeDocument/2006/relationships/hyperlink" Target="http://www.beatenbergtourismus.ch" TargetMode="External"/><Relationship Id="rId2121" Type="http://schemas.openxmlformats.org/officeDocument/2006/relationships/hyperlink" Target="http://www.beatenbergtourismus.ch" TargetMode="External"/><Relationship Id="rId2122" Type="http://schemas.openxmlformats.org/officeDocument/2006/relationships/hyperlink" Target="http://www.village-lacustre.ch" TargetMode="External"/><Relationship Id="rId2123" Type="http://schemas.openxmlformats.org/officeDocument/2006/relationships/hyperlink" Target="http://www.village-lacustre.ch" TargetMode="External"/><Relationship Id="rId2124" Type="http://schemas.openxmlformats.org/officeDocument/2006/relationships/hyperlink" Target="http://www.freilichtspiele-zermatt.ch" TargetMode="External"/><Relationship Id="rId2125" Type="http://schemas.openxmlformats.org/officeDocument/2006/relationships/hyperlink" Target="http://www.freilichtspiele-zermatt.ch" TargetMode="External"/><Relationship Id="rId2126" Type="http://schemas.openxmlformats.org/officeDocument/2006/relationships/hyperlink" Target="http://www.anselmus.ch" TargetMode="External"/><Relationship Id="rId2127" Type="http://schemas.openxmlformats.org/officeDocument/2006/relationships/hyperlink" Target="http://www.anselmus.ch" TargetMode="External"/><Relationship Id="rId2128" Type="http://schemas.openxmlformats.org/officeDocument/2006/relationships/hyperlink" Target="http://www.freilichtspiele-zermatt.ch" TargetMode="External"/><Relationship Id="rId2129" Type="http://schemas.openxmlformats.org/officeDocument/2006/relationships/hyperlink" Target="http://www.freilichtspiele-zermatt.ch" TargetMode="External"/><Relationship Id="rId2130" Type="http://schemas.openxmlformats.org/officeDocument/2006/relationships/hyperlink" Target="http://www.mkb.ch/de/programm/events/2014/Fasnachtsausstellung.html" TargetMode="External"/><Relationship Id="rId2131" Type="http://schemas.openxmlformats.org/officeDocument/2006/relationships/hyperlink" Target="http://www.mkb.ch/de/programm/events" TargetMode="External"/><Relationship Id="rId2132" Type="http://schemas.openxmlformats.org/officeDocument/2006/relationships/hyperlink" Target="http://www.freilichtspiele-zermatt.ch" TargetMode="External"/><Relationship Id="rId2133" Type="http://schemas.openxmlformats.org/officeDocument/2006/relationships/hyperlink" Target="http://www.freilichtspiele-zermatt.ch" TargetMode="External"/><Relationship Id="rId2134" Type="http://schemas.openxmlformats.org/officeDocument/2006/relationships/hyperlink" Target="http://www.kubus-sils.ch" TargetMode="External"/><Relationship Id="rId2135" Type="http://schemas.openxmlformats.org/officeDocument/2006/relationships/hyperlink" Target="http://www.kubus-sils.ch" TargetMode="External"/><Relationship Id="rId2136" Type="http://schemas.openxmlformats.org/officeDocument/2006/relationships/hyperlink" Target="http://www.septmus.ch" TargetMode="External"/><Relationship Id="rId2137" Type="http://schemas.openxmlformats.org/officeDocument/2006/relationships/hyperlink" Target="http://www.septmus.ch" TargetMode="External"/><Relationship Id="rId2138" Type="http://schemas.openxmlformats.org/officeDocument/2006/relationships/hyperlink" Target="http://www.mkb.ch/de/programm/events/2014/Fasnachtsausstellung.html" TargetMode="External"/><Relationship Id="rId2139" Type="http://schemas.openxmlformats.org/officeDocument/2006/relationships/hyperlink" Target="http://www.mkb.ch/de/programm/events" TargetMode="External"/><Relationship Id="rId2140" Type="http://schemas.openxmlformats.org/officeDocument/2006/relationships/hyperlink" Target="http://www.freilichtspiele-zermatt.ch" TargetMode="External"/><Relationship Id="rId2141" Type="http://schemas.openxmlformats.org/officeDocument/2006/relationships/hyperlink" Target="http://www.freilichtspiele-zermatt.ch" TargetMode="External"/><Relationship Id="rId2142" Type="http://schemas.openxmlformats.org/officeDocument/2006/relationships/hyperlink" Target="http://www.braderie-prevotoise.ch" TargetMode="External"/><Relationship Id="rId2143" Type="http://schemas.openxmlformats.org/officeDocument/2006/relationships/hyperlink" Target="http://www.braderie-prevotoise.ch" TargetMode="External"/><Relationship Id="rId2144" Type="http://schemas.openxmlformats.org/officeDocument/2006/relationships/hyperlink" Target="http://agenda.culturevalais.ch/fr/event/show/4081" TargetMode="External"/><Relationship Id="rId2145" Type="http://schemas.openxmlformats.org/officeDocument/2006/relationships/hyperlink" Target="http://agenda.culturevalais.ch/fr/event/s" TargetMode="External"/><Relationship Id="rId2146" Type="http://schemas.openxmlformats.org/officeDocument/2006/relationships/hyperlink" Target="http://www.batie.ch" TargetMode="External"/><Relationship Id="rId2147" Type="http://schemas.openxmlformats.org/officeDocument/2006/relationships/hyperlink" Target="http://www.batie.ch" TargetMode="External"/><Relationship Id="rId2148" Type="http://schemas.openxmlformats.org/officeDocument/2006/relationships/hyperlink" Target="http://www.mkb.ch/de/programm/events/2014/Fasnachtsausstellung.html" TargetMode="External"/><Relationship Id="rId2149" Type="http://schemas.openxmlformats.org/officeDocument/2006/relationships/hyperlink" Target="http://www.mkb.ch/de/programm/events" TargetMode="External"/><Relationship Id="rId2150" Type="http://schemas.openxmlformats.org/officeDocument/2006/relationships/hyperlink" Target="http://www.estavayer-payerne.ch" TargetMode="External"/><Relationship Id="rId2151" Type="http://schemas.openxmlformats.org/officeDocument/2006/relationships/hyperlink" Target="http://www.estavayer-payerne.ch" TargetMode="External"/><Relationship Id="rId2152" Type="http://schemas.openxmlformats.org/officeDocument/2006/relationships/hyperlink" Target="http://www.estavayer-payerne.ch" TargetMode="External"/><Relationship Id="rId2153" Type="http://schemas.openxmlformats.org/officeDocument/2006/relationships/hyperlink" Target="http://www.estavayer-payerne.ch" TargetMode="External"/><Relationship Id="rId2154" Type="http://schemas.openxmlformats.org/officeDocument/2006/relationships/hyperlink" Target="http://www.grandson-tourisme.ch" TargetMode="External"/><Relationship Id="rId2155" Type="http://schemas.openxmlformats.org/officeDocument/2006/relationships/hyperlink" Target="http://www.grandson-tourisme.ch" TargetMode="External"/><Relationship Id="rId2156" Type="http://schemas.openxmlformats.org/officeDocument/2006/relationships/hyperlink" Target="http://www.nendaztrail.ch" TargetMode="External"/><Relationship Id="rId2157" Type="http://schemas.openxmlformats.org/officeDocument/2006/relationships/hyperlink" Target="http://www.nendaztrail.ch" TargetMode="External"/><Relationship Id="rId2158" Type="http://schemas.openxmlformats.org/officeDocument/2006/relationships/hyperlink" Target="http://www.alpenbrevet.ch" TargetMode="External"/><Relationship Id="rId2159" Type="http://schemas.openxmlformats.org/officeDocument/2006/relationships/hyperlink" Target="http://www.alpenbrevet.ch" TargetMode="External"/><Relationship Id="rId2160" Type="http://schemas.openxmlformats.org/officeDocument/2006/relationships/hyperlink" Target="http://www.tangobello.ch/" TargetMode="External"/><Relationship Id="rId2161" Type="http://schemas.openxmlformats.org/officeDocument/2006/relationships/hyperlink" Target="http://www.tangobello.ch/" TargetMode="External"/><Relationship Id="rId2162" Type="http://schemas.openxmlformats.org/officeDocument/2006/relationships/hyperlink" Target="http://www.freilichtspiele-zermatt.ch" TargetMode="External"/><Relationship Id="rId2163" Type="http://schemas.openxmlformats.org/officeDocument/2006/relationships/hyperlink" Target="http://www.freilichtspiele-zermatt.ch" TargetMode="External"/><Relationship Id="rId2164" Type="http://schemas.openxmlformats.org/officeDocument/2006/relationships/hyperlink" Target="http://www.bike-marathon.com" TargetMode="External"/><Relationship Id="rId2165" Type="http://schemas.openxmlformats.org/officeDocument/2006/relationships/hyperlink" Target="http://www.bike-marathon.com" TargetMode="External"/><Relationship Id="rId2166" Type="http://schemas.openxmlformats.org/officeDocument/2006/relationships/hyperlink" Target="http://www.streetparade.com" TargetMode="External"/><Relationship Id="rId2167" Type="http://schemas.openxmlformats.org/officeDocument/2006/relationships/hyperlink" Target="http://www.streetparade.com" TargetMode="External"/><Relationship Id="rId2168" Type="http://schemas.openxmlformats.org/officeDocument/2006/relationships/hyperlink" Target="http://www.R4tC.org" TargetMode="External"/><Relationship Id="rId2169" Type="http://schemas.openxmlformats.org/officeDocument/2006/relationships/hyperlink" Target="http://www.R4tC.org" TargetMode="External"/><Relationship Id="rId2170" Type="http://schemas.openxmlformats.org/officeDocument/2006/relationships/hyperlink" Target="http://www.estavayer-payerne.ch" TargetMode="External"/><Relationship Id="rId2171" Type="http://schemas.openxmlformats.org/officeDocument/2006/relationships/hyperlink" Target="http://www.estavayer-payerne.ch" TargetMode="External"/><Relationship Id="rId2172" Type="http://schemas.openxmlformats.org/officeDocument/2006/relationships/hyperlink" Target="http://www.les-paccots.ch" TargetMode="External"/><Relationship Id="rId2173" Type="http://schemas.openxmlformats.org/officeDocument/2006/relationships/hyperlink" Target="http://www.les-paccots.ch" TargetMode="External"/><Relationship Id="rId2174" Type="http://schemas.openxmlformats.org/officeDocument/2006/relationships/hyperlink" Target="http://www.mkb.ch/de/programm/events/2014/Fasnachtsausstellung.html" TargetMode="External"/><Relationship Id="rId2175" Type="http://schemas.openxmlformats.org/officeDocument/2006/relationships/hyperlink" Target="http://www.mkb.ch/de/programm/events" TargetMode="External"/><Relationship Id="rId2176" Type="http://schemas.openxmlformats.org/officeDocument/2006/relationships/hyperlink" Target="http://www.gruyeres.ch" TargetMode="External"/><Relationship Id="rId2177" Type="http://schemas.openxmlformats.org/officeDocument/2006/relationships/hyperlink" Target="http://www.gruyeres.ch" TargetMode="External"/><Relationship Id="rId2178" Type="http://schemas.openxmlformats.org/officeDocument/2006/relationships/hyperlink" Target="http://www.moleson.ch" TargetMode="External"/><Relationship Id="rId2179" Type="http://schemas.openxmlformats.org/officeDocument/2006/relationships/hyperlink" Target="http://www.moleson.ch" TargetMode="External"/><Relationship Id="rId2180" Type="http://schemas.openxmlformats.org/officeDocument/2006/relationships/hyperlink" Target="http://www.avenchestattoo.ch" TargetMode="External"/><Relationship Id="rId2181" Type="http://schemas.openxmlformats.org/officeDocument/2006/relationships/hyperlink" Target="http://www.avenchestattoo.ch" TargetMode="External"/><Relationship Id="rId2182" Type="http://schemas.openxmlformats.org/officeDocument/2006/relationships/hyperlink" Target="http://www.mkb.ch/de/programm/events/2014/Fasnachtsausstellung.html" TargetMode="External"/><Relationship Id="rId2183" Type="http://schemas.openxmlformats.org/officeDocument/2006/relationships/hyperlink" Target="http://www.mkb.ch/de/programm/events" TargetMode="External"/><Relationship Id="rId2184" Type="http://schemas.openxmlformats.org/officeDocument/2006/relationships/hyperlink" Target="http://www.baselfilmfestival.ch" TargetMode="External"/><Relationship Id="rId2185" Type="http://schemas.openxmlformats.org/officeDocument/2006/relationships/hyperlink" Target="http://www.baselfilmfestival.ch" TargetMode="External"/><Relationship Id="rId2186" Type="http://schemas.openxmlformats.org/officeDocument/2006/relationships/hyperlink" Target="http://www.moulin-mouline.ch" TargetMode="External"/><Relationship Id="rId2187" Type="http://schemas.openxmlformats.org/officeDocument/2006/relationships/hyperlink" Target="http://www.moulin-mouline.ch" TargetMode="External"/><Relationship Id="rId2188" Type="http://schemas.openxmlformats.org/officeDocument/2006/relationships/hyperlink" Target="http://www.avenchestattoo.ch" TargetMode="External"/><Relationship Id="rId2189" Type="http://schemas.openxmlformats.org/officeDocument/2006/relationships/hyperlink" Target="http://www.avenchestattoo.ch" TargetMode="External"/><Relationship Id="rId2190" Type="http://schemas.openxmlformats.org/officeDocument/2006/relationships/hyperlink" Target="http://www.mkb.ch/de/programm/events/2014/Fasnachtsausstellung.html" TargetMode="External"/><Relationship Id="rId2191" Type="http://schemas.openxmlformats.org/officeDocument/2006/relationships/hyperlink" Target="http://www.mkb.ch/de/programm/events" TargetMode="External"/><Relationship Id="rId2192" Type="http://schemas.openxmlformats.org/officeDocument/2006/relationships/hyperlink" Target="http://www.vinea.ch" TargetMode="External"/><Relationship Id="rId2193" Type="http://schemas.openxmlformats.org/officeDocument/2006/relationships/hyperlink" Target="http://www.vinea.ch" TargetMode="External"/><Relationship Id="rId2194" Type="http://schemas.openxmlformats.org/officeDocument/2006/relationships/hyperlink" Target="http://www.festibrad.ch" TargetMode="External"/><Relationship Id="rId2195" Type="http://schemas.openxmlformats.org/officeDocument/2006/relationships/hyperlink" Target="http://www.festibrad.ch" TargetMode="External"/><Relationship Id="rId2196" Type="http://schemas.openxmlformats.org/officeDocument/2006/relationships/hyperlink" Target="http://www.lelivresurlesquais.ch" TargetMode="External"/><Relationship Id="rId2197" Type="http://schemas.openxmlformats.org/officeDocument/2006/relationships/hyperlink" Target="http://www.lelivresurlesquais.ch" TargetMode="External"/><Relationship Id="rId2198" Type="http://schemas.openxmlformats.org/officeDocument/2006/relationships/hyperlink" Target="http://www.avenchestattoo.ch" TargetMode="External"/><Relationship Id="rId2199" Type="http://schemas.openxmlformats.org/officeDocument/2006/relationships/hyperlink" Target="http://www.avenchestattoo.ch" TargetMode="External"/><Relationship Id="rId2200" Type="http://schemas.openxmlformats.org/officeDocument/2006/relationships/hyperlink" Target="http://www.mkb.ch/de/programm/events/2014/Fasnachtsausstellung.html" TargetMode="External"/><Relationship Id="rId2201" Type="http://schemas.openxmlformats.org/officeDocument/2006/relationships/hyperlink" Target="http://www.mkb.ch/de/programm/events" TargetMode="External"/><Relationship Id="rId2202" Type="http://schemas.openxmlformats.org/officeDocument/2006/relationships/hyperlink" Target="http://www.erlebevaduz.li" TargetMode="External"/><Relationship Id="rId2203" Type="http://schemas.openxmlformats.org/officeDocument/2006/relationships/hyperlink" Target="http://www.erlebevaduz.li" TargetMode="External"/><Relationship Id="rId2204" Type="http://schemas.openxmlformats.org/officeDocument/2006/relationships/hyperlink" Target="http://www.gruyere-cycling-tour.ch" TargetMode="External"/><Relationship Id="rId2205" Type="http://schemas.openxmlformats.org/officeDocument/2006/relationships/hyperlink" Target="http://www.gruyere-cycling-tour.ch" TargetMode="External"/><Relationship Id="rId2206" Type="http://schemas.openxmlformats.org/officeDocument/2006/relationships/hyperlink" Target="http://www.mkb.ch/de/programm/events/2014/Fasnachtsausstellung.html" TargetMode="External"/><Relationship Id="rId2207" Type="http://schemas.openxmlformats.org/officeDocument/2006/relationships/hyperlink" Target="http://www.mkb.ch/de/programm/events" TargetMode="External"/><Relationship Id="rId2208" Type="http://schemas.openxmlformats.org/officeDocument/2006/relationships/hyperlink" Target="http://www.reconvilier.ch" TargetMode="External"/><Relationship Id="rId2209" Type="http://schemas.openxmlformats.org/officeDocument/2006/relationships/hyperlink" Target="http://www.reconvilier.ch" TargetMode="External"/><Relationship Id="rId2210" Type="http://schemas.openxmlformats.org/officeDocument/2006/relationships/hyperlink" Target="http://www.mkb.ch/de/programm/events/2014/Fasnachtsausstellung.html" TargetMode="External"/><Relationship Id="rId2211" Type="http://schemas.openxmlformats.org/officeDocument/2006/relationships/hyperlink" Target="http://www.mkb.ch/de/programm/events" TargetMode="External"/><Relationship Id="rId2212" Type="http://schemas.openxmlformats.org/officeDocument/2006/relationships/hyperlink" Target="http://www.chantdugros.ch/" TargetMode="External"/><Relationship Id="rId2213" Type="http://schemas.openxmlformats.org/officeDocument/2006/relationships/hyperlink" Target="http://www.chantdugros.ch/" TargetMode="External"/><Relationship Id="rId2214" Type="http://schemas.openxmlformats.org/officeDocument/2006/relationships/hyperlink" Target="http://www.bdfil.ch" TargetMode="External"/><Relationship Id="rId2215" Type="http://schemas.openxmlformats.org/officeDocument/2006/relationships/hyperlink" Target="http://www.bdfil.ch" TargetMode="External"/><Relationship Id="rId2216" Type="http://schemas.openxmlformats.org/officeDocument/2006/relationships/hyperlink" Target="http://www.mkb.ch/de/programm/events/2014/Fasnachtsausstellung.html" TargetMode="External"/><Relationship Id="rId2217" Type="http://schemas.openxmlformats.org/officeDocument/2006/relationships/hyperlink" Target="http://www.mkb.ch/de/programm/events" TargetMode="External"/><Relationship Id="rId2218" Type="http://schemas.openxmlformats.org/officeDocument/2006/relationships/hyperlink" Target="http://www.countrynight-gstaad.ch" TargetMode="External"/><Relationship Id="rId2219" Type="http://schemas.openxmlformats.org/officeDocument/2006/relationships/hyperlink" Target="http://www.countrynight-gstaad.ch" TargetMode="External"/><Relationship Id="rId2220" Type="http://schemas.openxmlformats.org/officeDocument/2006/relationships/hyperlink" Target="http://www.cheyres-chables.ch" TargetMode="External"/><Relationship Id="rId2221" Type="http://schemas.openxmlformats.org/officeDocument/2006/relationships/hyperlink" Target="http://www.cheyres-chables.ch" TargetMode="External"/><Relationship Id="rId2222" Type="http://schemas.openxmlformats.org/officeDocument/2006/relationships/hyperlink" Target="http://www.feteduvin.net" TargetMode="External"/><Relationship Id="rId2223" Type="http://schemas.openxmlformats.org/officeDocument/2006/relationships/hyperlink" Target="http://www.feteduvin.net" TargetMode="External"/><Relationship Id="rId2224" Type="http://schemas.openxmlformats.org/officeDocument/2006/relationships/hyperlink" Target="http://www.festivaldesvents.ch" TargetMode="External"/><Relationship Id="rId2225" Type="http://schemas.openxmlformats.org/officeDocument/2006/relationships/hyperlink" Target="http://www.festivaldesvents.ch" TargetMode="External"/><Relationship Id="rId2226" Type="http://schemas.openxmlformats.org/officeDocument/2006/relationships/hyperlink" Target="http://www.zermattfestival.com" TargetMode="External"/><Relationship Id="rId2227" Type="http://schemas.openxmlformats.org/officeDocument/2006/relationships/hyperlink" Target="http://www.zermattfestival.com" TargetMode="External"/><Relationship Id="rId2228" Type="http://schemas.openxmlformats.org/officeDocument/2006/relationships/hyperlink" Target="http://www.mkb.ch/de/programm/events/2014/Fasnachtsausstellung.html" TargetMode="External"/><Relationship Id="rId2229" Type="http://schemas.openxmlformats.org/officeDocument/2006/relationships/hyperlink" Target="http://www.mkb.ch/de/programm/events" TargetMode="External"/><Relationship Id="rId2230" Type="http://schemas.openxmlformats.org/officeDocument/2006/relationships/hyperlink" Target="http://www.mkb.ch/de/programm/events/2014/Fasnachtsausstellung.html" TargetMode="External"/><Relationship Id="rId2231" Type="http://schemas.openxmlformats.org/officeDocument/2006/relationships/hyperlink" Target="http://www.mkb.ch/de/programm/events" TargetMode="External"/><Relationship Id="rId2232" Type="http://schemas.openxmlformats.org/officeDocument/2006/relationships/hyperlink" Target="http://swissepic.com/" TargetMode="External"/><Relationship Id="rId2233" Type="http://schemas.openxmlformats.org/officeDocument/2006/relationships/hyperlink" Target="http://swissepic.com/" TargetMode="External"/><Relationship Id="rId2234" Type="http://schemas.openxmlformats.org/officeDocument/2006/relationships/hyperlink" Target="http://www.fffh.ch" TargetMode="External"/><Relationship Id="rId2235" Type="http://schemas.openxmlformats.org/officeDocument/2006/relationships/hyperlink" Target="http://www.fffh.ch" TargetMode="External"/><Relationship Id="rId2236" Type="http://schemas.openxmlformats.org/officeDocument/2006/relationships/hyperlink" Target="http://www.mkb.ch/de/programm/events/2014/Fasnachtsausstellung.html" TargetMode="External"/><Relationship Id="rId2237" Type="http://schemas.openxmlformats.org/officeDocument/2006/relationships/hyperlink" Target="http://www.mkb.ch/de/programm/events" TargetMode="External"/><Relationship Id="rId2238" Type="http://schemas.openxmlformats.org/officeDocument/2006/relationships/hyperlink" Target="http://www.quartierdesbains.ch/" TargetMode="External"/><Relationship Id="rId2239" Type="http://schemas.openxmlformats.org/officeDocument/2006/relationships/hyperlink" Target="http://www.quartierdesbains.ch/" TargetMode="External"/><Relationship Id="rId2240" Type="http://schemas.openxmlformats.org/officeDocument/2006/relationships/hyperlink" Target="http://www.murtentourismus.ch" TargetMode="External"/><Relationship Id="rId2241" Type="http://schemas.openxmlformats.org/officeDocument/2006/relationships/hyperlink" Target="http://www.murtentourismus.ch" TargetMode="External"/><Relationship Id="rId2242" Type="http://schemas.openxmlformats.org/officeDocument/2006/relationships/hyperlink" Target="http://www.paillote-festival.ch" TargetMode="External"/><Relationship Id="rId2243" Type="http://schemas.openxmlformats.org/officeDocument/2006/relationships/hyperlink" Target="http://www.paillote-festival.ch" TargetMode="External"/><Relationship Id="rId2244" Type="http://schemas.openxmlformats.org/officeDocument/2006/relationships/hyperlink" Target="http://www.literarischerherbst.ch" TargetMode="External"/><Relationship Id="rId2245" Type="http://schemas.openxmlformats.org/officeDocument/2006/relationships/hyperlink" Target="http://www.literarischerherbst.ch" TargetMode="External"/><Relationship Id="rId2246" Type="http://schemas.openxmlformats.org/officeDocument/2006/relationships/hyperlink" Target="http://www.mkb.ch/de/programm/events/2014/Fasnachtsausstellung.html" TargetMode="External"/><Relationship Id="rId2247" Type="http://schemas.openxmlformats.org/officeDocument/2006/relationships/hyperlink" Target="http://www.mkb.ch/de/programm/events" TargetMode="External"/><Relationship Id="rId2248" Type="http://schemas.openxmlformats.org/officeDocument/2006/relationships/hyperlink" Target="http://www.ticketcorner.ch/tickets.html?fun=evdetail&amp;affiliate=LMP&amp;doc=evdetailb&amp;key=1273380$4320738&amp;xtor=AL-6071-%5bLinkgenerator%5d-%5bLMP%5d&amp;language=fr" TargetMode="External"/><Relationship Id="rId2249" Type="http://schemas.openxmlformats.org/officeDocument/2006/relationships/hyperlink" Target="http://www.ticketcorner.ch/tickets.html" TargetMode="External"/><Relationship Id="rId2250" Type="http://schemas.openxmlformats.org/officeDocument/2006/relationships/hyperlink" Target="http://www.mkb.ch/de/programm/events/2014/Fasnachtsausstellung.html" TargetMode="External"/><Relationship Id="rId2251" Type="http://schemas.openxmlformats.org/officeDocument/2006/relationships/hyperlink" Target="http://www.mkb.ch/de/programm/events" TargetMode="External"/><Relationship Id="rId2252" Type="http://schemas.openxmlformats.org/officeDocument/2006/relationships/hyperlink" Target="http://www.openbike.ch" TargetMode="External"/><Relationship Id="rId2253" Type="http://schemas.openxmlformats.org/officeDocument/2006/relationships/hyperlink" Target="http://www.openbike.ch" TargetMode="External"/><Relationship Id="rId2254" Type="http://schemas.openxmlformats.org/officeDocument/2006/relationships/hyperlink" Target="http://www.bergschaft-scheidegg.ch" TargetMode="External"/><Relationship Id="rId2255" Type="http://schemas.openxmlformats.org/officeDocument/2006/relationships/hyperlink" Target="http://www.bergschaft-scheidegg.ch" TargetMode="External"/><Relationship Id="rId2256" Type="http://schemas.openxmlformats.org/officeDocument/2006/relationships/hyperlink" Target="http://www.huilerie-de-severy.ch" TargetMode="External"/><Relationship Id="rId2257" Type="http://schemas.openxmlformats.org/officeDocument/2006/relationships/hyperlink" Target="http://www.huilerie-de-severy.ch" TargetMode="External"/><Relationship Id="rId2258" Type="http://schemas.openxmlformats.org/officeDocument/2006/relationships/hyperlink" Target="http://www.mkb.ch/de/programm/events/2014/Fasnachtsausstellung.html" TargetMode="External"/><Relationship Id="rId2259" Type="http://schemas.openxmlformats.org/officeDocument/2006/relationships/hyperlink" Target="http://www.mkb.ch/de/programm/events" TargetMode="External"/><Relationship Id="rId2260" Type="http://schemas.openxmlformats.org/officeDocument/2006/relationships/hyperlink" Target="http://www.bettmeralp.ch/gilihuesine" TargetMode="External"/><Relationship Id="rId2261" Type="http://schemas.openxmlformats.org/officeDocument/2006/relationships/hyperlink" Target="http://www.bettmeralp.ch/gilihuesine" TargetMode="External"/><Relationship Id="rId2262" Type="http://schemas.openxmlformats.org/officeDocument/2006/relationships/hyperlink" Target="http://www.evolene-region.ch" TargetMode="External"/><Relationship Id="rId2263" Type="http://schemas.openxmlformats.org/officeDocument/2006/relationships/hyperlink" Target="http://www.evolene-region.ch" TargetMode="External"/><Relationship Id="rId2264" Type="http://schemas.openxmlformats.org/officeDocument/2006/relationships/hyperlink" Target="http://www.gruyeres.ch" TargetMode="External"/><Relationship Id="rId2265" Type="http://schemas.openxmlformats.org/officeDocument/2006/relationships/hyperlink" Target="http://www.gruyeres.ch" TargetMode="External"/><Relationship Id="rId2266" Type="http://schemas.openxmlformats.org/officeDocument/2006/relationships/hyperlink" Target="http://www.gstaad.ch" TargetMode="External"/><Relationship Id="rId2267" Type="http://schemas.openxmlformats.org/officeDocument/2006/relationships/hyperlink" Target="http://www.gstaad.ch" TargetMode="External"/><Relationship Id="rId2268" Type="http://schemas.openxmlformats.org/officeDocument/2006/relationships/hyperlink" Target="http://fulehung-thun.ch/" TargetMode="External"/><Relationship Id="rId2269" Type="http://schemas.openxmlformats.org/officeDocument/2006/relationships/hyperlink" Target="http://fulehung-thun.ch/" TargetMode="External"/><Relationship Id="rId2270" Type="http://schemas.openxmlformats.org/officeDocument/2006/relationships/hyperlink" Target="http://www.jaun.ch" TargetMode="External"/><Relationship Id="rId2271" Type="http://schemas.openxmlformats.org/officeDocument/2006/relationships/hyperlink" Target="http://www.jaun.ch" TargetMode="External"/><Relationship Id="rId2272" Type="http://schemas.openxmlformats.org/officeDocument/2006/relationships/hyperlink" Target="http://www.peppiland.ch/fr/" TargetMode="External"/><Relationship Id="rId2273" Type="http://schemas.openxmlformats.org/officeDocument/2006/relationships/hyperlink" Target="http://www.peppiland.ch/fr/" TargetMode="External"/><Relationship Id="rId2274" Type="http://schemas.openxmlformats.org/officeDocument/2006/relationships/hyperlink" Target="http://www.mkb.ch/de/programm/events/2014/Fasnachtsausstellung.html" TargetMode="External"/><Relationship Id="rId2275" Type="http://schemas.openxmlformats.org/officeDocument/2006/relationships/hyperlink" Target="http://www.mkb.ch/de/programm/events" TargetMode="External"/><Relationship Id="rId2276" Type="http://schemas.openxmlformats.org/officeDocument/2006/relationships/hyperlink" Target="http://www.mkb.ch/de/programm/events/2014/Fasnachtsausstellung.html" TargetMode="External"/><Relationship Id="rId2277" Type="http://schemas.openxmlformats.org/officeDocument/2006/relationships/hyperlink" Target="http://www.mkb.ch/de/programm/events" TargetMode="External"/><Relationship Id="rId2278" Type="http://schemas.openxmlformats.org/officeDocument/2006/relationships/hyperlink" Target="http://www.estavayer-payerne.ch" TargetMode="External"/><Relationship Id="rId2279" Type="http://schemas.openxmlformats.org/officeDocument/2006/relationships/hyperlink" Target="http://www.estavayer-payerne.ch" TargetMode="External"/><Relationship Id="rId2280" Type="http://schemas.openxmlformats.org/officeDocument/2006/relationships/hyperlink" Target="http://www.fetedesvendanges.ch" TargetMode="External"/><Relationship Id="rId2281" Type="http://schemas.openxmlformats.org/officeDocument/2006/relationships/hyperlink" Target="http://www.fetedesvendanges.ch" TargetMode="External"/><Relationship Id="rId2282" Type="http://schemas.openxmlformats.org/officeDocument/2006/relationships/hyperlink" Target="http://www.mkb.ch/de/programm/events/2014/Fasnachtsausstellung.html" TargetMode="External"/><Relationship Id="rId2283" Type="http://schemas.openxmlformats.org/officeDocument/2006/relationships/hyperlink" Target="http://www.mkb.ch/de/programm/events" TargetMode="External"/><Relationship Id="rId2284" Type="http://schemas.openxmlformats.org/officeDocument/2006/relationships/hyperlink" Target="http://www.chur.ch/de/kulturundfreizeit/veranstaltungskalender/" TargetMode="External"/><Relationship Id="rId2285" Type="http://schemas.openxmlformats.org/officeDocument/2006/relationships/hyperlink" Target="http://www.chur.ch/de/kulturundfreizeit/v" TargetMode="External"/><Relationship Id="rId2286" Type="http://schemas.openxmlformats.org/officeDocument/2006/relationships/hyperlink" Target="http://www.etivaz-aoc.ch" TargetMode="External"/><Relationship Id="rId2287" Type="http://schemas.openxmlformats.org/officeDocument/2006/relationships/hyperlink" Target="http://www.etivaz-aoc.ch" TargetMode="External"/><Relationship Id="rId2288" Type="http://schemas.openxmlformats.org/officeDocument/2006/relationships/hyperlink" Target="http://www.fechy.ch" TargetMode="External"/><Relationship Id="rId2289" Type="http://schemas.openxmlformats.org/officeDocument/2006/relationships/hyperlink" Target="http://www.fechy.ch" TargetMode="External"/><Relationship Id="rId2290" Type="http://schemas.openxmlformats.org/officeDocument/2006/relationships/hyperlink" Target="http://www.feteduraisin.ch" TargetMode="External"/><Relationship Id="rId2291" Type="http://schemas.openxmlformats.org/officeDocument/2006/relationships/hyperlink" Target="http://www.feteduraisin.ch" TargetMode="External"/><Relationship Id="rId2292" Type="http://schemas.openxmlformats.org/officeDocument/2006/relationships/hyperlink" Target="http://www.myvalleedejoux.ch" TargetMode="External"/><Relationship Id="rId2293" Type="http://schemas.openxmlformats.org/officeDocument/2006/relationships/hyperlink" Target="http://www.myvalleedejoux.ch" TargetMode="External"/><Relationship Id="rId2294" Type="http://schemas.openxmlformats.org/officeDocument/2006/relationships/hyperlink" Target="http://www.wvrt.ch" TargetMode="External"/><Relationship Id="rId2295" Type="http://schemas.openxmlformats.org/officeDocument/2006/relationships/hyperlink" Target="http://www.wvrt.ch" TargetMode="External"/><Relationship Id="rId2296" Type="http://schemas.openxmlformats.org/officeDocument/2006/relationships/hyperlink" Target="http://www.levully.ch" TargetMode="External"/><Relationship Id="rId2297" Type="http://schemas.openxmlformats.org/officeDocument/2006/relationships/hyperlink" Target="http://www.levully.ch" TargetMode="External"/><Relationship Id="rId2298" Type="http://schemas.openxmlformats.org/officeDocument/2006/relationships/hyperlink" Target="http://www.worldbandfestival.ch" TargetMode="External"/><Relationship Id="rId2299" Type="http://schemas.openxmlformats.org/officeDocument/2006/relationships/hyperlink" Target="http://www.worldbandfestival.ch" TargetMode="External"/><Relationship Id="rId2300" Type="http://schemas.openxmlformats.org/officeDocument/2006/relationships/hyperlink" Target="http://www.mkb.ch/de/programm/events/2014/Fasnachtsausstellung.html" TargetMode="External"/><Relationship Id="rId2301" Type="http://schemas.openxmlformats.org/officeDocument/2006/relationships/hyperlink" Target="http://www.mkb.ch/de/programm/events" TargetMode="External"/><Relationship Id="rId2302" Type="http://schemas.openxmlformats.org/officeDocument/2006/relationships/hyperlink" Target="http://www.mkb.ch/de/programm/events/2014/Fasnachtsausstellung.html" TargetMode="External"/><Relationship Id="rId2303" Type="http://schemas.openxmlformats.org/officeDocument/2006/relationships/hyperlink" Target="http://www.mkb.ch/de/programm/events" TargetMode="External"/><Relationship Id="rId2304" Type="http://schemas.openxmlformats.org/officeDocument/2006/relationships/hyperlink" Target="http://www.velodromes.ch/3jours" TargetMode="External"/><Relationship Id="rId2305" Type="http://schemas.openxmlformats.org/officeDocument/2006/relationships/hyperlink" Target="http://www.velodromes.ch/3jours" TargetMode="External"/><Relationship Id="rId2306" Type="http://schemas.openxmlformats.org/officeDocument/2006/relationships/hyperlink" Target="http://www.mkb.ch/de/programm/events/2014/Fasnachtsausstellung.html" TargetMode="External"/><Relationship Id="rId2307" Type="http://schemas.openxmlformats.org/officeDocument/2006/relationships/hyperlink" Target="http://www.mkb.ch/de/programm/events" TargetMode="External"/><Relationship Id="rId2308" Type="http://schemas.openxmlformats.org/officeDocument/2006/relationships/hyperlink" Target="http://www.fetedelavigne.ch" TargetMode="External"/><Relationship Id="rId2309" Type="http://schemas.openxmlformats.org/officeDocument/2006/relationships/hyperlink" Target="http://www.fetedelavigne.ch" TargetMode="External"/><Relationship Id="rId2310" Type="http://schemas.openxmlformats.org/officeDocument/2006/relationships/hyperlink" Target="http://www.ticketcorner.ch/Billets-academie-de-versailles-geneve.html?affiliate=LMP&amp;fun=evdetail&amp;doc=evdetailb&amp;key=1289351$4451363&amp;jumpIn=yTix&amp;language=fr" TargetMode="External"/><Relationship Id="rId2311" Type="http://schemas.openxmlformats.org/officeDocument/2006/relationships/hyperlink" Target="http://www.ticketcorner.ch/Billets-" TargetMode="External"/><Relationship Id="rId2312" Type="http://schemas.openxmlformats.org/officeDocument/2006/relationships/hyperlink" Target="http://www.foiredalbeuve.ch" TargetMode="External"/><Relationship Id="rId2313" Type="http://schemas.openxmlformats.org/officeDocument/2006/relationships/hyperlink" Target="http://www.foiredalbeuve.ch" TargetMode="External"/><Relationship Id="rId2314" Type="http://schemas.openxmlformats.org/officeDocument/2006/relationships/hyperlink" Target="http://www.mkb.ch/de/programm/events/2014/Fasnachtsausstellung.html" TargetMode="External"/><Relationship Id="rId2315" Type="http://schemas.openxmlformats.org/officeDocument/2006/relationships/hyperlink" Target="http://www.mkb.ch/de/programm/events" TargetMode="External"/><Relationship Id="rId2316" Type="http://schemas.openxmlformats.org/officeDocument/2006/relationships/hyperlink" Target="http://www.bikegryon.ch" TargetMode="External"/><Relationship Id="rId2317" Type="http://schemas.openxmlformats.org/officeDocument/2006/relationships/hyperlink" Target="http://www.bikegryon.ch" TargetMode="External"/><Relationship Id="rId2318" Type="http://schemas.openxmlformats.org/officeDocument/2006/relationships/hyperlink" Target="http://www.verticalp.ch" TargetMode="External"/><Relationship Id="rId2319" Type="http://schemas.openxmlformats.org/officeDocument/2006/relationships/hyperlink" Target="http://www.verticalp.ch" TargetMode="External"/><Relationship Id="rId2320" Type="http://schemas.openxmlformats.org/officeDocument/2006/relationships/hyperlink" Target="http://www.estavayer-payerne.ch" TargetMode="External"/><Relationship Id="rId2321" Type="http://schemas.openxmlformats.org/officeDocument/2006/relationships/hyperlink" Target="http://www.estavayer-payerne.ch" TargetMode="External"/><Relationship Id="rId2322" Type="http://schemas.openxmlformats.org/officeDocument/2006/relationships/hyperlink" Target="http://www.desalpe-semsales.ch" TargetMode="External"/><Relationship Id="rId2323" Type="http://schemas.openxmlformats.org/officeDocument/2006/relationships/hyperlink" Target="http://www.desalpe-semsales.ch" TargetMode="External"/><Relationship Id="rId2324" Type="http://schemas.openxmlformats.org/officeDocument/2006/relationships/hyperlink" Target="http://www.st-cergue-tourisme.ch" TargetMode="External"/><Relationship Id="rId2325" Type="http://schemas.openxmlformats.org/officeDocument/2006/relationships/hyperlink" Target="http://www.st-cergue-tourisme.ch" TargetMode="External"/><Relationship Id="rId2326" Type="http://schemas.openxmlformats.org/officeDocument/2006/relationships/hyperlink" Target="http://www.herbstsonntage.ch" TargetMode="External"/><Relationship Id="rId2327" Type="http://schemas.openxmlformats.org/officeDocument/2006/relationships/hyperlink" Target="http://www.herbstsonntage.ch" TargetMode="External"/><Relationship Id="rId2328" Type="http://schemas.openxmlformats.org/officeDocument/2006/relationships/hyperlink" Target="http://www.arboretum.ch" TargetMode="External"/><Relationship Id="rId2329" Type="http://schemas.openxmlformats.org/officeDocument/2006/relationships/hyperlink" Target="http://www.arboretum.ch" TargetMode="External"/><Relationship Id="rId2330" Type="http://schemas.openxmlformats.org/officeDocument/2006/relationships/hyperlink" Target="http://www.mkb.ch/de/programm/events/2014/Fasnachtsausstellung.html" TargetMode="External"/><Relationship Id="rId2331" Type="http://schemas.openxmlformats.org/officeDocument/2006/relationships/hyperlink" Target="http://www.mkb.ch/de/programm/events" TargetMode="External"/><Relationship Id="rId2332" Type="http://schemas.openxmlformats.org/officeDocument/2006/relationships/hyperlink" Target="http://www.bikegryon.ch" TargetMode="External"/><Relationship Id="rId2333" Type="http://schemas.openxmlformats.org/officeDocument/2006/relationships/hyperlink" Target="http://www.bikegryon.ch" TargetMode="External"/><Relationship Id="rId2334" Type="http://schemas.openxmlformats.org/officeDocument/2006/relationships/hyperlink" Target="http://www.lenk-simmental.ch" TargetMode="External"/><Relationship Id="rId2335" Type="http://schemas.openxmlformats.org/officeDocument/2006/relationships/hyperlink" Target="http://www.lenk-simmental.ch" TargetMode="External"/><Relationship Id="rId2336" Type="http://schemas.openxmlformats.org/officeDocument/2006/relationships/hyperlink" Target="http://www.mkb.ch/de/programm/events/2014/Fasnachtsausstellung.html" TargetMode="External"/><Relationship Id="rId2337" Type="http://schemas.openxmlformats.org/officeDocument/2006/relationships/hyperlink" Target="http://www.mkb.ch/de/programm/events" TargetMode="External"/><Relationship Id="rId2338" Type="http://schemas.openxmlformats.org/officeDocument/2006/relationships/hyperlink" Target="http://www.mkb.ch/de/programm/events/2014/Fasnachtsausstellung.html" TargetMode="External"/><Relationship Id="rId2339" Type="http://schemas.openxmlformats.org/officeDocument/2006/relationships/hyperlink" Target="http://www.mkb.ch/de/programm/events" TargetMode="External"/><Relationship Id="rId2340" Type="http://schemas.openxmlformats.org/officeDocument/2006/relationships/hyperlink" Target="http://www.cheyres-chables.ch" TargetMode="External"/><Relationship Id="rId2341" Type="http://schemas.openxmlformats.org/officeDocument/2006/relationships/hyperlink" Target="http://www.cheyres-chables.ch" TargetMode="External"/><Relationship Id="rId2342" Type="http://schemas.openxmlformats.org/officeDocument/2006/relationships/hyperlink" Target="http://www.diablerets.ch" TargetMode="External"/><Relationship Id="rId2343" Type="http://schemas.openxmlformats.org/officeDocument/2006/relationships/hyperlink" Target="http://www.diablerets.ch" TargetMode="External"/><Relationship Id="rId2344" Type="http://schemas.openxmlformats.org/officeDocument/2006/relationships/hyperlink" Target="http://www.bois-qui-chante.ch" TargetMode="External"/><Relationship Id="rId2345" Type="http://schemas.openxmlformats.org/officeDocument/2006/relationships/hyperlink" Target="http://www.bois-qui-chante.ch" TargetMode="External"/><Relationship Id="rId2346" Type="http://schemas.openxmlformats.org/officeDocument/2006/relationships/hyperlink" Target="http://www.mkb.ch/de/programm/events/2014/Fasnachtsausstellung.html" TargetMode="External"/><Relationship Id="rId2347" Type="http://schemas.openxmlformats.org/officeDocument/2006/relationships/hyperlink" Target="http://www.mkb.ch/de/programm/events" TargetMode="External"/><Relationship Id="rId2348" Type="http://schemas.openxmlformats.org/officeDocument/2006/relationships/hyperlink" Target="http://www.gruyeres.ch" TargetMode="External"/><Relationship Id="rId2349" Type="http://schemas.openxmlformats.org/officeDocument/2006/relationships/hyperlink" Target="http://www.gruyeres.ch" TargetMode="External"/><Relationship Id="rId2350" Type="http://schemas.openxmlformats.org/officeDocument/2006/relationships/hyperlink" Target="http://www.bikepark-stluc.ch" TargetMode="External"/><Relationship Id="rId2351" Type="http://schemas.openxmlformats.org/officeDocument/2006/relationships/hyperlink" Target="http://www.bikepark-stluc.ch" TargetMode="External"/><Relationship Id="rId2352" Type="http://schemas.openxmlformats.org/officeDocument/2006/relationships/hyperlink" Target="http://www.chillon.ch/fr/Enfants/evenements-famille/nuit-epouvante-general" TargetMode="External"/><Relationship Id="rId2353" Type="http://schemas.openxmlformats.org/officeDocument/2006/relationships/hyperlink" Target="http://www.chillon.ch/fr/Enfants/evenem" TargetMode="External"/><Relationship Id="rId2354" Type="http://schemas.openxmlformats.org/officeDocument/2006/relationships/hyperlink" Target="http://www.herbstsonntage.ch" TargetMode="External"/><Relationship Id="rId2355" Type="http://schemas.openxmlformats.org/officeDocument/2006/relationships/hyperlink" Target="http://www.herbstsonntage.ch" TargetMode="External"/><Relationship Id="rId2356" Type="http://schemas.openxmlformats.org/officeDocument/2006/relationships/hyperlink" Target="http://www.trottenfest.ch" TargetMode="External"/><Relationship Id="rId2357" Type="http://schemas.openxmlformats.org/officeDocument/2006/relationships/hyperlink" Target="http://www.trottenfest.ch" TargetMode="External"/><Relationship Id="rId2358" Type="http://schemas.openxmlformats.org/officeDocument/2006/relationships/hyperlink" Target="http://www.mkb.ch/de/programm/events/2014/Fasnachtsausstellung.html" TargetMode="External"/><Relationship Id="rId2359" Type="http://schemas.openxmlformats.org/officeDocument/2006/relationships/hyperlink" Target="http://www.mkb.ch/de/programm/events" TargetMode="External"/><Relationship Id="rId2360" Type="http://schemas.openxmlformats.org/officeDocument/2006/relationships/hyperlink" Target="http://www.marchedelespoir.ch" TargetMode="External"/><Relationship Id="rId2361" Type="http://schemas.openxmlformats.org/officeDocument/2006/relationships/hyperlink" Target="http://www.marchedelespoir.ch" TargetMode="External"/><Relationship Id="rId2362" Type="http://schemas.openxmlformats.org/officeDocument/2006/relationships/hyperlink" Target="http://www.lausanne.ch/agenda-actualites/agenda-principal/EventDetail.html?id=3061" TargetMode="External"/><Relationship Id="rId2363" Type="http://schemas.openxmlformats.org/officeDocument/2006/relationships/hyperlink" Target="http://www.lausanne.ch/agenda-" TargetMode="External"/><Relationship Id="rId2364" Type="http://schemas.openxmlformats.org/officeDocument/2006/relationships/hyperlink" Target="http://www.mkb.ch/de/programm/events/2014/Fasnachtsausstellung.html" TargetMode="External"/><Relationship Id="rId2365" Type="http://schemas.openxmlformats.org/officeDocument/2006/relationships/hyperlink" Target="http://www.mkb.ch/de/programm/events" TargetMode="External"/><Relationship Id="rId2366" Type="http://schemas.openxmlformats.org/officeDocument/2006/relationships/hyperlink" Target="http://www.mkb.ch/de/programm/events/2014/Fasnachtsausstellung.html" TargetMode="External"/><Relationship Id="rId2367" Type="http://schemas.openxmlformats.org/officeDocument/2006/relationships/hyperlink" Target="http://www.mkb.ch/de/programm/events" TargetMode="External"/><Relationship Id="rId2368" Type="http://schemas.openxmlformats.org/officeDocument/2006/relationships/hyperlink" Target="http://www.les-paccots.ch" TargetMode="External"/><Relationship Id="rId2369" Type="http://schemas.openxmlformats.org/officeDocument/2006/relationships/hyperlink" Target="http://www.les-paccots.ch" TargetMode="External"/><Relationship Id="rId2370" Type="http://schemas.openxmlformats.org/officeDocument/2006/relationships/hyperlink" Target="http://www.mkb.ch/de/programm/events/2014/Fasnachtsausstellung.html" TargetMode="External"/><Relationship Id="rId2371" Type="http://schemas.openxmlformats.org/officeDocument/2006/relationships/hyperlink" Target="http://www.mkb.ch/de/programm/events" TargetMode="External"/><Relationship Id="rId2372" Type="http://schemas.openxmlformats.org/officeDocument/2006/relationships/hyperlink" Target="http://www.fetedelachataigne.ch" TargetMode="External"/><Relationship Id="rId2373" Type="http://schemas.openxmlformats.org/officeDocument/2006/relationships/hyperlink" Target="http://www.fetedelachataigne.ch" TargetMode="External"/><Relationship Id="rId2374" Type="http://schemas.openxmlformats.org/officeDocument/2006/relationships/hyperlink" Target="http://www.mkb.ch/de/programm/events/2014/Fasnachtsausstellung.html" TargetMode="External"/><Relationship Id="rId2375" Type="http://schemas.openxmlformats.org/officeDocument/2006/relationships/hyperlink" Target="http://www.mkb.ch/de/programm/events" TargetMode="External"/><Relationship Id="rId2376" Type="http://schemas.openxmlformats.org/officeDocument/2006/relationships/hyperlink" Target="http://bit.ly/1h2HUXU" TargetMode="External"/><Relationship Id="rId2377" Type="http://schemas.openxmlformats.org/officeDocument/2006/relationships/hyperlink" Target="http://bit.ly/1h2HUXU" TargetMode="External"/><Relationship Id="rId2378" Type="http://schemas.openxmlformats.org/officeDocument/2006/relationships/hyperlink" Target="http://www.gstaad.ch" TargetMode="External"/><Relationship Id="rId2379" Type="http://schemas.openxmlformats.org/officeDocument/2006/relationships/hyperlink" Target="http://www.gstaad.ch" TargetMode="External"/><Relationship Id="rId2380" Type="http://schemas.openxmlformats.org/officeDocument/2006/relationships/hyperlink" Target="http://www.intyamon.ch" TargetMode="External"/><Relationship Id="rId2381" Type="http://schemas.openxmlformats.org/officeDocument/2006/relationships/hyperlink" Target="http://www.intyamon.ch" TargetMode="External"/><Relationship Id="rId2382" Type="http://schemas.openxmlformats.org/officeDocument/2006/relationships/hyperlink" Target="http://aelper.ch/" TargetMode="External"/><Relationship Id="rId2383" Type="http://schemas.openxmlformats.org/officeDocument/2006/relationships/hyperlink" Target="http://aelper.ch/" TargetMode="External"/><Relationship Id="rId2384" Type="http://schemas.openxmlformats.org/officeDocument/2006/relationships/hyperlink" Target="http://www.mkb.ch/de/programm/events/2014/Fasnachtsausstellung.html" TargetMode="External"/><Relationship Id="rId2385" Type="http://schemas.openxmlformats.org/officeDocument/2006/relationships/hyperlink" Target="http://www.mkb.ch/de/programm/events" TargetMode="External"/><Relationship Id="rId2386" Type="http://schemas.openxmlformats.org/officeDocument/2006/relationships/hyperlink" Target="http://www.mkb.ch/de/programm/events/2014/Fasnachtsausstellung.html" TargetMode="External"/><Relationship Id="rId2387" Type="http://schemas.openxmlformats.org/officeDocument/2006/relationships/hyperlink" Target="http://www.mkb.ch/de/programm/events" TargetMode="External"/><Relationship Id="rId2388" Type="http://schemas.openxmlformats.org/officeDocument/2006/relationships/hyperlink" Target="http://www.festival-salamandre.net" TargetMode="External"/><Relationship Id="rId2389" Type="http://schemas.openxmlformats.org/officeDocument/2006/relationships/hyperlink" Target="http://www.festival-salamandre.net" TargetMode="External"/><Relationship Id="rId2390" Type="http://schemas.openxmlformats.org/officeDocument/2006/relationships/hyperlink" Target="http://www.truelete.ch" TargetMode="External"/><Relationship Id="rId2391" Type="http://schemas.openxmlformats.org/officeDocument/2006/relationships/hyperlink" Target="http://www.truelete.ch" TargetMode="External"/><Relationship Id="rId2392" Type="http://schemas.openxmlformats.org/officeDocument/2006/relationships/hyperlink" Target="http://www.baloisesession.ch" TargetMode="External"/><Relationship Id="rId2393" Type="http://schemas.openxmlformats.org/officeDocument/2006/relationships/hyperlink" Target="http://www.baloisesession.ch" TargetMode="External"/><Relationship Id="rId2394" Type="http://schemas.openxmlformats.org/officeDocument/2006/relationships/hyperlink" Target="http://www.mkb.ch/de/programm/events/2014/Fasnachtsausstellung.html" TargetMode="External"/><Relationship Id="rId2395" Type="http://schemas.openxmlformats.org/officeDocument/2006/relationships/hyperlink" Target="http://www.mkb.ch/de/programm/events" TargetMode="External"/><Relationship Id="rId2396" Type="http://schemas.openxmlformats.org/officeDocument/2006/relationships/hyperlink" Target="http://www.baslerweinmesse.ch/" TargetMode="External"/><Relationship Id="rId2397" Type="http://schemas.openxmlformats.org/officeDocument/2006/relationships/hyperlink" Target="http://www.baslerweinmesse.ch/" TargetMode="External"/><Relationship Id="rId2398" Type="http://schemas.openxmlformats.org/officeDocument/2006/relationships/hyperlink" Target="http://www.messen-maerkte.bs.ch" TargetMode="External"/><Relationship Id="rId2399" Type="http://schemas.openxmlformats.org/officeDocument/2006/relationships/hyperlink" Target="http://www.messen-maerkte.bs.ch" TargetMode="External"/><Relationship Id="rId2400" Type="http://schemas.openxmlformats.org/officeDocument/2006/relationships/hyperlink" Target="http://www.mkb.ch/de/programm/events/2014/Fasnachtsausstellung.html" TargetMode="External"/><Relationship Id="rId2401" Type="http://schemas.openxmlformats.org/officeDocument/2006/relationships/hyperlink" Target="http://www.mkb.ch/de/programm/events" TargetMode="External"/><Relationship Id="rId2402" Type="http://schemas.openxmlformats.org/officeDocument/2006/relationships/hyperlink" Target="http://www.kastanien.net" TargetMode="External"/><Relationship Id="rId2403" Type="http://schemas.openxmlformats.org/officeDocument/2006/relationships/hyperlink" Target="http://www.kastanien.net" TargetMode="External"/><Relationship Id="rId2404" Type="http://schemas.openxmlformats.org/officeDocument/2006/relationships/hyperlink" Target="http://www.mkb.ch/de/programm/events/2014/Fasnachtsausstellung.html" TargetMode="External"/><Relationship Id="rId2405" Type="http://schemas.openxmlformats.org/officeDocument/2006/relationships/hyperlink" Target="http://www.mkb.ch/de/programm/events" TargetMode="External"/><Relationship Id="rId2406" Type="http://schemas.openxmlformats.org/officeDocument/2006/relationships/hyperlink" Target="http://www.mkb.ch/de/programm/events/2014/Fasnachtsausstellung.html" TargetMode="External"/><Relationship Id="rId2407" Type="http://schemas.openxmlformats.org/officeDocument/2006/relationships/hyperlink" Target="http://www.mkb.ch/de/programm/events" TargetMode="External"/><Relationship Id="rId2408" Type="http://schemas.openxmlformats.org/officeDocument/2006/relationships/hyperlink" Target="http://www.mkb.ch/de/programm/events/2014/Fasnachtsausstellung.html" TargetMode="External"/><Relationship Id="rId2409" Type="http://schemas.openxmlformats.org/officeDocument/2006/relationships/hyperlink" Target="http://www.mkb.ch/de/programm/events" TargetMode="External"/><Relationship Id="rId2410" Type="http://schemas.openxmlformats.org/officeDocument/2006/relationships/hyperlink" Target="http://www.noviodurun.ch" TargetMode="External"/><Relationship Id="rId2411" Type="http://schemas.openxmlformats.org/officeDocument/2006/relationships/hyperlink" Target="http://www.noviodurun.ch" TargetMode="External"/><Relationship Id="rId2412" Type="http://schemas.openxmlformats.org/officeDocument/2006/relationships/hyperlink" Target="http://www.mkb.ch/de/programm/events/2014/Fasnachtsausstellung.html" TargetMode="External"/><Relationship Id="rId2413" Type="http://schemas.openxmlformats.org/officeDocument/2006/relationships/hyperlink" Target="http://www.mkb.ch/de/programm/events" TargetMode="External"/><Relationship Id="rId2414" Type="http://schemas.openxmlformats.org/officeDocument/2006/relationships/hyperlink" Target="http://www.comedy.ch" TargetMode="External"/><Relationship Id="rId2415" Type="http://schemas.openxmlformats.org/officeDocument/2006/relationships/hyperlink" Target="http://www.comedy.ch" TargetMode="External"/><Relationship Id="rId2416" Type="http://schemas.openxmlformats.org/officeDocument/2006/relationships/hyperlink" Target="http://www.kurzfilmtage.ch" TargetMode="External"/><Relationship Id="rId2417" Type="http://schemas.openxmlformats.org/officeDocument/2006/relationships/hyperlink" Target="http://www.kurzfilmtage.ch" TargetMode="External"/><Relationship Id="rId2418" Type="http://schemas.openxmlformats.org/officeDocument/2006/relationships/hyperlink" Target="http://www.mkb.ch/de/programm/events/2014/Fasnachtsausstellung.html" TargetMode="External"/><Relationship Id="rId2419" Type="http://schemas.openxmlformats.org/officeDocument/2006/relationships/hyperlink" Target="http://www.mkb.ch/de/programm/events" TargetMode="External"/><Relationship Id="rId2420" Type="http://schemas.openxmlformats.org/officeDocument/2006/relationships/hyperlink" Target="http://www.tous-ecrans.com" TargetMode="External"/><Relationship Id="rId2421" Type="http://schemas.openxmlformats.org/officeDocument/2006/relationships/hyperlink" Target="http://www.tous-ecrans.com" TargetMode="External"/><Relationship Id="rId2422" Type="http://schemas.openxmlformats.org/officeDocument/2006/relationships/hyperlink" Target="http://www.tous-ecrans.com/" TargetMode="External"/><Relationship Id="rId2423" Type="http://schemas.openxmlformats.org/officeDocument/2006/relationships/hyperlink" Target="http://www.tous-ecrans.com/" TargetMode="External"/><Relationship Id="rId2424" Type="http://schemas.openxmlformats.org/officeDocument/2006/relationships/hyperlink" Target="http://www.mkb.ch/de/programm/events/2014/Fasnachtsausstellung.html" TargetMode="External"/><Relationship Id="rId2425" Type="http://schemas.openxmlformats.org/officeDocument/2006/relationships/hyperlink" Target="http://www.mkb.ch/de/programm/events" TargetMode="External"/><Relationship Id="rId2426" Type="http://schemas.openxmlformats.org/officeDocument/2006/relationships/hyperlink" Target="http://www.vullybluesclub.ch" TargetMode="External"/><Relationship Id="rId2427" Type="http://schemas.openxmlformats.org/officeDocument/2006/relationships/hyperlink" Target="http://www.vullybluesclub.ch" TargetMode="External"/><Relationship Id="rId2428" Type="http://schemas.openxmlformats.org/officeDocument/2006/relationships/hyperlink" Target="http://www.mkb.ch/de/programm/events/2014/Fasnachtsausstellung.html" TargetMode="External"/><Relationship Id="rId2429" Type="http://schemas.openxmlformats.org/officeDocument/2006/relationships/hyperlink" Target="http://www.mkb.ch/de/programm/events" TargetMode="External"/><Relationship Id="rId2430" Type="http://schemas.openxmlformats.org/officeDocument/2006/relationships/hyperlink" Target="http://www.jazz-cheserex.com" TargetMode="External"/><Relationship Id="rId2431" Type="http://schemas.openxmlformats.org/officeDocument/2006/relationships/hyperlink" Target="http://www.jazz-cheserex.com" TargetMode="External"/><Relationship Id="rId2432" Type="http://schemas.openxmlformats.org/officeDocument/2006/relationships/hyperlink" Target="http://www.redbull.ch/velodux" TargetMode="External"/><Relationship Id="rId2433" Type="http://schemas.openxmlformats.org/officeDocument/2006/relationships/hyperlink" Target="http://www.redbull.ch/velodux" TargetMode="External"/><Relationship Id="rId2434" Type="http://schemas.openxmlformats.org/officeDocument/2006/relationships/hyperlink" Target="http://www.caveau-luins-vinzel.ch/caves_ouvertes.php" TargetMode="External"/><Relationship Id="rId2435" Type="http://schemas.openxmlformats.org/officeDocument/2006/relationships/hyperlink" Target="http://www.caveau-luins-" TargetMode="External"/><Relationship Id="rId2436" Type="http://schemas.openxmlformats.org/officeDocument/2006/relationships/hyperlink" Target="http://www.bluesfestival.ch" TargetMode="External"/><Relationship Id="rId2437" Type="http://schemas.openxmlformats.org/officeDocument/2006/relationships/hyperlink" Target="http://www.bluesfestival.ch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