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806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Festivals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comédies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musicales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08.11.15</w:t>
            </w:r>
          </w:p>
        </w:tc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1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250"/>
            </w:pPr>
            <w:hyperlink r:id="rId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08.11.15</w:t>
            </w:r>
          </w:p>
        </w:tc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Beckenried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1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Älperchilbi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Beckenried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0"/>
            </w:pPr>
            <w:hyperlink r:id="rId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www.tourismus-beckenried.ch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10.11.15</w:t>
            </w:r>
          </w:p>
        </w:tc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Vevey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1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Saint-Martin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0"/>
            </w:pPr>
            <w:hyperlink r:id="rId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www.foire-st-martin.com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12.11.15</w:t>
            </w:r>
          </w:p>
        </w:tc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1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0"/>
            </w:pPr>
            <w:hyperlink r:id="rId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13.11.15</w:t>
            </w:r>
          </w:p>
        </w:tc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1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0"/>
            </w:pPr>
            <w:hyperlink r:id="rId1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15.11.15</w:t>
            </w:r>
          </w:p>
        </w:tc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Porrentruy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1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St-Martin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Ajoie</w:t>
            </w:r>
          </w:p>
        </w:tc>
        <w:tc>
          <w:tcPr>
            <w:tcW w:w="31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0"/>
            </w:pPr>
            <w:hyperlink r:id="rId1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www.lasaintmartin.ch/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14.11.15</w:t>
            </w:r>
          </w:p>
        </w:tc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1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0"/>
            </w:pPr>
            <w:hyperlink r:id="rId1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15.11.15</w:t>
            </w:r>
          </w:p>
        </w:tc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1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0"/>
            </w:pPr>
            <w:hyperlink r:id="rId1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19.11.15</w:t>
            </w:r>
          </w:p>
        </w:tc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1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0"/>
            </w:pPr>
            <w:hyperlink r:id="rId1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20.11.15</w:t>
            </w:r>
          </w:p>
        </w:tc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1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0"/>
            </w:pPr>
            <w:hyperlink r:id="rId1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22.11.15</w:t>
            </w:r>
          </w:p>
        </w:tc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Porrentruy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1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Revira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0"/>
            </w:pPr>
            <w:hyperlink r:id="rId1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/www.lasaintmartin.ch/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24.11.15</w:t>
            </w:r>
          </w:p>
        </w:tc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Sierre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1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Braderie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Ste-Catherine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0"/>
            </w:pPr>
            <w:hyperlink r:id="rId1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www.braderiesaintecatherine.ch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21.11.15</w:t>
            </w:r>
          </w:p>
        </w:tc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1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0"/>
            </w:pPr>
            <w:hyperlink r:id="rId1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21.11.15</w:t>
            </w:r>
          </w:p>
        </w:tc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Bulle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1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Corrida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bulloise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populaire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0"/>
            </w:pPr>
            <w:hyperlink r:id="rId1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www.corrida-bulloise.ch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21.11.15</w:t>
            </w:r>
          </w:p>
        </w:tc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Murten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1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truffes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0"/>
            </w:pPr>
            <w:hyperlink r:id="rId2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www.schweizertrueffel.ch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29.11.15</w:t>
            </w:r>
          </w:p>
        </w:tc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Luzern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1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Lucerne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Piano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0"/>
            </w:pPr>
            <w:hyperlink r:id="rId2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www.lucernefestival.ch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22.11.15</w:t>
            </w:r>
          </w:p>
        </w:tc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1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0"/>
            </w:pPr>
            <w:hyperlink r:id="rId2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22.11.15</w:t>
            </w:r>
          </w:p>
        </w:tc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Murten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1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truffes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0"/>
            </w:pPr>
            <w:hyperlink r:id="rId2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www.schweizertrueffel.ch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22.11.15</w:t>
            </w:r>
          </w:p>
        </w:tc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St-Ursanne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1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Musicale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0"/>
            </w:pPr>
            <w:hyperlink r:id="rId2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http://www.tribunes-baroques.ch/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23.11.15</w:t>
            </w:r>
          </w:p>
        </w:tc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3"/>
              <w:ind w:left="519" w:right="22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Zibelemärit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traditionnel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oignons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populaire</w:t>
            </w:r>
          </w:p>
        </w:tc>
        <w:tc>
          <w:tcPr>
            <w:tcW w:w="31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0"/>
            </w:pPr>
            <w:hyperlink r:id="rId2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www.bern.com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26.11.15</w:t>
            </w:r>
          </w:p>
        </w:tc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1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0"/>
            </w:pPr>
            <w:hyperlink r:id="rId2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06.01.16</w:t>
            </w:r>
          </w:p>
        </w:tc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Locarno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1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Locarno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0"/>
            </w:pPr>
            <w:hyperlink r:id="rId2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www.locarnoonice.ch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27.11.15</w:t>
            </w:r>
          </w:p>
        </w:tc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1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0"/>
            </w:pPr>
            <w:hyperlink r:id="rId2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28.11.15</w:t>
            </w:r>
          </w:p>
        </w:tc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1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pied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ville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Bâle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0"/>
            </w:pPr>
            <w:hyperlink r:id="rId2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http://www.stadtlauf.ch/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28.11.15</w:t>
            </w:r>
          </w:p>
        </w:tc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1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0"/>
            </w:pPr>
            <w:hyperlink r:id="rId3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28.11.15</w:t>
            </w:r>
          </w:p>
        </w:tc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Moutier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1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Paysan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Couvert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Moutier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29.11.15</w:t>
            </w:r>
          </w:p>
        </w:tc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Montreux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1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Concours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Brass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bands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0"/>
            </w:pPr>
            <w:hyperlink r:id="rId3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www.brass.ch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29.11.15</w:t>
            </w:r>
          </w:p>
        </w:tc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1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0"/>
            </w:pPr>
            <w:hyperlink r:id="rId3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44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31.12.15</w:t>
            </w:r>
          </w:p>
        </w:tc>
        <w:tc>
          <w:tcPr>
            <w:tcW w:w="15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Rhein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6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1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Ville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contes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0"/>
            </w:pPr>
            <w:hyperlink r:id="rId3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www.maerlistadt.ch</w:t>
              </w:r>
            </w:hyperlink>
          </w:p>
        </w:tc>
      </w:tr>
    </w:tbl>
    <w:p>
      <w:pPr>
        <w:sectPr>
          <w:pgNumType w:start="47"/>
          <w:pgMar w:header="1049" w:footer="631" w:top="1240" w:bottom="280" w:left="420" w:right="460"/>
          <w:headerReference w:type="default" r:id="rId4"/>
          <w:footerReference w:type="default" r:id="rId5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805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Festivals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comédies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musicales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03.12.15</w:t>
            </w:r>
          </w:p>
        </w:tc>
        <w:tc>
          <w:tcPr>
            <w:tcW w:w="15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3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4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7"/>
            </w:pPr>
            <w:hyperlink r:id="rId3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9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07.12.15</w:t>
            </w:r>
          </w:p>
        </w:tc>
        <w:tc>
          <w:tcPr>
            <w:tcW w:w="15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Montreux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Montreux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Comedy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7"/>
            </w:pPr>
            <w:hyperlink r:id="rId3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www.montreuxcomedy.ch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04.12.15</w:t>
            </w:r>
          </w:p>
        </w:tc>
        <w:tc>
          <w:tcPr>
            <w:tcW w:w="15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4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7"/>
            </w:pPr>
            <w:hyperlink r:id="rId3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9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05.12.15</w:t>
            </w:r>
          </w:p>
        </w:tc>
        <w:tc>
          <w:tcPr>
            <w:tcW w:w="15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4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7"/>
            </w:pPr>
            <w:hyperlink r:id="rId3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9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06.12.15</w:t>
            </w:r>
          </w:p>
        </w:tc>
        <w:tc>
          <w:tcPr>
            <w:tcW w:w="15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Moritz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Moritz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City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7"/>
            </w:pPr>
            <w:hyperlink r:id="rId3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http://www.stmoritz-cityrace.ch/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20.12.15</w:t>
            </w:r>
          </w:p>
        </w:tc>
        <w:tc>
          <w:tcPr>
            <w:tcW w:w="15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Veytaux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Féerie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Médiévale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Château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Chillon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597" w:right="31"/>
            </w:pPr>
            <w:hyperlink r:id="rId3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http://www.chillon.ch/fr/Enfants/evenem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ents-famille/feerie-medievale-general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06.12.15</w:t>
            </w:r>
          </w:p>
        </w:tc>
        <w:tc>
          <w:tcPr>
            <w:tcW w:w="15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4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7"/>
            </w:pPr>
            <w:hyperlink r:id="rId4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9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06.12.15</w:t>
            </w:r>
          </w:p>
        </w:tc>
        <w:tc>
          <w:tcPr>
            <w:tcW w:w="15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Payerne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Cortège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St-Nicolas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06.12.15</w:t>
            </w:r>
          </w:p>
        </w:tc>
        <w:tc>
          <w:tcPr>
            <w:tcW w:w="15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Zug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32e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édition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Märlisunntig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Zoug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7"/>
            </w:pPr>
            <w:hyperlink r:id="rId4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www.zuger-maerlisunntig.ch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10.12.15</w:t>
            </w:r>
          </w:p>
        </w:tc>
        <w:tc>
          <w:tcPr>
            <w:tcW w:w="15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4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7"/>
            </w:pPr>
            <w:hyperlink r:id="rId4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9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11.12.15</w:t>
            </w:r>
          </w:p>
        </w:tc>
        <w:tc>
          <w:tcPr>
            <w:tcW w:w="15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4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7"/>
            </w:pPr>
            <w:hyperlink r:id="rId4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9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13.12.15</w:t>
            </w:r>
          </w:p>
        </w:tc>
        <w:tc>
          <w:tcPr>
            <w:tcW w:w="15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Genève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l'Escalade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7"/>
            </w:pPr>
            <w:hyperlink r:id="rId4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http://www.1602.ch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12.12.15</w:t>
            </w:r>
          </w:p>
        </w:tc>
        <w:tc>
          <w:tcPr>
            <w:tcW w:w="15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4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7"/>
            </w:pPr>
            <w:hyperlink r:id="rId4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9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12.12.15</w:t>
            </w:r>
          </w:p>
        </w:tc>
        <w:tc>
          <w:tcPr>
            <w:tcW w:w="15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Bettmeralp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12.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Grosse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Wintertaufe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12.12.15</w:t>
            </w:r>
          </w:p>
        </w:tc>
        <w:tc>
          <w:tcPr>
            <w:tcW w:w="15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5ème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Nightrace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777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Loèche-les-Bains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13.12.15</w:t>
            </w:r>
          </w:p>
        </w:tc>
        <w:tc>
          <w:tcPr>
            <w:tcW w:w="15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4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7"/>
            </w:pPr>
            <w:hyperlink r:id="rId4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9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20.12.15</w:t>
            </w:r>
          </w:p>
        </w:tc>
        <w:tc>
          <w:tcPr>
            <w:tcW w:w="15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Béjart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Ballet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7"/>
            </w:pPr>
            <w:hyperlink r:id="rId4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www.bejart.ch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17.12.15</w:t>
            </w:r>
          </w:p>
        </w:tc>
        <w:tc>
          <w:tcPr>
            <w:tcW w:w="15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4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7"/>
            </w:pPr>
            <w:hyperlink r:id="rId4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9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18.12.15</w:t>
            </w:r>
          </w:p>
        </w:tc>
        <w:tc>
          <w:tcPr>
            <w:tcW w:w="15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4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7"/>
            </w:pPr>
            <w:hyperlink r:id="rId4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9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19.12.15</w:t>
            </w:r>
          </w:p>
        </w:tc>
        <w:tc>
          <w:tcPr>
            <w:tcW w:w="15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4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7"/>
            </w:pPr>
            <w:hyperlink r:id="rId5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9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20.12.15</w:t>
            </w:r>
          </w:p>
        </w:tc>
        <w:tc>
          <w:tcPr>
            <w:tcW w:w="15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4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7"/>
            </w:pPr>
            <w:hyperlink r:id="rId5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9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24.12.15</w:t>
            </w:r>
          </w:p>
        </w:tc>
        <w:tc>
          <w:tcPr>
            <w:tcW w:w="15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4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7"/>
            </w:pPr>
            <w:hyperlink r:id="rId5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9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25.12.15</w:t>
            </w:r>
          </w:p>
        </w:tc>
        <w:tc>
          <w:tcPr>
            <w:tcW w:w="15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4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7"/>
            </w:pPr>
            <w:hyperlink r:id="rId5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9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26.12.15</w:t>
            </w:r>
          </w:p>
        </w:tc>
        <w:tc>
          <w:tcPr>
            <w:tcW w:w="15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4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7"/>
            </w:pPr>
            <w:hyperlink r:id="rId5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9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44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09.01.16</w:t>
            </w:r>
          </w:p>
        </w:tc>
        <w:tc>
          <w:tcPr>
            <w:tcW w:w="153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Saanen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10ème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New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Year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7"/>
            </w:pPr>
            <w:hyperlink r:id="rId5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http://gstaadnymf.com/</w:t>
              </w:r>
            </w:hyperlink>
          </w:p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804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Festivals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comédies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musicales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27.12.15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282"/>
            </w:pPr>
            <w:hyperlink r:id="rId5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8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30.12.15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Moritz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Sinfonia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82"/>
            </w:pPr>
            <w:hyperlink r:id="rId5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www.sinfonia-engiadina.ch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31.12.15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82"/>
            </w:pPr>
            <w:hyperlink r:id="rId5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8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31.12.15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Vevey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Vevey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Réveillon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82"/>
            </w:pPr>
            <w:hyperlink r:id="rId5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www.vevey-reveillon.ch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31.12.15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Zürich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tour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magie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hôteliers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zurichois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pour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Nouvel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82"/>
            </w:pPr>
            <w:hyperlink r:id="rId6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www.silvesterzauber.ch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01.01.16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Ascona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d'artifices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01.01.16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82"/>
            </w:pPr>
            <w:hyperlink r:id="rId6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8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01.01.16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Interlaken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Touch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mountains.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82"/>
            </w:pPr>
            <w:hyperlink r:id="rId6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http://www.touchthemountains.ch/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02.01.16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82"/>
            </w:pPr>
            <w:hyperlink r:id="rId6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8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03.01.16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82"/>
            </w:pPr>
            <w:hyperlink r:id="rId6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8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07.01.16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82"/>
            </w:pPr>
            <w:hyperlink r:id="rId6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8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08.01.16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82"/>
            </w:pPr>
            <w:hyperlink r:id="rId6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8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09.01.16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82"/>
            </w:pPr>
            <w:hyperlink r:id="rId6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8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10.01.16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Adelboden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Audi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FIS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Ski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Weltcup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2016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10.01.16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82"/>
            </w:pPr>
            <w:hyperlink r:id="rId6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8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16.01.16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Swissbau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82"/>
            </w:pPr>
            <w:hyperlink r:id="rId6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http://www.swissbau.ch/fr-CH/ueber-die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8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-swissbau.aspx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14.01.16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82"/>
            </w:pPr>
            <w:hyperlink r:id="rId7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8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15.01.16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82"/>
            </w:pPr>
            <w:hyperlink r:id="rId7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8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17.01.16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Samedan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11.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Out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Blue's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Samedan</w:t>
            </w:r>
          </w:p>
        </w:tc>
        <w:tc>
          <w:tcPr>
            <w:tcW w:w="31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82"/>
            </w:pPr>
            <w:hyperlink r:id="rId7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http://www.samedanblues.ch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16.01.16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82"/>
            </w:pPr>
            <w:hyperlink r:id="rId7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8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16.01.16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Belalp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33e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ski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sorcières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17.01.16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82"/>
            </w:pPr>
            <w:hyperlink r:id="rId7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8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21.01.16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82"/>
            </w:pPr>
            <w:hyperlink r:id="rId7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8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22.01.16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Nuit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musées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82"/>
            </w:pPr>
            <w:hyperlink r:id="rId7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http://www.museumsnacht.ch</w:t>
              </w:r>
            </w:hyperlink>
          </w:p>
        </w:tc>
      </w:tr>
      <w:tr>
        <w:trPr>
          <w:trHeight w:val="53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22.01.16</w:t>
            </w:r>
          </w:p>
        </w:tc>
        <w:tc>
          <w:tcPr>
            <w:tcW w:w="15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14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82"/>
            </w:pPr>
            <w:hyperlink r:id="rId7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82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803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Festivals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comédies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musicales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23.01.16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77"/>
            </w:pPr>
            <w:hyperlink r:id="rId7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7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24.01.16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7"/>
            </w:pPr>
            <w:hyperlink r:id="rId7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7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28.01.16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7"/>
            </w:pPr>
            <w:hyperlink r:id="rId8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7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31.01.16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Schaffhausen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Schaffhouse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7"/>
            </w:pPr>
            <w:hyperlink r:id="rId8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www.fakos-sh.ch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29.01.16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7"/>
            </w:pPr>
            <w:hyperlink r:id="rId8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7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30.01.16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7"/>
            </w:pPr>
            <w:hyperlink r:id="rId8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7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05.02.16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Concert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tambours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«Drummeli»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7"/>
            </w:pPr>
            <w:hyperlink r:id="rId8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/en/www.fasnachts-comite.ch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14.02.16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Genève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Antigel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7"/>
            </w:pPr>
            <w:hyperlink r:id="rId8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http://www.antigel.ch/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31.01.16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7"/>
            </w:pPr>
            <w:hyperlink r:id="rId8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7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04.02.16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7"/>
            </w:pPr>
            <w:hyperlink r:id="rId8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7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07.02.16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Broc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Broc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7"/>
            </w:pPr>
            <w:hyperlink r:id="rId8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www.carnaval-de-broc.ch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05.02.16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7"/>
            </w:pPr>
            <w:hyperlink r:id="rId8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7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07.02.16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Salon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vacances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Bâle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7"/>
            </w:pPr>
            <w:hyperlink r:id="rId9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http://www.baslerferienmesse.ch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04.03.16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Adelboden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Chuenis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Nacht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06.02.16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7"/>
            </w:pPr>
            <w:hyperlink r:id="rId9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7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07.02.16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7"/>
            </w:pPr>
            <w:hyperlink r:id="rId9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7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07.02.16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St-Cergue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Festiraquettes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Givrine!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11.02.16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7"/>
            </w:pPr>
            <w:hyperlink r:id="rId9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7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12.02.16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7"/>
            </w:pPr>
            <w:hyperlink r:id="rId9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7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15.02.16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Payerne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Brandons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Payerne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7"/>
            </w:pPr>
            <w:hyperlink r:id="rId9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www.brandonspayerne.ch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13.02.16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7"/>
            </w:pPr>
            <w:hyperlink r:id="rId9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7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14.02.16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Adelboden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26.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Horäschlittärenä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(Hornschlittenrennen)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477" w:right="13"/>
            </w:pPr>
            <w:hyperlink r:id="rId9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http://www.adelboden.ch/en/w/hornschli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ttenrennen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14.02.16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7"/>
            </w:pPr>
            <w:hyperlink r:id="rId9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7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17.02.16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Bâle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7"/>
            </w:pPr>
            <w:hyperlink r:id="rId9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http://fasnacht.ch/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18.02.16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3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7"/>
            </w:pPr>
            <w:hyperlink r:id="rId10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7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44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21.02.16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Hivernales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Rock'n'Beat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3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7"/>
            </w:pPr>
            <w:hyperlink r:id="rId10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www.leshivernales.ch</w:t>
              </w:r>
            </w:hyperlink>
          </w:p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802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Festivals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comédies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musicales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19.02.16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726"/>
            </w:pPr>
            <w:hyperlink r:id="rId10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72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19.02.16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Diablerets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nocturne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Diablerets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Isenau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726" w:right="893"/>
            </w:pPr>
            <w:hyperlink r:id="rId10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http://nocturne-diablerets.e-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monsite.com/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20.02.16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26"/>
            </w:pPr>
            <w:hyperlink r:id="rId10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72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21.02.16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26"/>
            </w:pPr>
            <w:hyperlink r:id="rId10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72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25.02.16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26"/>
            </w:pPr>
            <w:hyperlink r:id="rId10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72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26.02.16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26"/>
            </w:pPr>
            <w:hyperlink r:id="rId10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72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27.02.16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26"/>
            </w:pPr>
            <w:hyperlink r:id="rId10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72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28.02.16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26"/>
            </w:pPr>
            <w:hyperlink r:id="rId11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72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03.03.16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26"/>
            </w:pPr>
            <w:hyperlink r:id="rId11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72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04.03.16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26"/>
            </w:pPr>
            <w:hyperlink r:id="rId11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72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05.03.16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BScene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2016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26"/>
            </w:pPr>
            <w:hyperlink r:id="rId11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http://www.bscene.ch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05.03.16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26"/>
            </w:pPr>
            <w:hyperlink r:id="rId11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72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06.03.16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26"/>
            </w:pPr>
            <w:hyperlink r:id="rId11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72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13.03.16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Saas-Fee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Saas-Fee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Filmfest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26"/>
            </w:pPr>
            <w:hyperlink r:id="rId11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www.saas-fee.ch,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www.sfff.ch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10.03.16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26"/>
            </w:pPr>
            <w:hyperlink r:id="rId11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72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11.03.16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26"/>
            </w:pPr>
            <w:hyperlink r:id="rId11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72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11.03.16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Saanenmöser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26"/>
            </w:pPr>
            <w:hyperlink r:id="rId11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http://www.rideonmusic.ch/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13.03.16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Blickfang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726" w:right="57"/>
            </w:pPr>
            <w:hyperlink r:id="rId12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http://www.blickfang.com/blickfang/mes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se/basel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12.03.16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26"/>
            </w:pPr>
            <w:hyperlink r:id="rId12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72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12.03.16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Saanenmöser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26"/>
            </w:pPr>
            <w:hyperlink r:id="rId12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http://www.rideonmusic.ch/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13.03.16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Adelboden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5.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Iglu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26"/>
            </w:pPr>
            <w:hyperlink r:id="rId12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http://www.adelboden.ch/de/page.cfm/N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72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ews/Iglu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13.03.16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26"/>
            </w:pPr>
            <w:hyperlink r:id="rId12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72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13.03.16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Saanenmöser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26"/>
            </w:pPr>
            <w:hyperlink r:id="rId12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http://www.rideonmusic.ch/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20.03.16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Locarno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7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Locarno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Camelie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6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53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17.03.16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87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60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26"/>
            </w:pPr>
            <w:hyperlink r:id="rId12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726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</w:tbl>
    <w:p>
      <w:pPr>
        <w:sectPr>
          <w:pgNumType w:start="51"/>
          <w:pgMar w:footer="631" w:header="1049" w:top="1240" w:bottom="280" w:left="420" w:right="460"/>
          <w:footerReference w:type="default" r:id="rId102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801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Festivals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comédies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musicales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24.03.16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Baselworld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68"/>
            </w:pPr>
            <w:hyperlink r:id="rId12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http://www.baselworld.com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18.03.16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68"/>
            </w:pPr>
            <w:hyperlink r:id="rId12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6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19.03.16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68"/>
            </w:pPr>
            <w:hyperlink r:id="rId12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6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20.03.16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68"/>
            </w:pPr>
            <w:hyperlink r:id="rId13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6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28.03.16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Andermatt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Pâques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2015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SwissChamber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MusicCircle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68"/>
            </w:pPr>
            <w:hyperlink r:id="rId13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www.SwissChamber-MusicCircle.ch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24.03.16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68"/>
            </w:pPr>
            <w:hyperlink r:id="rId13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6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25.03.16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68"/>
            </w:pPr>
            <w:hyperlink r:id="rId13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6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26.03.16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Adelboden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Ostereier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tütschen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26.03.16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68"/>
            </w:pPr>
            <w:hyperlink r:id="rId13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6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26.03.16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Saanen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Pâques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68"/>
            </w:pPr>
            <w:hyperlink r:id="rId13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https://www.facebook.com/saanenaktiv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27.03.16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68"/>
            </w:pPr>
            <w:hyperlink r:id="rId13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6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31.03.16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68"/>
            </w:pPr>
            <w:hyperlink r:id="rId13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6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01.04.16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01.04.16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68"/>
            </w:pPr>
            <w:hyperlink r:id="rId13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6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02.04.16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02.04.16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68"/>
            </w:pPr>
            <w:hyperlink r:id="rId13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6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03.04.16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03.04.16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68"/>
            </w:pPr>
            <w:hyperlink r:id="rId14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6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05.04.16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09.04.16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Unplugged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2016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07.04.16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07.04.16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68"/>
            </w:pPr>
            <w:hyperlink r:id="rId14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6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08.04.16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08.04.16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68"/>
            </w:pPr>
            <w:hyperlink r:id="rId14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6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09.04.16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09.04.16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68"/>
            </w:pPr>
            <w:hyperlink r:id="rId14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6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09.04.16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16.04.16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Schaffhausen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erzählzeit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ohne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grenzen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Literaturfestival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68"/>
            </w:pPr>
            <w:hyperlink r:id="rId14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www.erzaehlzeit.com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10.04.16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10.04.16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68"/>
            </w:pPr>
            <w:hyperlink r:id="rId14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6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14.04.16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14.04.16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68"/>
            </w:pPr>
            <w:hyperlink r:id="rId14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6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14.04.16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17.04.16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Thun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spectacles.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2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68"/>
            </w:pPr>
            <w:hyperlink r:id="rId14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www.ktv.ch</w:t>
              </w:r>
            </w:hyperlink>
          </w:p>
        </w:tc>
      </w:tr>
      <w:tr>
        <w:trPr>
          <w:trHeight w:val="53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15.04.16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15.04.16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5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2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68"/>
            </w:pPr>
            <w:hyperlink r:id="rId14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6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800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Festivals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comédies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musicales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15.04.16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23.04.16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Visions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Réel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35"/>
            </w:pPr>
            <w:hyperlink r:id="rId14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www.visionsdureel.ch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15.04.16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24.04.16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Muba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événements</w:t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5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http://www.muba.ch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16.04.16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16.04.16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5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17.04.16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17.04.16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5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18.04.16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18.04.16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Zürich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Sechseläuten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traditionnelle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printemps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Zurich</w:t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5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www.sechselaeuten.ch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21.04.16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21.04.16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5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22.04.16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22.04.16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5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23.04.16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23.04.16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5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24.04.16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24.04.16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5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24.04.16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24.04.16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Zürich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3"/>
              <w:ind w:left="425" w:right="5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Zurich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Marathon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pied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exceptionnelle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travers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Zurich</w:t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5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www.zurichmarathon.ch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28.04.16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28.04.16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5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29.04.16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29.04.16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6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30.04.16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30.04.16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6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01.05.16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01.05.16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6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04.05.16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08.05.16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Schaffhausen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24.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Internationales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Bachfest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6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www.bachfest.ch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05.05.16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05.05.16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6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05.05.16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05.05.16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Locarno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fraises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06.05.16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06.05.16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6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07.05.16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07.05.16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6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08.05.16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08.05.16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6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12.05.16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12.05.16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6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13.05.16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13.05.16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6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53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14.05.16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14.05.16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299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17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799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Festivals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comédies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musicales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15.05.16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15.05.16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08"/>
            </w:pPr>
            <w:hyperlink r:id="rId17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0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19.05.16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19.05.16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08"/>
            </w:pPr>
            <w:hyperlink r:id="rId17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0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20.05.16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20.05.16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08"/>
            </w:pPr>
            <w:hyperlink r:id="rId17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0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21.05.16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21.05.16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08"/>
            </w:pPr>
            <w:hyperlink r:id="rId17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0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22.05.16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22.05.16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08"/>
            </w:pPr>
            <w:hyperlink r:id="rId17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0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22.05.16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22.05.16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Schaffhausen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slowUp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Schaffhausen-Hegau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08"/>
            </w:pPr>
            <w:hyperlink r:id="rId17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www.slowup-schaffhausen-hegau.ch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26.05.16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26.05.16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08"/>
            </w:pPr>
            <w:hyperlink r:id="rId17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0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27.05.16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27.05.16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08"/>
            </w:pPr>
            <w:hyperlink r:id="rId17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0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28.05.16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28.05.16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08"/>
            </w:pPr>
            <w:hyperlink r:id="rId18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0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28.05.16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28.05.16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Printemps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08"/>
            </w:pPr>
            <w:hyperlink r:id="rId18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www.sic-nyon.ch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29.05.16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29.05.16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08"/>
            </w:pPr>
            <w:hyperlink r:id="rId18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0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01.06.16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05.06.16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Crans-près-Céligny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Caribana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08"/>
            </w:pPr>
            <w:hyperlink r:id="rId18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http://www.caribana-festival.ch/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02.06.16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02.06.16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08"/>
            </w:pPr>
            <w:hyperlink r:id="rId18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0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03.06.16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03.06.16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08"/>
            </w:pPr>
            <w:hyperlink r:id="rId18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0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03.06.16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05.06.16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Estavayer-le-Lac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Ludimania'K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Jeu</w:t>
            </w:r>
          </w:p>
        </w:tc>
        <w:tc>
          <w:tcPr>
            <w:tcW w:w="33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04.06.16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04.06.16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08"/>
            </w:pPr>
            <w:hyperlink r:id="rId18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0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04.06.16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05.06.16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0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81ème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musique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haut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valais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3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53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05.06.16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05.06.16</w:t>
            </w:r>
          </w:p>
        </w:tc>
        <w:tc>
          <w:tcPr>
            <w:tcW w:w="185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90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1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Carnaval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Bâle</w:t>
            </w:r>
          </w:p>
        </w:tc>
        <w:tc>
          <w:tcPr>
            <w:tcW w:w="336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08"/>
            </w:pPr>
            <w:hyperlink r:id="rId18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http://www.mkb.ch/de/programm/events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0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/2014/Fasnachtsausstellung.html</w:t>
            </w:r>
          </w:p>
        </w:tc>
      </w:tr>
    </w:tbl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798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Foires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expositions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18.02.13</w:t>
            </w:r>
          </w:p>
        </w:tc>
        <w:tc>
          <w:tcPr>
            <w:tcW w:w="23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31.12.15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     </w:t>
            </w:r>
            <w:r>
              <w:rPr>
                <w:rFonts w:cs="Arial" w:hAnsi="Arial" w:eastAsia="Arial" w:ascii="Arial"/>
                <w:spacing w:val="27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Zürich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70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Histoire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 w:lineRule="auto" w:line="242"/>
              <w:ind w:left="895" w:right="49"/>
            </w:pPr>
            <w:hyperlink r:id="rId18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http://www.nationalmuseum.ch/d/zueric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h/dauerausstellungen/index.php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18.02.13</w:t>
            </w:r>
          </w:p>
        </w:tc>
        <w:tc>
          <w:tcPr>
            <w:tcW w:w="23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31.12.15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     </w:t>
            </w:r>
            <w:r>
              <w:rPr>
                <w:rFonts w:cs="Arial" w:hAnsi="Arial" w:eastAsia="Arial" w:ascii="Arial"/>
                <w:spacing w:val="27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Zürich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0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«Galerie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collections»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895" w:right="49"/>
            </w:pPr>
            <w:hyperlink r:id="rId18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http://www.nationalmuseum.ch/d/zueric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h/dauerausstellungen/index.php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18.02.13</w:t>
            </w:r>
          </w:p>
        </w:tc>
        <w:tc>
          <w:tcPr>
            <w:tcW w:w="231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31.12.15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     </w:t>
            </w:r>
            <w:r>
              <w:rPr>
                <w:rFonts w:cs="Arial" w:hAnsi="Arial" w:eastAsia="Arial" w:ascii="Arial"/>
                <w:spacing w:val="27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Zürich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0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«Meubles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intérieurs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suisses»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895"/>
            </w:pPr>
            <w:hyperlink r:id="rId19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www.landesmuseum.ch</w:t>
              </w:r>
            </w:hyperlink>
          </w:p>
        </w:tc>
      </w:tr>
      <w:tr>
        <w:trPr>
          <w:trHeight w:val="53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18.02.13</w:t>
            </w:r>
          </w:p>
        </w:tc>
        <w:tc>
          <w:tcPr>
            <w:tcW w:w="231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31.12.15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     </w:t>
            </w:r>
            <w:r>
              <w:rPr>
                <w:rFonts w:cs="Arial" w:hAnsi="Arial" w:eastAsia="Arial" w:ascii="Arial"/>
                <w:spacing w:val="27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Zürich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0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«Galerie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collections»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7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895" w:right="49"/>
            </w:pPr>
            <w:hyperlink r:id="rId19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www.nationalmuseum.ch/d/zuerich/dau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erausstellungen/index.php</w:t>
              </w:r>
            </w:hyperlink>
          </w:p>
        </w:tc>
      </w:tr>
    </w:tbl>
    <w:p>
      <w:pPr>
        <w:sectPr>
          <w:pgNumType w:start="54"/>
          <w:pgMar w:footer="631" w:header="1049" w:top="1240" w:bottom="280" w:left="420" w:right="460"/>
          <w:footerReference w:type="default" r:id="rId171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797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Foires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expositions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18.02.13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31.12.15</w:t>
            </w:r>
          </w:p>
        </w:tc>
        <w:tc>
          <w:tcPr>
            <w:tcW w:w="17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Zürich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32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Histoire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 w:lineRule="auto" w:line="242"/>
              <w:ind w:left="144" w:right="57"/>
            </w:pPr>
            <w:hyperlink r:id="rId19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www.nationalmuseum.ch/d/zuerich/dau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erausstellungen/index.php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18.02.13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31.12.15</w:t>
            </w:r>
          </w:p>
        </w:tc>
        <w:tc>
          <w:tcPr>
            <w:tcW w:w="17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Zürich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«Meubles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intérieurs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suisses»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4"/>
            </w:pPr>
            <w:hyperlink r:id="rId19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www.landesmuseum.ch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18.02.13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31.12.15</w:t>
            </w:r>
          </w:p>
        </w:tc>
        <w:tc>
          <w:tcPr>
            <w:tcW w:w="17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Zürich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Tour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armes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4"/>
            </w:pPr>
            <w:hyperlink r:id="rId19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www.nationalmuseum.ch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21.06.13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31.12.15</w:t>
            </w:r>
          </w:p>
        </w:tc>
        <w:tc>
          <w:tcPr>
            <w:tcW w:w="17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Zürich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Archéologie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/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Trésors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Musée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national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4"/>
            </w:pPr>
            <w:hyperlink r:id="rId19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www.nationalmuseum.ch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21.06.13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31.12.15</w:t>
            </w:r>
          </w:p>
        </w:tc>
        <w:tc>
          <w:tcPr>
            <w:tcW w:w="17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Zürich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Archéologie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/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Trésors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Musée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national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4"/>
            </w:pPr>
            <w:hyperlink r:id="rId19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www.nationalmuseum.ch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01.01.14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31.01.16</w:t>
            </w:r>
          </w:p>
        </w:tc>
        <w:tc>
          <w:tcPr>
            <w:tcW w:w="17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Musée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chaussure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Gentle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craft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Shoe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Museum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44" w:right="462"/>
            </w:pPr>
            <w:hyperlink r:id="rId19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http://www.lausanne.ch/agenda-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actualites/agenda-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principal/EventDetail.html?id=317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01.01.14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31.01.16</w:t>
            </w:r>
          </w:p>
        </w:tc>
        <w:tc>
          <w:tcPr>
            <w:tcW w:w="17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Espace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Maurice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Béjart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44" w:right="462"/>
            </w:pPr>
            <w:hyperlink r:id="rId19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http://www.lausanne.ch/agenda-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actualites/agenda-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principal/EventDetail.html?id=322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14.05.14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20.12.15</w:t>
            </w:r>
          </w:p>
        </w:tc>
        <w:tc>
          <w:tcPr>
            <w:tcW w:w="17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Chambésy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Ethnopalmes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4"/>
            </w:pPr>
            <w:hyperlink r:id="rId19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http://www.cjb-geneve.ch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18.05.14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17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Vevey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DETOX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Croyances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autour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nutrition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4"/>
            </w:pPr>
            <w:hyperlink r:id="rId20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www.alimentarium.ch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12.09.14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02.08.15</w:t>
            </w:r>
          </w:p>
        </w:tc>
        <w:tc>
          <w:tcPr>
            <w:tcW w:w="17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Delémont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Traces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guerre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1914-2014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4"/>
            </w:pPr>
            <w:hyperlink r:id="rId20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www.mjah.ch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07.11.14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20.09.15</w:t>
            </w:r>
          </w:p>
        </w:tc>
        <w:tc>
          <w:tcPr>
            <w:tcW w:w="17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Luzern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Glaciers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monde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4"/>
            </w:pPr>
            <w:hyperlink r:id="rId20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www.gletschergarten.ch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05.12.14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17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Martigny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Anker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Hodler,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Vallotton,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Segantini,...</w:t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4"/>
            </w:pPr>
            <w:hyperlink r:id="rId20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http://www.gianadda.ch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27.12.15</w:t>
            </w:r>
          </w:p>
        </w:tc>
        <w:tc>
          <w:tcPr>
            <w:tcW w:w="17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Nil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Egypte</w:t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44" w:right="373"/>
            </w:pPr>
            <w:hyperlink r:id="rId20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http://www.lausanne.ch/agenda-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actualites/agenda-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principal/EventDetail.html?id=2552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7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Super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8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44" w:right="373"/>
            </w:pPr>
            <w:hyperlink r:id="rId20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http://www.lausanne.ch/agenda-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actualites/agenda-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principal/EventDetail.html?id=2495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25.10.15</w:t>
            </w:r>
          </w:p>
        </w:tc>
        <w:tc>
          <w:tcPr>
            <w:tcW w:w="17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Tour-de-Peilz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3"/>
              <w:ind w:left="328" w:right="5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Regard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historique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ludique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Jeux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Château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d'Hauteville</w:t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4"/>
            </w:pPr>
            <w:hyperlink r:id="rId20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www.museedujeu.ch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7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Riehen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Paul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Gauguin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4"/>
            </w:pPr>
            <w:hyperlink r:id="rId20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www.fondationbeyeler.ch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09.08.15</w:t>
            </w:r>
          </w:p>
        </w:tc>
        <w:tc>
          <w:tcPr>
            <w:tcW w:w="17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Gallen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Fleur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cerisier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edelweiss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–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l´exotique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s´importe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4"/>
            </w:pPr>
            <w:hyperlink r:id="rId20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www.textilmuseum.ch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31.12.15</w:t>
            </w:r>
          </w:p>
        </w:tc>
        <w:tc>
          <w:tcPr>
            <w:tcW w:w="17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Gallen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Fleur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cerisier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edelweiss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–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l´exotique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s´importe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4"/>
            </w:pPr>
            <w:hyperlink r:id="rId20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www.textilmuseum.ch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12.01.16</w:t>
            </w:r>
          </w:p>
        </w:tc>
        <w:tc>
          <w:tcPr>
            <w:tcW w:w="17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Klee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Berne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4"/>
            </w:pPr>
            <w:hyperlink r:id="rId21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www.zpk.org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26.01.16</w:t>
            </w:r>
          </w:p>
        </w:tc>
        <w:tc>
          <w:tcPr>
            <w:tcW w:w="17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l'envers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l’écran</w:t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44" w:right="373"/>
            </w:pPr>
            <w:hyperlink r:id="rId21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http://www.lausanne.ch/agenda-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actualites/agenda-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principal/EventDetail.html?id=2200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05.03.15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17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Genève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Pardonnez-leur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4"/>
            </w:pPr>
            <w:hyperlink r:id="rId21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http://www.ville-ge.ch/mah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05.03.15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7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Genève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Alfred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Baur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pionnier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collectionneur</w:t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4"/>
            </w:pPr>
            <w:hyperlink r:id="rId21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http://www.fondation-baur.ch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06.03.15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7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Christian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Coigny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photographies</w:t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44" w:right="373"/>
            </w:pPr>
            <w:hyperlink r:id="rId21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http://www.lausanne.ch/agenda-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actualites/agenda-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principal/EventDetail.html?id=2423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07.03.15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7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Château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07.03.15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7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Winterthur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Barthélemy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Menn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(1815–1893)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44" w:right="12"/>
            </w:pPr>
            <w:hyperlink r:id="rId21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http://museumoskarreinhart.ch/de/sehe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n/ausstellungen/detailansicht/news////nb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sp-1.html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08.03.15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05.11.15</w:t>
            </w:r>
          </w:p>
        </w:tc>
        <w:tc>
          <w:tcPr>
            <w:tcW w:w="17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Moutier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328" w:right="4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"Lumières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ténèbres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lueur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collections"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4"/>
            </w:pPr>
            <w:hyperlink r:id="rId21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www.musee-moutier.ch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13.03.15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02.08.15</w:t>
            </w:r>
          </w:p>
        </w:tc>
        <w:tc>
          <w:tcPr>
            <w:tcW w:w="17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Ouverture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Gubler.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Tout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4"/>
            </w:pPr>
            <w:hyperlink r:id="rId21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www.kunstmuseumbern.ch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18.03.15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01.11.15</w:t>
            </w:r>
          </w:p>
        </w:tc>
        <w:tc>
          <w:tcPr>
            <w:tcW w:w="17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328" w:right="60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verre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vivant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II.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Acquisitions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récentes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collection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d'art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verrier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2012...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44" w:right="373"/>
            </w:pPr>
            <w:hyperlink r:id="rId21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http://www.lausanne.ch/agenda-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actualites/agenda-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principal/EventDetail.html?id=2459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19.03.15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7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Bellinzona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Alberto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Ghinzani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Una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linea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lombarda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20.03.15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7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Genève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Arts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Nigeria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4"/>
            </w:pPr>
            <w:hyperlink r:id="rId21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http://www.musee-barbier-mueller.org</w:t>
              </w:r>
            </w:hyperlink>
          </w:p>
        </w:tc>
      </w:tr>
      <w:tr>
        <w:trPr>
          <w:trHeight w:val="344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20.03.15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14.11.15</w:t>
            </w:r>
          </w:p>
        </w:tc>
        <w:tc>
          <w:tcPr>
            <w:tcW w:w="174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Ohne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Ortsangabe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8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2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Nuit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musées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4"/>
            </w:pPr>
            <w:hyperlink r:id="rId22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www.museums.ch</w:t>
              </w:r>
            </w:hyperlink>
          </w:p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796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Foires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expositions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21.03.15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20.08.15</w:t>
            </w:r>
          </w:p>
        </w:tc>
        <w:tc>
          <w:tcPr>
            <w:tcW w:w="15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8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Giger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Museum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48"/>
            </w:pPr>
            <w:hyperlink r:id="rId22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www.hrgigermuseum.com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21.03.15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06.09.15</w:t>
            </w:r>
          </w:p>
        </w:tc>
        <w:tc>
          <w:tcPr>
            <w:tcW w:w="15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488" w:right="57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Figures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célèbres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cinéma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Côte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ouest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lémanique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21.03.15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06.09.15</w:t>
            </w:r>
          </w:p>
        </w:tc>
        <w:tc>
          <w:tcPr>
            <w:tcW w:w="15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3"/>
              <w:ind w:left="488" w:right="7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Peter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Ustinov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acteur,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réalisateur,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écrivain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philanthrope</w:t>
            </w:r>
          </w:p>
        </w:tc>
        <w:tc>
          <w:tcPr>
            <w:tcW w:w="30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8"/>
            </w:pPr>
            <w:hyperlink r:id="rId22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http://www.museeforel.ch/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21.03.15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04.04.16</w:t>
            </w:r>
          </w:p>
        </w:tc>
        <w:tc>
          <w:tcPr>
            <w:tcW w:w="15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Genève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Exoplanètes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8"/>
            </w:pPr>
            <w:hyperlink r:id="rId22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http://www.museum-geneve.ch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23.03.15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30.06.15</w:t>
            </w:r>
          </w:p>
        </w:tc>
        <w:tc>
          <w:tcPr>
            <w:tcW w:w="15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Rarissima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48" w:right="364"/>
            </w:pPr>
            <w:hyperlink r:id="rId22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http://www.lausanne.ch/agenda-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actualites/agenda-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principal/EventDetail.html?id=2186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27.03.15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5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Zürich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1515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Marignan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8"/>
            </w:pPr>
            <w:hyperlink r:id="rId22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www.nationalmuseum.ch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28.03.15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04.10.15</w:t>
            </w:r>
          </w:p>
        </w:tc>
        <w:tc>
          <w:tcPr>
            <w:tcW w:w="15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«Sculptumes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costures»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48" w:right="364"/>
            </w:pPr>
            <w:hyperlink r:id="rId22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http://www.lausanne.ch/agenda-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actualites/agenda-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principal/EventDetail.html?id=2430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31.03.15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25.10.15</w:t>
            </w:r>
          </w:p>
        </w:tc>
        <w:tc>
          <w:tcPr>
            <w:tcW w:w="15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Môtiers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Sky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Desert</w:t>
            </w:r>
          </w:p>
        </w:tc>
        <w:tc>
          <w:tcPr>
            <w:tcW w:w="30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8"/>
            </w:pPr>
            <w:hyperlink r:id="rId22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www.fondation-bf.ch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31.03.15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25.10.15</w:t>
            </w:r>
          </w:p>
        </w:tc>
        <w:tc>
          <w:tcPr>
            <w:tcW w:w="15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Sierre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Valais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Rilke</w:t>
            </w:r>
          </w:p>
        </w:tc>
        <w:tc>
          <w:tcPr>
            <w:tcW w:w="30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8"/>
            </w:pPr>
            <w:hyperlink r:id="rId22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www.fondationrilke.ch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01.04.15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08.11.15</w:t>
            </w:r>
          </w:p>
        </w:tc>
        <w:tc>
          <w:tcPr>
            <w:tcW w:w="15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Montreux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Narcisses,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1897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1957</w:t>
            </w:r>
          </w:p>
        </w:tc>
        <w:tc>
          <w:tcPr>
            <w:tcW w:w="30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8"/>
            </w:pPr>
            <w:hyperlink r:id="rId23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www.museemontreux.ch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11.04.15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15.10.15</w:t>
            </w:r>
          </w:p>
        </w:tc>
        <w:tc>
          <w:tcPr>
            <w:tcW w:w="15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«100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ensemble»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CIO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Ville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8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48" w:right="364"/>
            </w:pPr>
            <w:hyperlink r:id="rId23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http://www.lausanne.ch/agenda-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actualites/agenda-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principal/EventDetail.html?id=2923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15.04.15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03.01.16</w:t>
            </w:r>
          </w:p>
        </w:tc>
        <w:tc>
          <w:tcPr>
            <w:tcW w:w="15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Genève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3"/>
              <w:ind w:left="488" w:right="49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Expériences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vérité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Gandhi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l’art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non-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violence</w:t>
            </w:r>
          </w:p>
        </w:tc>
        <w:tc>
          <w:tcPr>
            <w:tcW w:w="30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8"/>
            </w:pPr>
            <w:hyperlink r:id="rId23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http://www.redcrossmuseum.ch/</w:t>
              </w:r>
            </w:hyperlink>
          </w:p>
        </w:tc>
      </w:tr>
      <w:tr>
        <w:trPr>
          <w:trHeight w:val="120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18.04.15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11.10.15</w:t>
            </w:r>
          </w:p>
        </w:tc>
        <w:tc>
          <w:tcPr>
            <w:tcW w:w="15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488" w:right="5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Rhin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fil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temps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–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sources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jusqu’à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l’embouchure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48" w:right="13"/>
            </w:pPr>
            <w:hyperlink r:id="rId23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http://www.spielzeug-welten-museum-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basel.ch/de/sonderausstellungen/komm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ende-ausstellungen/der-rhein-im-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wandel-der-zeit-von-den-quellenbrbis-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zur-muendung/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19.04.15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06.09.15</w:t>
            </w:r>
          </w:p>
        </w:tc>
        <w:tc>
          <w:tcPr>
            <w:tcW w:w="15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Neuchâtel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Friedrich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Dürrenmatt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Neuchâtel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8"/>
            </w:pPr>
            <w:hyperlink r:id="rId23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www.cdn.ch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19.04.15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15.11.15</w:t>
            </w:r>
          </w:p>
        </w:tc>
        <w:tc>
          <w:tcPr>
            <w:tcW w:w="15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Gallen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Fleur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cerisier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edelweiss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–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l´exotique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s´importe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8"/>
            </w:pPr>
            <w:hyperlink r:id="rId23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www.textilmuseum.ch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23.04.15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15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Zürich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Swiss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Press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Photo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8"/>
            </w:pPr>
            <w:hyperlink r:id="rId23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www.nationalmuseum.ch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23.04.15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5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Carouge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Collectif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Gac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Jean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Pleinemer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8"/>
            </w:pPr>
            <w:hyperlink r:id="rId23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http://www.carouge.ch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24.04.15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06.09.15</w:t>
            </w:r>
          </w:p>
        </w:tc>
        <w:tc>
          <w:tcPr>
            <w:tcW w:w="15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Pierre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lumière.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Visions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cristal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dans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l'art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8"/>
            </w:pPr>
            <w:hyperlink r:id="rId23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www.kunstmuseumbern.ch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29.04.15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25.10.15</w:t>
            </w:r>
          </w:p>
        </w:tc>
        <w:tc>
          <w:tcPr>
            <w:tcW w:w="15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Genève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ciel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devant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8"/>
            </w:pPr>
            <w:hyperlink r:id="rId23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http://www.musee-reforme.ch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01.05.15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15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Collection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Pierre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Arnaud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passion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suisse</w:t>
            </w:r>
          </w:p>
        </w:tc>
        <w:tc>
          <w:tcPr>
            <w:tcW w:w="30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8"/>
            </w:pPr>
            <w:hyperlink r:id="rId24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www.fondationpierrearnaud.ch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01.05.15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02.08.15</w:t>
            </w:r>
          </w:p>
        </w:tc>
        <w:tc>
          <w:tcPr>
            <w:tcW w:w="15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Aarau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Hans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Schärer.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Madones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aquarelles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érotiques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8"/>
            </w:pPr>
            <w:hyperlink r:id="rId24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www.aargauerkunsthaus.ch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01.05.15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16.08.15</w:t>
            </w:r>
          </w:p>
        </w:tc>
        <w:tc>
          <w:tcPr>
            <w:tcW w:w="15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Aarau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huber.huber.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soudainement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soleil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coucha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8"/>
            </w:pPr>
            <w:hyperlink r:id="rId24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www.aargauerkunsthaus.ch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01.05.15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5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Fribourg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Guy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Oberson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Erreur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Paradis</w:t>
            </w:r>
          </w:p>
        </w:tc>
        <w:tc>
          <w:tcPr>
            <w:tcW w:w="30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8"/>
            </w:pPr>
            <w:hyperlink r:id="rId24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http://www.fr.ch/mahf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02.05.15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15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Vullierens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Floralies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Iris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Château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Vullierens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8"/>
            </w:pPr>
            <w:hyperlink r:id="rId24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www.jardindesiris.ch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08.05.15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15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Mondrian+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48" w:right="364"/>
            </w:pPr>
            <w:hyperlink r:id="rId24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http://www.lausanne.ch/agenda-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actualites/agenda-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principal/EventDetail.html?id=2902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08.05.15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27.09.15</w:t>
            </w:r>
          </w:p>
        </w:tc>
        <w:tc>
          <w:tcPr>
            <w:tcW w:w="15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Aussi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vrai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nature!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48" w:right="364"/>
            </w:pPr>
            <w:hyperlink r:id="rId24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http://www.lausanne.ch/agenda-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actualites/agenda-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principal/EventDetail.html?id=3375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08.05.15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27.09.15</w:t>
            </w:r>
          </w:p>
        </w:tc>
        <w:tc>
          <w:tcPr>
            <w:tcW w:w="15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Zürich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monde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chatoyant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8"/>
            </w:pPr>
            <w:hyperlink r:id="rId24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www.rietberg.ch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08.05.15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29.11.15</w:t>
            </w:r>
          </w:p>
        </w:tc>
        <w:tc>
          <w:tcPr>
            <w:tcW w:w="15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Volonté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Confiance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"Hier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comme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demain"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8"/>
            </w:pPr>
            <w:hyperlink r:id="rId24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www.chateau-morges.ch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10.05.15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06.09.15</w:t>
            </w:r>
          </w:p>
        </w:tc>
        <w:tc>
          <w:tcPr>
            <w:tcW w:w="15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Winterthur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CONFRONTATION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Liotard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à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8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Noureldin</w:t>
            </w:r>
          </w:p>
        </w:tc>
        <w:tc>
          <w:tcPr>
            <w:tcW w:w="30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both"/>
              <w:spacing w:before="57" w:lineRule="auto" w:line="242"/>
              <w:ind w:left="148" w:right="13"/>
            </w:pPr>
            <w:hyperlink r:id="rId24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http://museumoskarreinhart.ch/de/sehe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n/ausstellungen/detailansicht/news////co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nfrontation.html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10.05.15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04.10.15</w:t>
            </w:r>
          </w:p>
        </w:tc>
        <w:tc>
          <w:tcPr>
            <w:tcW w:w="158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Winterthur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L’espace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déchaîné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8"/>
            </w:pPr>
            <w:hyperlink r:id="rId25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www.gewerbemuseum.ch</w:t>
              </w:r>
            </w:hyperlink>
          </w:p>
        </w:tc>
      </w:tr>
      <w:tr>
        <w:trPr>
          <w:trHeight w:val="344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13.05.15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04.04.16</w:t>
            </w:r>
          </w:p>
        </w:tc>
        <w:tc>
          <w:tcPr>
            <w:tcW w:w="158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Genève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8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Terre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Soleil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8"/>
            </w:pPr>
            <w:hyperlink r:id="rId25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http://www.museum-geneve.ch</w:t>
              </w:r>
            </w:hyperlink>
          </w:p>
        </w:tc>
      </w:tr>
    </w:tbl>
    <w:p>
      <w:pPr>
        <w:sectPr>
          <w:pgNumType w:start="56"/>
          <w:pgMar w:footer="631" w:header="1049" w:top="1240" w:bottom="280" w:left="420" w:right="460"/>
          <w:footerReference w:type="default" r:id="rId221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795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Foires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expositions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15.05.15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8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2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Céramique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antique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sacrés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pots!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258"/>
            </w:pPr>
            <w:hyperlink r:id="rId25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www.mrn.ch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17.05.15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10.01.16</w:t>
            </w:r>
          </w:p>
        </w:tc>
        <w:tc>
          <w:tcPr>
            <w:tcW w:w="18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Genève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Devenir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200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25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http://www.ville-ge.ch/mah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20.05.15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26.04.16</w:t>
            </w:r>
          </w:p>
        </w:tc>
        <w:tc>
          <w:tcPr>
            <w:tcW w:w="18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Aqualogue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372"/>
            </w:pPr>
            <w:hyperlink r:id="rId25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http://www.lausanne.ch/agenda-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actualites/agenda-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principal/EventDetail.html?id=3376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21.05.15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18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Chaux-de-Fonds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Monsieur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l'ordinateur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25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www.q-g.ch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27.05.15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27.09.15</w:t>
            </w:r>
          </w:p>
        </w:tc>
        <w:tc>
          <w:tcPr>
            <w:tcW w:w="18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L'Eloge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l'heure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372"/>
            </w:pPr>
            <w:hyperlink r:id="rId25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http://www.lausanne.ch/agenda-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actualites/agenda-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principal/EventDetail.html?id=2917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28.05.15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18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Genève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Giorgio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Griffa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«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rétrospective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1968-2014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»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et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0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Reto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Pulfer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«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Dehydrierte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Landschaft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»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25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http://www.centre.ch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29.05.15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31.12.15</w:t>
            </w:r>
          </w:p>
        </w:tc>
        <w:tc>
          <w:tcPr>
            <w:tcW w:w="18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Genève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Aimer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matière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25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http://www.mah-geneve.ch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30.05.15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11.10.15</w:t>
            </w:r>
          </w:p>
        </w:tc>
        <w:tc>
          <w:tcPr>
            <w:tcW w:w="18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Winterthur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Jules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Decrauzat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–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Sportive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66"/>
            </w:pPr>
            <w:hyperlink r:id="rId25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http://www.fotostiftung.ch/de/ausstellun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gen/jahresprogramm-2015/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31.05.15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8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Interlaken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Caran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d’Ache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Picasso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57"/>
            </w:pPr>
            <w:hyperlink r:id="rId26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http://www.kunsthausinterlaken.ch/hom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e.html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31.05.15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06.09.15</w:t>
            </w:r>
          </w:p>
        </w:tc>
        <w:tc>
          <w:tcPr>
            <w:tcW w:w="18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Riehen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Marlene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Dumas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26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www.fondationbeyeler.ch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31.05.15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13.09.15</w:t>
            </w:r>
          </w:p>
        </w:tc>
        <w:tc>
          <w:tcPr>
            <w:tcW w:w="18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Winterthur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Biennale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Skulpturen-Symposium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thème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'songe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d'une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journée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d'été'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26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www.skulpturen-biennale.ch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31.05.15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01.11.15</w:t>
            </w:r>
          </w:p>
        </w:tc>
        <w:tc>
          <w:tcPr>
            <w:tcW w:w="18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Genève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Luxe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calme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volupté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Concours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swissceramics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26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http://www.ariana-geneve.ch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11.10.15</w:t>
            </w:r>
          </w:p>
        </w:tc>
        <w:tc>
          <w:tcPr>
            <w:tcW w:w="18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Grindelwald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Musee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Grindelwald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26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www.grindelwald-museum.ch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10.06.15</w:t>
            </w:r>
          </w:p>
        </w:tc>
        <w:tc>
          <w:tcPr>
            <w:tcW w:w="18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26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10.06.15</w:t>
            </w:r>
          </w:p>
        </w:tc>
        <w:tc>
          <w:tcPr>
            <w:tcW w:w="18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26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10.06.15</w:t>
            </w:r>
          </w:p>
        </w:tc>
        <w:tc>
          <w:tcPr>
            <w:tcW w:w="18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26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10.06.15</w:t>
            </w:r>
          </w:p>
        </w:tc>
        <w:tc>
          <w:tcPr>
            <w:tcW w:w="18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26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sstellungen/vorschau/martin-boyce/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10.06.15</w:t>
            </w:r>
          </w:p>
        </w:tc>
        <w:tc>
          <w:tcPr>
            <w:tcW w:w="18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26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8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Symposium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International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Sculpture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27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www.symposiumsculpture.ch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06.09.15</w:t>
            </w:r>
          </w:p>
        </w:tc>
        <w:tc>
          <w:tcPr>
            <w:tcW w:w="18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Haroon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Mirza/hrm199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Ltd.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27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http://www.tinguely.ch/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11.06.15</w:t>
            </w:r>
          </w:p>
        </w:tc>
        <w:tc>
          <w:tcPr>
            <w:tcW w:w="18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27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11.06.15</w:t>
            </w:r>
          </w:p>
        </w:tc>
        <w:tc>
          <w:tcPr>
            <w:tcW w:w="18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27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11.06.15</w:t>
            </w:r>
          </w:p>
        </w:tc>
        <w:tc>
          <w:tcPr>
            <w:tcW w:w="18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27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11.06.15</w:t>
            </w:r>
          </w:p>
        </w:tc>
        <w:tc>
          <w:tcPr>
            <w:tcW w:w="18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27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sstellungen/vorschau/martin-boyce/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11.06.15</w:t>
            </w:r>
          </w:p>
        </w:tc>
        <w:tc>
          <w:tcPr>
            <w:tcW w:w="18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27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12.06.15</w:t>
            </w:r>
          </w:p>
        </w:tc>
        <w:tc>
          <w:tcPr>
            <w:tcW w:w="18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27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716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12.06.15</w:t>
            </w:r>
          </w:p>
        </w:tc>
        <w:tc>
          <w:tcPr>
            <w:tcW w:w="186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27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794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Foires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expositions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12.06.15</w:t>
            </w:r>
          </w:p>
        </w:tc>
        <w:tc>
          <w:tcPr>
            <w:tcW w:w="17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2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44"/>
            </w:pPr>
            <w:hyperlink r:id="rId28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12.06.15</w:t>
            </w:r>
          </w:p>
        </w:tc>
        <w:tc>
          <w:tcPr>
            <w:tcW w:w="17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44" w:right="12"/>
            </w:pPr>
            <w:hyperlink r:id="rId28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sstellungen/vorschau/martin-boyce/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12.06.15</w:t>
            </w:r>
          </w:p>
        </w:tc>
        <w:tc>
          <w:tcPr>
            <w:tcW w:w="17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44" w:right="12"/>
            </w:pPr>
            <w:hyperlink r:id="rId28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7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Bouveret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Vapeur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Swiss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Vapeur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Parc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4"/>
            </w:pPr>
            <w:hyperlink r:id="rId28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www.swissvapeur.ch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01.11.15</w:t>
            </w:r>
          </w:p>
        </w:tc>
        <w:tc>
          <w:tcPr>
            <w:tcW w:w="17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Genève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Anna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Dickinson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Harmonies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4"/>
            </w:pPr>
            <w:hyperlink r:id="rId28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http://www.ariana-geneve.ch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27.12.15</w:t>
            </w:r>
          </w:p>
        </w:tc>
        <w:tc>
          <w:tcPr>
            <w:tcW w:w="17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Zürich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Alois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Carigiet.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graphisme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cloche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pour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Ursli</w:t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4"/>
            </w:pPr>
            <w:hyperlink r:id="rId28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www.nationalmuseum.ch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17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4"/>
            </w:pPr>
            <w:hyperlink r:id="rId28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4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17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44" w:right="12"/>
            </w:pPr>
            <w:hyperlink r:id="rId28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17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4"/>
            </w:pPr>
            <w:hyperlink r:id="rId28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17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44" w:right="12"/>
            </w:pPr>
            <w:hyperlink r:id="rId28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sstellungen/vorschau/martin-boyce/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17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44" w:right="12"/>
            </w:pPr>
            <w:hyperlink r:id="rId29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17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Bouveret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jouets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nocturne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Swiss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Vapeur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Parc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4"/>
            </w:pPr>
            <w:hyperlink r:id="rId29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www.swissvapeur.ch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17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Chiasso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Progetto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Amore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2015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17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Grimentz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Inalpe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Grimentz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(Alpage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Moiry/Avoin)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4"/>
            </w:pPr>
            <w:hyperlink r:id="rId29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www.anniviers.ch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7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Ohne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Ortsangabe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Botanica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4"/>
            </w:pPr>
            <w:hyperlink r:id="rId29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http://www.botanica-week.org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31.01.16</w:t>
            </w:r>
          </w:p>
        </w:tc>
        <w:tc>
          <w:tcPr>
            <w:tcW w:w="17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Münchenstein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Future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Present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4"/>
            </w:pPr>
            <w:hyperlink r:id="rId29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http://schaulager.org/de/index.php?pfad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4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=ausstellung/vorschau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17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4"/>
            </w:pPr>
            <w:hyperlink r:id="rId29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4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17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44" w:right="12"/>
            </w:pPr>
            <w:hyperlink r:id="rId29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17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4"/>
            </w:pPr>
            <w:hyperlink r:id="rId29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17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44" w:right="12"/>
            </w:pPr>
            <w:hyperlink r:id="rId29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sstellungen/vorschau/martin-boyce/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17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44" w:right="12"/>
            </w:pPr>
            <w:hyperlink r:id="rId29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17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34ème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cycliste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montagne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14.06.15</w:t>
            </w:r>
          </w:p>
        </w:tc>
        <w:tc>
          <w:tcPr>
            <w:tcW w:w="17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Schaffhausen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slowUp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Schaffhausen-Hegau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4"/>
            </w:pPr>
            <w:hyperlink r:id="rId30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www.slowup-schaffhausen-hegau.ch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16.06.15</w:t>
            </w:r>
          </w:p>
        </w:tc>
        <w:tc>
          <w:tcPr>
            <w:tcW w:w="17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4"/>
            </w:pPr>
            <w:hyperlink r:id="rId30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4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16.06.15</w:t>
            </w:r>
          </w:p>
        </w:tc>
        <w:tc>
          <w:tcPr>
            <w:tcW w:w="17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44" w:right="12"/>
            </w:pPr>
            <w:hyperlink r:id="rId30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53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16.06.15</w:t>
            </w:r>
          </w:p>
        </w:tc>
        <w:tc>
          <w:tcPr>
            <w:tcW w:w="179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3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1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44"/>
            </w:pPr>
            <w:hyperlink r:id="rId30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</w:tbl>
    <w:p>
      <w:pPr>
        <w:sectPr>
          <w:pgNumType w:start="58"/>
          <w:pgMar w:footer="631" w:header="1049" w:top="1240" w:bottom="280" w:left="420" w:right="460"/>
          <w:footerReference w:type="default" r:id="rId279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793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Foires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expositions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16.06.15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 w:lineRule="auto" w:line="242"/>
              <w:ind w:left="258" w:right="12"/>
            </w:pPr>
            <w:hyperlink r:id="rId30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sstellungen/vorschau/martin-boyce/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16.06.15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0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19.06.15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Public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48"/>
            </w:pPr>
            <w:hyperlink r:id="rId30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http://www.suissepublic.ch/desktopdefa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ult.aspx/tabid-2491/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Design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Miami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/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0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/en/www.designmiami.com/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17.06.15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0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17.06.15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0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17.06.15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1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17.06.15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1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sstellungen/vorschau/martin-boyce/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17.06.15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1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18.06.15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1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18.06.15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1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18.06.15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1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18.06.15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1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sstellungen/vorschau/martin-boyce/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18.06.15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1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19.06.15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1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19.06.15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1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19.06.15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2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19.06.15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2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sstellungen/vorschau/martin-boyce/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19.06.15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2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27.09.15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Klee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Kandinsky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2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www.zpk.org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25.10.15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"Alison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Elizabeth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Taylor.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Savage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Root"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2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www.chateaudenyon.ch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20.06.15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Aigle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camions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Saurer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2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www.saurer-romandie.ch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20.06.15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2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716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20.06.15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2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792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Foires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expositions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20.06.15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8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258"/>
            </w:pPr>
            <w:hyperlink r:id="rId32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20.06.15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8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2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sstellungen/vorschau/martin-boyce/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20.06.15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8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3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20.06.15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8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3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www.nyonmusique.ch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Schaffhausen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8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Traubenblütenfest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Blauburgunderland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3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www.blauburgunderland.sh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22.11.15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Martigny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8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Matisse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siècle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3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www.gianadda.ch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8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3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8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3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8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3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8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3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sstellungen/vorschau/martin-boyce/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8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3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Veysonnaz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8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Inalpe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génisses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3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www.veysonnaz.ch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31.01.16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Yverdon-les-Bains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8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Portrait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Robot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22.06.15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Murten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8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Solennité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Morat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4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www.murtentourismus.ch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23.06.15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8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4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23.06.15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8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4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23.06.15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8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4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23.06.15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8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4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sstellungen/vorschau/martin-boyce/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23.06.15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8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4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24.06.15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8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4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24.06.15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8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4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24.06.15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8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4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24.06.15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8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4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sstellungen/vorschau/martin-boyce/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24.06.15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8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5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53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25.06.15</w:t>
            </w:r>
          </w:p>
        </w:tc>
        <w:tc>
          <w:tcPr>
            <w:tcW w:w="18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8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5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791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Foires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expositions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 w:lineRule="auto" w:line="242"/>
              <w:ind w:left="258" w:right="12"/>
            </w:pPr>
            <w:hyperlink r:id="rId35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5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5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sstellungen/vorschau/martin-boyce/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5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5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5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5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6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sstellungen/vorschau/martin-boyce/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6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Schaffhausen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SCHAFFUSIA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6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www.schaffusia.ch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6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6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6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6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sstellungen/vorschau/martin-boyce/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6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Schaffhausen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SCHAFFUSIA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6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www.schaffusia.ch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Veysonnaz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Inalpe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Combyre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6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www.veysonnaz.ch</w:t>
              </w:r>
            </w:hyperlink>
          </w:p>
        </w:tc>
      </w:tr>
      <w:tr>
        <w:trPr>
          <w:trHeight w:val="8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Capes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d'Epées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arts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martiaux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21"/>
            </w:pPr>
            <w:hyperlink r:id="rId37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http://www.musees.vd.ch/fr/no_cache/c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hateau-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morges/expositions/actualites/actualites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-detail/article/arma-bellum/</w:t>
            </w:r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20.09.15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Bellelay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d'été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Barbara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Meyer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Cesta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Rudolf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Steiner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7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www.abbatialebellelay.ch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25.10.15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Homme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blanc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Homme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noir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7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7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6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7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53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64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6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7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sstellungen/vorschau/martin-boyce/</w:t>
              </w:r>
            </w:hyperlink>
          </w:p>
        </w:tc>
      </w:tr>
    </w:tbl>
    <w:p>
      <w:pPr>
        <w:sectPr>
          <w:pgNumType w:start="61"/>
          <w:pgMar w:footer="631" w:header="1049" w:top="1240" w:bottom="280" w:left="420" w:right="460"/>
          <w:footerReference w:type="default" r:id="rId352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790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Foires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expositions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28.06.15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 w:lineRule="auto" w:line="242"/>
              <w:ind w:left="258" w:right="12"/>
            </w:pPr>
            <w:hyperlink r:id="rId37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30.06.15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7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30.06.15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7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30.06.15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7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30.06.15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8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sstellungen/vorschau/martin-boyce/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30.06.15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30.06.15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8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01.07.15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8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01.07.15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8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01.07.15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8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01.07.15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8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sstellungen/vorschau/martin-boyce/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01.07.15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8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02.07.15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8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02.07.15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8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02.07.15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8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02.07.15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9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sstellungen/vorschau/martin-boyce/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02.07.15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9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02.07.15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Randonnée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littéraire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29.10.15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Sensible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9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www.museeduleman.ch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03.07.15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9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03.07.15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9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03.07.15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9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03.07.15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9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sstellungen/vorschau/martin-boyce/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03.07.15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39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344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04.07.15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Zoo-Nights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39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http://www.zoobasel.ch</w:t>
              </w:r>
            </w:hyperlink>
          </w:p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789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Foires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expositions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Twann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Lakesplash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Reggae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Openair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258"/>
            </w:pPr>
            <w:hyperlink r:id="rId39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www.lakesplash.ch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internationale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littérature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Lignières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Lignières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historique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2015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Racing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Festival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0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www.lignieres-historique.ch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Villars-sur-Ollon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Villars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0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http://www.vvjo.ch/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Rive-Jazzy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0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http://www.rivejazzy.ch/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0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40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0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40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sstellungen/vorschau/martin-boyce/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40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Livre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papier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0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www.fetedulivre.ch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Morgins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Salon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Santé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Plantes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0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www.morgins.ch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Hofstetten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Brienz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Journées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plantes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médicinales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Ernen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Musikdorf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Ernen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1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http://agenda.culturevalais.ch/de/event/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show/96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1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41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1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41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sstellungen/vorschau/martin-boyce/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41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Livre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papier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1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www.fetedulivre.ch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1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41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1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42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sstellungen/vorschau/martin-boyce/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42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Brienz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symposium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sculpture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2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www.symposium-brienz.ch</w:t>
              </w:r>
            </w:hyperlink>
          </w:p>
        </w:tc>
      </w:tr>
      <w:tr>
        <w:trPr>
          <w:trHeight w:val="53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08.07.15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3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2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788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Foires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expositions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08.07.15</w:t>
            </w:r>
          </w:p>
        </w:tc>
        <w:tc>
          <w:tcPr>
            <w:tcW w:w="13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6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6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 w:lineRule="auto" w:line="242"/>
              <w:ind w:left="258" w:right="12"/>
            </w:pPr>
            <w:hyperlink r:id="rId42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08.07.15</w:t>
            </w:r>
          </w:p>
        </w:tc>
        <w:tc>
          <w:tcPr>
            <w:tcW w:w="139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2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2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08.07.15</w:t>
            </w:r>
          </w:p>
        </w:tc>
        <w:tc>
          <w:tcPr>
            <w:tcW w:w="139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2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2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sstellungen/vorschau/martin-boyce/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08.07.15</w:t>
            </w:r>
          </w:p>
        </w:tc>
        <w:tc>
          <w:tcPr>
            <w:tcW w:w="139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2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2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sstellungen/vorschau/frank-stella/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09.07.15</w:t>
            </w:r>
          </w:p>
        </w:tc>
        <w:tc>
          <w:tcPr>
            <w:tcW w:w="139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2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2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09.07.15</w:t>
            </w:r>
          </w:p>
        </w:tc>
        <w:tc>
          <w:tcPr>
            <w:tcW w:w="139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2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2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09.07.15</w:t>
            </w:r>
          </w:p>
        </w:tc>
        <w:tc>
          <w:tcPr>
            <w:tcW w:w="139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3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2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09.07.15</w:t>
            </w:r>
          </w:p>
        </w:tc>
        <w:tc>
          <w:tcPr>
            <w:tcW w:w="139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3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2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sstellungen/vorschau/martin-boyce/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09.07.15</w:t>
            </w:r>
          </w:p>
        </w:tc>
        <w:tc>
          <w:tcPr>
            <w:tcW w:w="139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3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2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sstellungen/vorschau/frank-stella/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10.07.15</w:t>
            </w:r>
          </w:p>
        </w:tc>
        <w:tc>
          <w:tcPr>
            <w:tcW w:w="139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3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2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10.07.15</w:t>
            </w:r>
          </w:p>
        </w:tc>
        <w:tc>
          <w:tcPr>
            <w:tcW w:w="139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3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2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10.07.15</w:t>
            </w:r>
          </w:p>
        </w:tc>
        <w:tc>
          <w:tcPr>
            <w:tcW w:w="139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3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2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10.07.15</w:t>
            </w:r>
          </w:p>
        </w:tc>
        <w:tc>
          <w:tcPr>
            <w:tcW w:w="139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3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2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sstellungen/vorschau/martin-boyce/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10.07.15</w:t>
            </w:r>
          </w:p>
        </w:tc>
        <w:tc>
          <w:tcPr>
            <w:tcW w:w="139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3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2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sstellungen/vorschau/frank-stella/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11.07.15</w:t>
            </w:r>
          </w:p>
        </w:tc>
        <w:tc>
          <w:tcPr>
            <w:tcW w:w="139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3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2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11.07.15</w:t>
            </w:r>
          </w:p>
        </w:tc>
        <w:tc>
          <w:tcPr>
            <w:tcW w:w="139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3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2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11.07.15</w:t>
            </w:r>
          </w:p>
        </w:tc>
        <w:tc>
          <w:tcPr>
            <w:tcW w:w="139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4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2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11.07.15</w:t>
            </w:r>
          </w:p>
        </w:tc>
        <w:tc>
          <w:tcPr>
            <w:tcW w:w="139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4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2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sstellungen/vorschau/martin-boyce/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11.07.15</w:t>
            </w:r>
          </w:p>
        </w:tc>
        <w:tc>
          <w:tcPr>
            <w:tcW w:w="139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4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2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sstellungen/vorschau/frank-stella/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12.07.15</w:t>
            </w:r>
          </w:p>
        </w:tc>
        <w:tc>
          <w:tcPr>
            <w:tcW w:w="139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Mürren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Lilibiggs-festivals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pour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enfants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4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http://www.lilibiggs-kinder-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2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festivals.ch/spielorte/Muerren-4.html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12.07.15</w:t>
            </w:r>
          </w:p>
        </w:tc>
        <w:tc>
          <w:tcPr>
            <w:tcW w:w="139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4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2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12.07.15</w:t>
            </w:r>
          </w:p>
        </w:tc>
        <w:tc>
          <w:tcPr>
            <w:tcW w:w="139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4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7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27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787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Foires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expositions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12.07.15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35"/>
            </w:pPr>
            <w:hyperlink r:id="rId44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12.07.15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35" w:right="12"/>
            </w:pPr>
            <w:hyperlink r:id="rId44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sstellungen/vorschau/martin-boyce/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12.07.15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35" w:right="12"/>
            </w:pPr>
            <w:hyperlink r:id="rId44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12.07.15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3"/>
              <w:ind w:left="559" w:right="73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SlowUp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Gruyère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populaire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trafic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motorisé</w:t>
            </w:r>
          </w:p>
        </w:tc>
        <w:tc>
          <w:tcPr>
            <w:tcW w:w="300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45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www.slowup-gruyere.ch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12.07.15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Jour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contemplation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13.07.15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Champéry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Harley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Days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Chez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Helvètes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45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www.champery.ch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13.07.15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Illumination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Cervin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14.07.15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00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45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14.07.15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35" w:right="12"/>
            </w:pPr>
            <w:hyperlink r:id="rId45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14.07.15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45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14.07.15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35" w:right="12"/>
            </w:pPr>
            <w:hyperlink r:id="rId45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sstellungen/vorschau/martin-boyce/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14.07.15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35" w:right="12"/>
            </w:pPr>
            <w:hyperlink r:id="rId45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14.07.15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Ouverture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Cabane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hörnli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|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Camp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Matterhorn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45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http://www.hoernlihuette.ch/home.html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14.07.15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Gala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150e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anniversaire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première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ascension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45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http://www.zermatt.ch/zermatt/event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14.07.15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Relâche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Cervin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15.07.15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00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45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15.07.15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35" w:right="12"/>
            </w:pPr>
            <w:hyperlink r:id="rId46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15.07.15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46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15.07.15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35" w:right="12"/>
            </w:pPr>
            <w:hyperlink r:id="rId46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sstellungen/vorschau/martin-boyce/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15.07.15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35" w:right="12"/>
            </w:pPr>
            <w:hyperlink r:id="rId46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15.07.15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"Be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guest"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46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www.zermatt.ch/150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31.10.15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Quais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Dahlia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35" w:right="48"/>
            </w:pPr>
            <w:hyperlink r:id="rId46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http://www.morges-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tourisme.ch/fr/manifestations/top_event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s/event-dahlias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16.07.15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00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46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3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16.07.15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35" w:right="12"/>
            </w:pPr>
            <w:hyperlink r:id="rId46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53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16.07.15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2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0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35"/>
            </w:pPr>
            <w:hyperlink r:id="rId46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</w:tbl>
    <w:p>
      <w:pPr>
        <w:sectPr>
          <w:pgNumType w:start="65"/>
          <w:pgMar w:footer="631" w:header="1049" w:top="1240" w:bottom="280" w:left="420" w:right="460"/>
          <w:footerReference w:type="default" r:id="rId446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786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Foires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expositions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16.07.15</w:t>
            </w:r>
          </w:p>
        </w:tc>
        <w:tc>
          <w:tcPr>
            <w:tcW w:w="15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9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 w:lineRule="auto" w:line="242"/>
              <w:ind w:left="258" w:right="12"/>
            </w:pPr>
            <w:hyperlink r:id="rId46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sstellungen/vorschau/martin-boyce/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16.07.15</w:t>
            </w:r>
          </w:p>
        </w:tc>
        <w:tc>
          <w:tcPr>
            <w:tcW w:w="15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9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47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16.07.15</w:t>
            </w:r>
          </w:p>
        </w:tc>
        <w:tc>
          <w:tcPr>
            <w:tcW w:w="15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9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Alpine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Experience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17.07.15</w:t>
            </w:r>
          </w:p>
        </w:tc>
        <w:tc>
          <w:tcPr>
            <w:tcW w:w="15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9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7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17.07.15</w:t>
            </w:r>
          </w:p>
        </w:tc>
        <w:tc>
          <w:tcPr>
            <w:tcW w:w="15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9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9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47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17.07.15</w:t>
            </w:r>
          </w:p>
        </w:tc>
        <w:tc>
          <w:tcPr>
            <w:tcW w:w="15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9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9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7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17.07.15</w:t>
            </w:r>
          </w:p>
        </w:tc>
        <w:tc>
          <w:tcPr>
            <w:tcW w:w="15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9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47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sstellungen/vorschau/martin-boyce/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17.07.15</w:t>
            </w:r>
          </w:p>
        </w:tc>
        <w:tc>
          <w:tcPr>
            <w:tcW w:w="15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9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47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17.07.15</w:t>
            </w:r>
          </w:p>
        </w:tc>
        <w:tc>
          <w:tcPr>
            <w:tcW w:w="15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9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Première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ascension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"in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Italiano"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18.07.15</w:t>
            </w:r>
          </w:p>
        </w:tc>
        <w:tc>
          <w:tcPr>
            <w:tcW w:w="15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9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7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18.07.15</w:t>
            </w:r>
          </w:p>
        </w:tc>
        <w:tc>
          <w:tcPr>
            <w:tcW w:w="15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9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9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47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18.07.15</w:t>
            </w:r>
          </w:p>
        </w:tc>
        <w:tc>
          <w:tcPr>
            <w:tcW w:w="15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9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9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7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18.07.15</w:t>
            </w:r>
          </w:p>
        </w:tc>
        <w:tc>
          <w:tcPr>
            <w:tcW w:w="15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9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47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sstellungen/vorschau/martin-boyce/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18.07.15</w:t>
            </w:r>
          </w:p>
        </w:tc>
        <w:tc>
          <w:tcPr>
            <w:tcW w:w="15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9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48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18.07.15</w:t>
            </w:r>
          </w:p>
        </w:tc>
        <w:tc>
          <w:tcPr>
            <w:tcW w:w="15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Grindelwald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492" w:right="2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Eiger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Ultra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Trail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plus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face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nord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l'Eiger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8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www.eigerultratrail.ch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19.07.15</w:t>
            </w:r>
          </w:p>
        </w:tc>
        <w:tc>
          <w:tcPr>
            <w:tcW w:w="15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Vissoie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9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Artisanal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Vissoie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8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www.anniviers.ch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19.07.15</w:t>
            </w:r>
          </w:p>
        </w:tc>
        <w:tc>
          <w:tcPr>
            <w:tcW w:w="15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9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8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19.07.15</w:t>
            </w:r>
          </w:p>
        </w:tc>
        <w:tc>
          <w:tcPr>
            <w:tcW w:w="15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9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9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48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19.07.15</w:t>
            </w:r>
          </w:p>
        </w:tc>
        <w:tc>
          <w:tcPr>
            <w:tcW w:w="15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9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9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8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19.07.15</w:t>
            </w:r>
          </w:p>
        </w:tc>
        <w:tc>
          <w:tcPr>
            <w:tcW w:w="15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9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48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sstellungen/vorschau/martin-boyce/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19.07.15</w:t>
            </w:r>
          </w:p>
        </w:tc>
        <w:tc>
          <w:tcPr>
            <w:tcW w:w="15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9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48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19.07.15</w:t>
            </w:r>
          </w:p>
        </w:tc>
        <w:tc>
          <w:tcPr>
            <w:tcW w:w="15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Grindelwald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492" w:right="268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Eiger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Ultra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Trail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plus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que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face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nord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l'Eiger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8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www.eigerultratrail.ch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19.07.15</w:t>
            </w:r>
          </w:p>
        </w:tc>
        <w:tc>
          <w:tcPr>
            <w:tcW w:w="15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Salavaux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9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Balade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Gourmande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Vully-les-Lacs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8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www.balade-gourmande-vully.ch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15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9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Paléo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9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www.paleo.ch</w:t>
              </w:r>
            </w:hyperlink>
          </w:p>
        </w:tc>
      </w:tr>
      <w:tr>
        <w:trPr>
          <w:trHeight w:val="53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21.07.15</w:t>
            </w:r>
          </w:p>
        </w:tc>
        <w:tc>
          <w:tcPr>
            <w:tcW w:w="157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9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9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785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Foires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expositions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21.07.15</w:t>
            </w:r>
          </w:p>
        </w:tc>
        <w:tc>
          <w:tcPr>
            <w:tcW w:w="157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9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9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 w:lineRule="auto" w:line="242"/>
              <w:ind w:left="258" w:right="12"/>
            </w:pPr>
            <w:hyperlink r:id="rId49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21.07.15</w:t>
            </w:r>
          </w:p>
        </w:tc>
        <w:tc>
          <w:tcPr>
            <w:tcW w:w="15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9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9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49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21.07.15</w:t>
            </w:r>
          </w:p>
        </w:tc>
        <w:tc>
          <w:tcPr>
            <w:tcW w:w="15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9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9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sstellungen/vorschau/martin-boyce/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21.07.15</w:t>
            </w:r>
          </w:p>
        </w:tc>
        <w:tc>
          <w:tcPr>
            <w:tcW w:w="15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9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9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sstellungen/vorschau/frank-stella/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22.07.15</w:t>
            </w:r>
          </w:p>
        </w:tc>
        <w:tc>
          <w:tcPr>
            <w:tcW w:w="15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9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9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22.07.15</w:t>
            </w:r>
          </w:p>
        </w:tc>
        <w:tc>
          <w:tcPr>
            <w:tcW w:w="15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9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9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49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22.07.15</w:t>
            </w:r>
          </w:p>
        </w:tc>
        <w:tc>
          <w:tcPr>
            <w:tcW w:w="15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9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9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49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22.07.15</w:t>
            </w:r>
          </w:p>
        </w:tc>
        <w:tc>
          <w:tcPr>
            <w:tcW w:w="15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9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49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sstellungen/vorschau/martin-boyce/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22.07.15</w:t>
            </w:r>
          </w:p>
        </w:tc>
        <w:tc>
          <w:tcPr>
            <w:tcW w:w="15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9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0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sstellungen/vorschau/frank-stella/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23.07.15</w:t>
            </w:r>
          </w:p>
        </w:tc>
        <w:tc>
          <w:tcPr>
            <w:tcW w:w="15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9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0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23.07.15</w:t>
            </w:r>
          </w:p>
        </w:tc>
        <w:tc>
          <w:tcPr>
            <w:tcW w:w="15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9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0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49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23.07.15</w:t>
            </w:r>
          </w:p>
        </w:tc>
        <w:tc>
          <w:tcPr>
            <w:tcW w:w="15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9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0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49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23.07.15</w:t>
            </w:r>
          </w:p>
        </w:tc>
        <w:tc>
          <w:tcPr>
            <w:tcW w:w="15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9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0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sstellungen/vorschau/martin-boyce/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23.07.15</w:t>
            </w:r>
          </w:p>
        </w:tc>
        <w:tc>
          <w:tcPr>
            <w:tcW w:w="15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9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0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sstellungen/vorschau/frank-stella/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24.07.15</w:t>
            </w:r>
          </w:p>
        </w:tc>
        <w:tc>
          <w:tcPr>
            <w:tcW w:w="15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9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0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24.07.15</w:t>
            </w:r>
          </w:p>
        </w:tc>
        <w:tc>
          <w:tcPr>
            <w:tcW w:w="15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9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0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49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24.07.15</w:t>
            </w:r>
          </w:p>
        </w:tc>
        <w:tc>
          <w:tcPr>
            <w:tcW w:w="15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9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0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49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24.07.15</w:t>
            </w:r>
          </w:p>
        </w:tc>
        <w:tc>
          <w:tcPr>
            <w:tcW w:w="15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9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0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sstellungen/vorschau/martin-boyce/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24.07.15</w:t>
            </w:r>
          </w:p>
        </w:tc>
        <w:tc>
          <w:tcPr>
            <w:tcW w:w="15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9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1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sstellungen/vorschau/frank-stella/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15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Granges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9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Rassemblement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motos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1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http://www.condroz-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pigs.ch/_index.php?lng=FR&amp;soc=0&amp;bo</w:t>
            </w:r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dy=1&amp;news=-1&amp;nbnews=0&amp;expo=-</w:t>
            </w:r>
          </w:p>
        </w:tc>
      </w:tr>
      <w:tr>
        <w:trPr>
          <w:trHeight w:val="391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3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1&amp;nbExpo=0&amp;actu=-1&amp;nbActu=0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25.07.15</w:t>
            </w:r>
          </w:p>
        </w:tc>
        <w:tc>
          <w:tcPr>
            <w:tcW w:w="15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3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9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1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</w:tc>
      </w:tr>
      <w:tr>
        <w:trPr>
          <w:trHeight w:val="27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784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Foires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expositions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25.07.15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 w:lineRule="auto" w:line="242"/>
              <w:ind w:left="258" w:right="12"/>
            </w:pPr>
            <w:hyperlink r:id="rId51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25.07.15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1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25.07.15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1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sstellungen/vorschau/martin-boyce/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25.07.15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1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sstellungen/vorschau/frank-stella/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1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1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1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2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sstellungen/vorschau/martin-boyce/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26.07.15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2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sstellungen/vorschau/frank-stella/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28.07.15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2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28.07.15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2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28.07.15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2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28.07.15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2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sstellungen/vorschau/martin-boyce/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28.07.15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2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sstellungen/vorschau/frank-stella/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29.07.15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2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29.07.15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2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29.07.15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2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29.07.15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3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sstellungen/vorschau/martin-boyce/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29.07.15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3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sstellungen/vorschau/frank-stella/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30.07.15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3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30.07.15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3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30.07.15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3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7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783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Foires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expositions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30.07.15</w:t>
            </w:r>
          </w:p>
        </w:tc>
        <w:tc>
          <w:tcPr>
            <w:tcW w:w="14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 w:lineRule="auto" w:line="242"/>
              <w:ind w:left="258" w:right="12"/>
            </w:pPr>
            <w:hyperlink r:id="rId53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sstellungen/vorschau/martin-boyce/</w:t>
              </w:r>
            </w:hyperlink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30.07.15</w:t>
            </w:r>
          </w:p>
        </w:tc>
        <w:tc>
          <w:tcPr>
            <w:tcW w:w="147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3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sstellungen/vorschau/frank-stella/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31.07.15</w:t>
            </w:r>
          </w:p>
        </w:tc>
        <w:tc>
          <w:tcPr>
            <w:tcW w:w="147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3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31.07.15</w:t>
            </w:r>
          </w:p>
        </w:tc>
        <w:tc>
          <w:tcPr>
            <w:tcW w:w="147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3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9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31.07.15</w:t>
            </w:r>
          </w:p>
        </w:tc>
        <w:tc>
          <w:tcPr>
            <w:tcW w:w="147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3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9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31.07.15</w:t>
            </w:r>
          </w:p>
        </w:tc>
        <w:tc>
          <w:tcPr>
            <w:tcW w:w="147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4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sstellungen/vorschau/martin-boyce/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31.07.15</w:t>
            </w:r>
          </w:p>
        </w:tc>
        <w:tc>
          <w:tcPr>
            <w:tcW w:w="147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4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sstellungen/vorschau/frank-stella/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31.07.15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02.08.15</w:t>
            </w:r>
          </w:p>
        </w:tc>
        <w:tc>
          <w:tcPr>
            <w:tcW w:w="147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Moritz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Concours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hippique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4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http://www.stmoritz.ch</w:t>
              </w:r>
            </w:hyperlink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147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4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147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4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9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147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4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9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147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4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sstellungen/vorschau/martin-boyce/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01.08.15</w:t>
            </w:r>
          </w:p>
        </w:tc>
        <w:tc>
          <w:tcPr>
            <w:tcW w:w="147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4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sstellungen/vorschau/frank-stella/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02.08.15</w:t>
            </w:r>
          </w:p>
        </w:tc>
        <w:tc>
          <w:tcPr>
            <w:tcW w:w="147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4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02.08.15</w:t>
            </w:r>
          </w:p>
        </w:tc>
        <w:tc>
          <w:tcPr>
            <w:tcW w:w="147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4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9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02.08.15</w:t>
            </w:r>
          </w:p>
        </w:tc>
        <w:tc>
          <w:tcPr>
            <w:tcW w:w="147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5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9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02.08.15</w:t>
            </w:r>
          </w:p>
        </w:tc>
        <w:tc>
          <w:tcPr>
            <w:tcW w:w="147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5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sstellungen/vorschau/martin-boyce/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02.08.15</w:t>
            </w:r>
          </w:p>
        </w:tc>
        <w:tc>
          <w:tcPr>
            <w:tcW w:w="147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5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sstellungen/vorschau/frank-stella/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04.08.15</w:t>
            </w:r>
          </w:p>
        </w:tc>
        <w:tc>
          <w:tcPr>
            <w:tcW w:w="147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5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04.08.15</w:t>
            </w:r>
          </w:p>
        </w:tc>
        <w:tc>
          <w:tcPr>
            <w:tcW w:w="147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5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9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04.08.15</w:t>
            </w:r>
          </w:p>
        </w:tc>
        <w:tc>
          <w:tcPr>
            <w:tcW w:w="147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5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9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04.08.15</w:t>
            </w:r>
          </w:p>
        </w:tc>
        <w:tc>
          <w:tcPr>
            <w:tcW w:w="147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5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sstellungen/vorschau/martin-boyce/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04.08.15</w:t>
            </w:r>
          </w:p>
        </w:tc>
        <w:tc>
          <w:tcPr>
            <w:tcW w:w="147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5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27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5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sstellungen/vorschau/frank-stella/</w:t>
            </w:r>
          </w:p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782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Foires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expositions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05.08.15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258"/>
            </w:pPr>
            <w:hyperlink r:id="rId55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05.08.15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56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05.08.15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6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05.08.15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56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sstellungen/vorschau/martin-boyce/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05.08.15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56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06.08.15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6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06.08.15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56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06.08.15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6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06.08.15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56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sstellungen/vorschau/martin-boyce/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06.08.15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56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07.08.15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6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07.08.15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57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07.08.15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7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07.08.15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57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sstellungen/vorschau/martin-boyce/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07.08.15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57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07.08.15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Champéry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15ème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7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www.champery.ch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09.08.15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Zuoz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Concours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hippique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Zuoz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7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www.concours-zuoz.ch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08.08.15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7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08.08.15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57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08.08.15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7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08.08.15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57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sstellungen/vorschau/martin-boyce/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08.08.15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58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08.08.15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25e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Edition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Nuit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Etoiles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8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www.astrac.ch</w:t>
              </w:r>
            </w:hyperlink>
          </w:p>
        </w:tc>
      </w:tr>
      <w:tr>
        <w:trPr>
          <w:trHeight w:val="344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06.09.15</w:t>
            </w:r>
          </w:p>
        </w:tc>
        <w:tc>
          <w:tcPr>
            <w:tcW w:w="151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Rorschach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9" w:right="-6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17ème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international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sculptures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sable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8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www.sandskulpturen.ch</w:t>
              </w:r>
            </w:hyperlink>
          </w:p>
        </w:tc>
      </w:tr>
    </w:tbl>
    <w:p>
      <w:pPr>
        <w:sectPr>
          <w:pgNumType w:start="70"/>
          <w:pgMar w:footer="631" w:header="1049" w:top="1240" w:bottom="280" w:left="420" w:right="460"/>
          <w:footerReference w:type="default" r:id="rId558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781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Foires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expositions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09.08.15</w:t>
            </w:r>
          </w:p>
        </w:tc>
        <w:tc>
          <w:tcPr>
            <w:tcW w:w="14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258"/>
            </w:pPr>
            <w:hyperlink r:id="rId58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09.08.15</w:t>
            </w:r>
          </w:p>
        </w:tc>
        <w:tc>
          <w:tcPr>
            <w:tcW w:w="149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1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8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9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1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09.08.15</w:t>
            </w:r>
          </w:p>
        </w:tc>
        <w:tc>
          <w:tcPr>
            <w:tcW w:w="149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1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8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9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1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09.08.15</w:t>
            </w:r>
          </w:p>
        </w:tc>
        <w:tc>
          <w:tcPr>
            <w:tcW w:w="149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1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8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9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1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sstellungen/vorschau/martin-boyce/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09.08.15</w:t>
            </w:r>
          </w:p>
        </w:tc>
        <w:tc>
          <w:tcPr>
            <w:tcW w:w="149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1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8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9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1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sstellungen/vorschau/frank-stella/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11.08.15</w:t>
            </w:r>
          </w:p>
        </w:tc>
        <w:tc>
          <w:tcPr>
            <w:tcW w:w="149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1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8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9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1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11.08.15</w:t>
            </w:r>
          </w:p>
        </w:tc>
        <w:tc>
          <w:tcPr>
            <w:tcW w:w="149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1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8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9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1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11.08.15</w:t>
            </w:r>
          </w:p>
        </w:tc>
        <w:tc>
          <w:tcPr>
            <w:tcW w:w="149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1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9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9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1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11.08.15</w:t>
            </w:r>
          </w:p>
        </w:tc>
        <w:tc>
          <w:tcPr>
            <w:tcW w:w="149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1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9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9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1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sstellungen/vorschau/martin-boyce/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11.08.15</w:t>
            </w:r>
          </w:p>
        </w:tc>
        <w:tc>
          <w:tcPr>
            <w:tcW w:w="149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1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9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9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1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sstellungen/vorschau/frank-stella/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12.08.15</w:t>
            </w:r>
          </w:p>
        </w:tc>
        <w:tc>
          <w:tcPr>
            <w:tcW w:w="149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1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9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9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1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12.08.15</w:t>
            </w:r>
          </w:p>
        </w:tc>
        <w:tc>
          <w:tcPr>
            <w:tcW w:w="149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1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9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9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1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12.08.15</w:t>
            </w:r>
          </w:p>
        </w:tc>
        <w:tc>
          <w:tcPr>
            <w:tcW w:w="149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1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9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9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1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12.08.15</w:t>
            </w:r>
          </w:p>
        </w:tc>
        <w:tc>
          <w:tcPr>
            <w:tcW w:w="149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1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9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9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1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sstellungen/vorschau/martin-boyce/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12.08.15</w:t>
            </w:r>
          </w:p>
        </w:tc>
        <w:tc>
          <w:tcPr>
            <w:tcW w:w="149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1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9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9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1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sstellungen/vorschau/frank-stella/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16.08.15</w:t>
            </w:r>
          </w:p>
        </w:tc>
        <w:tc>
          <w:tcPr>
            <w:tcW w:w="14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Avenches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Rock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Oz’Arènes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9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www.rockozarenes.com</w:t>
              </w:r>
            </w:hyperlink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13.08.15</w:t>
            </w:r>
          </w:p>
        </w:tc>
        <w:tc>
          <w:tcPr>
            <w:tcW w:w="149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1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59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9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1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13.08.15</w:t>
            </w:r>
          </w:p>
        </w:tc>
        <w:tc>
          <w:tcPr>
            <w:tcW w:w="149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1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0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9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1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13.08.15</w:t>
            </w:r>
          </w:p>
        </w:tc>
        <w:tc>
          <w:tcPr>
            <w:tcW w:w="149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1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0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9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1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13.08.15</w:t>
            </w:r>
          </w:p>
        </w:tc>
        <w:tc>
          <w:tcPr>
            <w:tcW w:w="149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1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0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9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1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sstellungen/vorschau/martin-boyce/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13.08.15</w:t>
            </w:r>
          </w:p>
        </w:tc>
        <w:tc>
          <w:tcPr>
            <w:tcW w:w="149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1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0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9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1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sstellungen/vorschau/frank-stella/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14.08.15</w:t>
            </w:r>
          </w:p>
        </w:tc>
        <w:tc>
          <w:tcPr>
            <w:tcW w:w="149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1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0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9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1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14.08.15</w:t>
            </w:r>
          </w:p>
        </w:tc>
        <w:tc>
          <w:tcPr>
            <w:tcW w:w="149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1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0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7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27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5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780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Foires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expositions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14.08.15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258"/>
            </w:pPr>
            <w:hyperlink r:id="rId60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14.08.15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60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sstellungen/vorschau/martin-boyce/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14.08.15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60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17.08.15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Payerne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Tirage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0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www.tirage.ch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1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61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1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61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sstellungen/vorschau/martin-boyce/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61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15.08.15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St-Cergue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Mi-été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1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www.mi-ete.populus.org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16.08.15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1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16.08.15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61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16.08.15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1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16.08.15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Martin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Boyce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61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sstellungen/vorschau/martin-boyce/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16.08.15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62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16.08.15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Diablerets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Mi-été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d'Isenau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2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www.diablerets.ch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18.08.15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2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18.08.15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62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18.08.15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2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18.08.15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62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19.08.15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2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19.08.15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62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19.08.15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2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53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19.08.15</w:t>
            </w:r>
          </w:p>
        </w:tc>
        <w:tc>
          <w:tcPr>
            <w:tcW w:w="166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34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62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779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Foires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expositions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20.08.15</w:t>
            </w:r>
          </w:p>
        </w:tc>
        <w:tc>
          <w:tcPr>
            <w:tcW w:w="15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5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258"/>
            </w:pPr>
            <w:hyperlink r:id="rId63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20.08.15</w:t>
            </w:r>
          </w:p>
        </w:tc>
        <w:tc>
          <w:tcPr>
            <w:tcW w:w="15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5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63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20.08.15</w:t>
            </w:r>
          </w:p>
        </w:tc>
        <w:tc>
          <w:tcPr>
            <w:tcW w:w="15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5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3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20.08.15</w:t>
            </w:r>
          </w:p>
        </w:tc>
        <w:tc>
          <w:tcPr>
            <w:tcW w:w="15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63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22.08.15</w:t>
            </w:r>
          </w:p>
        </w:tc>
        <w:tc>
          <w:tcPr>
            <w:tcW w:w="15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Penthalaz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Venoge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3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www.coolhisse.ch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21.08.15</w:t>
            </w:r>
          </w:p>
        </w:tc>
        <w:tc>
          <w:tcPr>
            <w:tcW w:w="15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3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21.08.15</w:t>
            </w:r>
          </w:p>
        </w:tc>
        <w:tc>
          <w:tcPr>
            <w:tcW w:w="15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5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63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21.08.15</w:t>
            </w:r>
          </w:p>
        </w:tc>
        <w:tc>
          <w:tcPr>
            <w:tcW w:w="15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5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3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21.08.15</w:t>
            </w:r>
          </w:p>
        </w:tc>
        <w:tc>
          <w:tcPr>
            <w:tcW w:w="15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63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22.08.15</w:t>
            </w:r>
          </w:p>
        </w:tc>
        <w:tc>
          <w:tcPr>
            <w:tcW w:w="15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Orpund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Royal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Arena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Hip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3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www.royalarena.ch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22.08.15</w:t>
            </w:r>
          </w:p>
        </w:tc>
        <w:tc>
          <w:tcPr>
            <w:tcW w:w="15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4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22.08.15</w:t>
            </w:r>
          </w:p>
        </w:tc>
        <w:tc>
          <w:tcPr>
            <w:tcW w:w="15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5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64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22.08.15</w:t>
            </w:r>
          </w:p>
        </w:tc>
        <w:tc>
          <w:tcPr>
            <w:tcW w:w="15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5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4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22.08.15</w:t>
            </w:r>
          </w:p>
        </w:tc>
        <w:tc>
          <w:tcPr>
            <w:tcW w:w="15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64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15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Brocante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4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www.quartierderive.ch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5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Tannay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Variations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Musicales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Tannay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4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www.musicales-tannay.ch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15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4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15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5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64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15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5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4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15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64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23.08.15</w:t>
            </w:r>
          </w:p>
        </w:tc>
        <w:tc>
          <w:tcPr>
            <w:tcW w:w="15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Gletterens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Préhistoire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5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www.village-lacustre.ch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25.08.15</w:t>
            </w:r>
          </w:p>
        </w:tc>
        <w:tc>
          <w:tcPr>
            <w:tcW w:w="15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5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25.08.15</w:t>
            </w:r>
          </w:p>
        </w:tc>
        <w:tc>
          <w:tcPr>
            <w:tcW w:w="15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5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65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25.08.15</w:t>
            </w:r>
          </w:p>
        </w:tc>
        <w:tc>
          <w:tcPr>
            <w:tcW w:w="151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5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5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53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25.08.15</w:t>
            </w:r>
          </w:p>
        </w:tc>
        <w:tc>
          <w:tcPr>
            <w:tcW w:w="151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9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5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65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778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Foires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expositions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53"/>
            </w:pPr>
            <w:hyperlink r:id="rId65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5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53" w:right="12"/>
            </w:pPr>
            <w:hyperlink r:id="rId65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3"/>
            </w:pPr>
            <w:hyperlink r:id="rId65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53" w:right="12"/>
            </w:pPr>
            <w:hyperlink r:id="rId65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3"/>
            </w:pPr>
            <w:hyperlink r:id="rId65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5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53" w:right="12"/>
            </w:pPr>
            <w:hyperlink r:id="rId66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3"/>
            </w:pPr>
            <w:hyperlink r:id="rId66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53" w:right="12"/>
            </w:pPr>
            <w:hyperlink r:id="rId66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Diablerets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Ecovillage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3"/>
            </w:pPr>
            <w:hyperlink r:id="rId66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http://www.eco-villages.ch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3"/>
            </w:pPr>
            <w:hyperlink r:id="rId66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5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53" w:right="12"/>
            </w:pPr>
            <w:hyperlink r:id="rId66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3"/>
            </w:pPr>
            <w:hyperlink r:id="rId66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Frank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Stella.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Peintures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Dessins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53" w:right="12"/>
            </w:pPr>
            <w:hyperlink r:id="rId66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sstellungen/vorschau/frank-stella/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St-Pierre-de-Clages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Livre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St-Pierre-de-Clages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53" w:right="57"/>
            </w:pPr>
            <w:hyperlink r:id="rId66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http://agenda.culturevalais.ch/fr/event/s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how/4081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Biel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/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Bienne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Journées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photographiques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Bienne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3"/>
            </w:pPr>
            <w:hyperlink r:id="rId66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www.bielerfototage.ch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3"/>
            </w:pPr>
            <w:hyperlink r:id="rId67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5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53" w:right="12"/>
            </w:pPr>
            <w:hyperlink r:id="rId67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3"/>
            </w:pPr>
            <w:hyperlink r:id="rId67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Zürich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94" w:right="1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Street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Parade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–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plus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événement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techno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monde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Zurich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3"/>
            </w:pPr>
            <w:hyperlink r:id="rId67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www.streetparade.com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Augst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romaine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3"/>
            </w:pPr>
            <w:hyperlink r:id="rId67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www.roemerfest.ch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Hofstetten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Brienz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Rencontre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tracteurs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anciens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Vevey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Vevey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Retro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3"/>
            </w:pPr>
            <w:hyperlink r:id="rId67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www.veveyretro.ch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3"/>
            </w:pPr>
            <w:hyperlink r:id="rId67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53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53" w:right="12"/>
            </w:pPr>
            <w:hyperlink r:id="rId67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53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30.08.15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53"/>
            </w:pPr>
            <w:hyperlink r:id="rId67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777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Foires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expositions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01.09.15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258"/>
            </w:pPr>
            <w:hyperlink r:id="rId67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01.09.15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8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01.09.15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8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02.09.15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8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02.09.15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8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02.09.15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8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03.09.15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Football.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amour,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espérance.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8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http://hmb.ch/de/sonderausstellungen/V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orschau.html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03.09.15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8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03.09.15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8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04.09.15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8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04.09.15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8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06.09.15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L'Isle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Brocante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antiquités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l'Isle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9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www.antik-art-brocante.ch</w:t>
              </w:r>
            </w:hyperlink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06.09.15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Livre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Quais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–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Salon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d’auteurs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–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6e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9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www.lelivresurlesquais.ch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édition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03.01.16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Veytaux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Armures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textiles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reflets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9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http://www.chillon.ch/fr/Expositions/exp</w:t>
              </w:r>
            </w:hyperlink>
          </w:p>
        </w:tc>
      </w:tr>
      <w:tr>
        <w:trPr>
          <w:trHeight w:val="38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o-armures-textiles-reflets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05.09.15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9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05.09.15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9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05.09.15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15ème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Triathlon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Gemmi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06.09.15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9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06.09.15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9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07.09.15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L'Abbaye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Dragonboat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08.09.15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9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08.09.15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9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09.09.15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69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09.09.15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70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10.09.15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70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27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776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Foires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expositions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249"/>
            </w:pPr>
            <w:hyperlink r:id="rId70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49" w:right="12"/>
            </w:pPr>
            <w:hyperlink r:id="rId70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9"/>
            </w:pPr>
            <w:hyperlink r:id="rId70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Longines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Global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Champions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Tour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49" w:right="920"/>
            </w:pPr>
            <w:hyperlink r:id="rId70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www.globalchampionstour-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lausanne.com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03.01.16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Zürich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travail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9"/>
            </w:pPr>
            <w:hyperlink r:id="rId70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www.nationalmuseum.ch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49" w:right="12"/>
            </w:pPr>
            <w:hyperlink r:id="rId70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9"/>
            </w:pPr>
            <w:hyperlink r:id="rId70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Comptoir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9"/>
            </w:pPr>
            <w:hyperlink r:id="rId70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http://www.comptoir.ch/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49" w:right="12"/>
            </w:pPr>
            <w:hyperlink r:id="rId71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9"/>
            </w:pPr>
            <w:hyperlink r:id="rId71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Hofstetten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Brienz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Journée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animaux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ferme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Einsiedeln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Engelweihe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9"/>
            </w:pPr>
            <w:hyperlink r:id="rId71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www.engelweihe.ch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49" w:right="12"/>
            </w:pPr>
            <w:hyperlink r:id="rId71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9"/>
            </w:pPr>
            <w:hyperlink r:id="rId71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Leukerbad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Perskindol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Swiss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Epic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49" w:right="12"/>
            </w:pPr>
            <w:hyperlink r:id="rId71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9"/>
            </w:pPr>
            <w:hyperlink r:id="rId71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49" w:right="12"/>
            </w:pPr>
            <w:hyperlink r:id="rId71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9"/>
            </w:pPr>
            <w:hyperlink r:id="rId71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49" w:right="12"/>
            </w:pPr>
            <w:hyperlink r:id="rId71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9"/>
            </w:pPr>
            <w:hyperlink r:id="rId72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21.11.15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Genève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l’argile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nuage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9"/>
            </w:pPr>
            <w:hyperlink r:id="rId72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http://www.bge-geneve.ch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49" w:right="12"/>
            </w:pPr>
            <w:hyperlink r:id="rId72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9"/>
            </w:pPr>
            <w:hyperlink r:id="rId72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Bulle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Concours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Taureaux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Bulle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9"/>
            </w:pPr>
            <w:hyperlink r:id="rId72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www.marche-concours-bulle.ch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Grindelwald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fromage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d'alpage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Scheidegg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9"/>
            </w:pPr>
            <w:hyperlink r:id="rId72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www.bergschaft-scheidegg.ch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49" w:right="12"/>
            </w:pPr>
            <w:hyperlink r:id="rId72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53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20.09.15</w:t>
            </w:r>
          </w:p>
        </w:tc>
        <w:tc>
          <w:tcPr>
            <w:tcW w:w="187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19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1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49"/>
            </w:pPr>
            <w:hyperlink r:id="rId72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775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Foires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expositions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21.09.15</w:t>
            </w:r>
          </w:p>
        </w:tc>
        <w:tc>
          <w:tcPr>
            <w:tcW w:w="14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22.09.15</w:t>
            </w:r>
          </w:p>
        </w:tc>
        <w:tc>
          <w:tcPr>
            <w:tcW w:w="14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72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22.09.15</w:t>
            </w:r>
          </w:p>
        </w:tc>
        <w:tc>
          <w:tcPr>
            <w:tcW w:w="14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72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22.09.15</w:t>
            </w:r>
          </w:p>
        </w:tc>
        <w:tc>
          <w:tcPr>
            <w:tcW w:w="14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Zermatt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23.09.15</w:t>
            </w:r>
          </w:p>
        </w:tc>
        <w:tc>
          <w:tcPr>
            <w:tcW w:w="14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73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23.09.15</w:t>
            </w:r>
          </w:p>
        </w:tc>
        <w:tc>
          <w:tcPr>
            <w:tcW w:w="14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73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27.09.15</w:t>
            </w:r>
          </w:p>
        </w:tc>
        <w:tc>
          <w:tcPr>
            <w:tcW w:w="14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Sierre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Peppiland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73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www.peppiland.ch/fr/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24.09.15</w:t>
            </w:r>
          </w:p>
        </w:tc>
        <w:tc>
          <w:tcPr>
            <w:tcW w:w="14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73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24.09.15</w:t>
            </w:r>
          </w:p>
        </w:tc>
        <w:tc>
          <w:tcPr>
            <w:tcW w:w="14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73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25.09.15</w:t>
            </w:r>
          </w:p>
        </w:tc>
        <w:tc>
          <w:tcPr>
            <w:tcW w:w="14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73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25.09.15</w:t>
            </w:r>
          </w:p>
        </w:tc>
        <w:tc>
          <w:tcPr>
            <w:tcW w:w="14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73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14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73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14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73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14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Grimentz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Désalpe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Grimentz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(Alpage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Moiry)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14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d'automne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26.09.15</w:t>
            </w:r>
          </w:p>
        </w:tc>
        <w:tc>
          <w:tcPr>
            <w:tcW w:w="14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Weggis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d’automne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bétail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cortège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73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www.wvrt.ch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27.09.15</w:t>
            </w:r>
          </w:p>
        </w:tc>
        <w:tc>
          <w:tcPr>
            <w:tcW w:w="14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74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27.09.15</w:t>
            </w:r>
          </w:p>
        </w:tc>
        <w:tc>
          <w:tcPr>
            <w:tcW w:w="14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74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27.03.16</w:t>
            </w:r>
          </w:p>
        </w:tc>
        <w:tc>
          <w:tcPr>
            <w:tcW w:w="14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Trésors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sous-marins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74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http://www.antikenmuseumbasel.ch/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29.09.15</w:t>
            </w:r>
          </w:p>
        </w:tc>
        <w:tc>
          <w:tcPr>
            <w:tcW w:w="14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74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29.09.15</w:t>
            </w:r>
          </w:p>
        </w:tc>
        <w:tc>
          <w:tcPr>
            <w:tcW w:w="14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74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30.09.15</w:t>
            </w:r>
          </w:p>
        </w:tc>
        <w:tc>
          <w:tcPr>
            <w:tcW w:w="14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74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30.09.15</w:t>
            </w:r>
          </w:p>
        </w:tc>
        <w:tc>
          <w:tcPr>
            <w:tcW w:w="14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74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04.10.15</w:t>
            </w:r>
          </w:p>
        </w:tc>
        <w:tc>
          <w:tcPr>
            <w:tcW w:w="14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Toy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74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http://www.suissetoy.ch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04.10.15</w:t>
            </w:r>
          </w:p>
        </w:tc>
        <w:tc>
          <w:tcPr>
            <w:tcW w:w="14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Games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74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http://www.egames.ch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30.09.15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04.10.15</w:t>
            </w:r>
          </w:p>
        </w:tc>
        <w:tc>
          <w:tcPr>
            <w:tcW w:w="14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CREAKTIV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74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www.creaktiv.ch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01.10.15</w:t>
            </w:r>
          </w:p>
        </w:tc>
        <w:tc>
          <w:tcPr>
            <w:tcW w:w="146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75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53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01.10.15</w:t>
            </w:r>
          </w:p>
        </w:tc>
        <w:tc>
          <w:tcPr>
            <w:tcW w:w="146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4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603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75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774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Foires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expositions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 w:lineRule="auto" w:line="242"/>
              <w:ind w:left="258" w:right="12"/>
            </w:pPr>
            <w:hyperlink r:id="rId75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75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Vigne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75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www.fetedelavigne.ch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Diablerets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Namasté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rencontres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Ormonts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73"/>
            </w:pPr>
            <w:hyperlink r:id="rId75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http://www.na-ma-ste.ch/www.na-ma-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ste.ch/Accueil.html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75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75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d'automne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857"/>
            </w:pPr>
            <w:hyperlink r:id="rId75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http://www.sic-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nyon.ch/manifestations.html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75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76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17.01.16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Riehen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,10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–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dernière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futuriste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tableaux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76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www.fondationbeyeler.ch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76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76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Château-d'Oex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Bénichon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d'hier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aujourd'hui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76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http://www.gruyerepaysdenhaut.ch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76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76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76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76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Salon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d'Antiquité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Brocante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76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http://www.brocante-morges.ch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Avenches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Arts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textiles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77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www.avenches.ch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77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77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Granges-Paccot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Fribourg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77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www.foire-de-fribourg.ch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77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77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St-Luc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336" w:right="392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"Kill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season"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populaire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VTT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descente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77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www.bikepark-stluc.ch</w:t>
              </w:r>
            </w:hyperlink>
          </w:p>
        </w:tc>
      </w:tr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258" w:right="12"/>
            </w:pPr>
            <w:hyperlink r:id="rId77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77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344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Bettmeralp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traditions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773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Foires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expositions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11.10.15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Fiesch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7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Traditionen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vMerge w:val="restart"/>
            <w:tcBorders>
              <w:top w:val="single" w:sz="4" w:space="0" w:color="000000"/>
              <w:left w:val="nil" w:sz="6" w:space="0" w:color="auto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11.10.15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Riederalp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7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Traditionen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vMerge w:val=""/>
            <w:tcBorders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15.10.15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Lausanne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35e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Semaine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olympique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4"/>
            </w:pPr>
            <w:hyperlink r:id="rId77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http://www.lausanne.ch/agenda-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17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actualites/agenda-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04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17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principal/EventDetail.html?id=3061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13.10.15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7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Spirit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4"/>
            </w:pPr>
            <w:hyperlink r:id="rId78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www.spiritofbern.ch</w:t>
              </w:r>
            </w:hyperlink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13.10.15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4"/>
            </w:pPr>
            <w:hyperlink r:id="rId78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17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04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17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13.10.15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4"/>
            </w:pPr>
            <w:hyperlink r:id="rId78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14.10.15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4"/>
            </w:pPr>
            <w:hyperlink r:id="rId78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17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04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17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14.10.15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4"/>
            </w:pPr>
            <w:hyperlink r:id="rId78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15.10.15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4"/>
            </w:pPr>
            <w:hyperlink r:id="rId78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17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04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17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15.10.15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4"/>
            </w:pPr>
            <w:hyperlink r:id="rId78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16.10.15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4"/>
            </w:pPr>
            <w:hyperlink r:id="rId78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17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04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17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16.10.15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4"/>
            </w:pPr>
            <w:hyperlink r:id="rId78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17.10.15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Aigle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7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Salon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Thérapies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Naturelles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Château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d'Aigle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4"/>
            </w:pPr>
            <w:hyperlink r:id="rId78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www.salontherapiesnaturelles.ch</w:t>
              </w:r>
            </w:hyperlink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17.10.15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4"/>
            </w:pPr>
            <w:hyperlink r:id="rId79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17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04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17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17.10.15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4"/>
            </w:pPr>
            <w:hyperlink r:id="rId79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18.10.15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Aigle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7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Salon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Thérapies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Naturelles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Château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d'Aigle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4"/>
            </w:pPr>
            <w:hyperlink r:id="rId79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www.salontherapiesnaturelles.ch</w:t>
              </w:r>
            </w:hyperlink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18.10.15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4"/>
            </w:pPr>
            <w:hyperlink r:id="rId79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17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04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17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18.10.15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4"/>
            </w:pPr>
            <w:hyperlink r:id="rId79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18.10.15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Gampel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7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15ème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montagne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Jeizinen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20.10.15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4"/>
            </w:pPr>
            <w:hyperlink r:id="rId79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17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04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17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20.10.15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4"/>
            </w:pPr>
            <w:hyperlink r:id="rId79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21.10.15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4"/>
            </w:pPr>
            <w:hyperlink r:id="rId79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17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04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17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21.10.15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4"/>
            </w:pPr>
            <w:hyperlink r:id="rId79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22.10.15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4"/>
            </w:pPr>
            <w:hyperlink r:id="rId79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5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17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04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174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22.10.15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4"/>
            </w:pPr>
            <w:hyperlink r:id="rId80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7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24.10.15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Winterthur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7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10.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L'art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jeune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Halle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52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|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Winterthur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4"/>
            </w:pPr>
            <w:hyperlink r:id="rId80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www.jungkunst.ch</w:t>
              </w:r>
            </w:hyperlink>
          </w:p>
        </w:tc>
      </w:tr>
      <w:tr>
        <w:trPr>
          <w:trHeight w:val="344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25.10.15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Gstaad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7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Expedition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d'industrie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4"/>
            </w:pPr>
            <w:hyperlink r:id="rId80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http://www.gstaadermesse.ch</w:t>
              </w:r>
            </w:hyperlink>
          </w:p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772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Foires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expositions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Caravan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Salon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258"/>
            </w:pPr>
            <w:hyperlink r:id="rId80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http://www.suissecaravansalon.ch</w:t>
              </w:r>
            </w:hyperlink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0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0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Festival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Salamandre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0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www.festival-salamandre.net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Twann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Trüelete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fête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vendanges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0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www.truelete.ch</w:t>
              </w:r>
            </w:hyperlink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0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0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Granges-Paccot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Retro-Technica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23ème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bourse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technique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1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www.retro-technica.com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08.11.15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d‘automne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Bâle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1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www.messen-maerkte.bs.ch</w:t>
              </w:r>
            </w:hyperlink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1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1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Granges-Paccot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Retro-Technica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23ème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bourse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technique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1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www.retro-technica.com</w:t>
              </w:r>
            </w:hyperlink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1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1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1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1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01.11.15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Bulle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Salon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Goûts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terroirs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1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www.gouts-et-terroirs.ch</w:t>
              </w:r>
            </w:hyperlink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2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2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01.11.15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Winterthur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Designgut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2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www.designgut.ch</w:t>
              </w:r>
            </w:hyperlink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2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2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2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31.10.15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31.10.15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2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01.11.15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2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01.11.15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2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03.11.15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2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03.11.15</w:t>
            </w:r>
          </w:p>
        </w:tc>
        <w:tc>
          <w:tcPr>
            <w:tcW w:w="17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3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7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33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771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Foires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expositions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 w:lineRule="auto" w:line="242"/>
              <w:ind w:left="258" w:right="12"/>
            </w:pPr>
            <w:hyperlink r:id="rId83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3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7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Moutier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Moutier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3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www.forum-arc.ch</w:t>
              </w:r>
            </w:hyperlink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3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7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3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7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3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7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3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7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Payerne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Comptoir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Broyard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3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www.comptoir-broyard.ch</w:t>
              </w:r>
            </w:hyperlink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3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7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4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7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Estavayer-le-Lac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Vélo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Cross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: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Redbull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Velodux</w:t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4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www.redbull.ch/velodux</w:t>
              </w:r>
            </w:hyperlink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Luins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découverte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"Bourru"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4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http://www.caveau-luins-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7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vinzel.ch/caves_ouvertes.php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4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7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4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7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4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7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4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7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28.05.16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Genève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200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ans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fêtes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livres!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4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http://www.ville-ge.ch/baa</w:t>
              </w:r>
            </w:hyperlink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4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7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4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7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5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7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5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7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8.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Salon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véhicule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utilitaire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5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http://www.transport-ch.com/de/</w:t>
              </w:r>
            </w:hyperlink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5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7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5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7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Ikebana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5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www.chateau-morges.ch</w:t>
              </w:r>
            </w:hyperlink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5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7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14.11.15</w:t>
            </w:r>
          </w:p>
        </w:tc>
        <w:tc>
          <w:tcPr>
            <w:tcW w:w="17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5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5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7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7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3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770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Foires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expositions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15.11.15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 w:lineRule="auto" w:line="242"/>
              <w:ind w:left="258" w:right="12"/>
            </w:pPr>
            <w:hyperlink r:id="rId85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15.11.15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5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17.11.15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6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17.11.15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6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18.11.15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6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18.11.15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6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19.11.15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6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19.11.15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6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28.02.16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Miroirs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d'eau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Léman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Biwa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6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www.museeduleman.ch</w:t>
              </w:r>
            </w:hyperlink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20.11.15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6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20.11.15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6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21.11.15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6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21.11.15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7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22.11.15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7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22.11.15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7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24.11.15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7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24.11.15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7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25.11.15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7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25.11.15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7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29.11.15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Winterthur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Foire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Winterthur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7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www.wintimesse.ch</w:t>
              </w:r>
            </w:hyperlink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26.11.15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7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26.11.15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7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29.11.15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13ème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salon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MaisonBoisEnergie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8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http://www.bauholzenergie.ch/</w:t>
              </w:r>
            </w:hyperlink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27.11.15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8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27.11.15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8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06.01.16</w:t>
            </w:r>
          </w:p>
        </w:tc>
        <w:tc>
          <w:tcPr>
            <w:tcW w:w="152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Zürich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8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Noël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crèches.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L’exposition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Noël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Musée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8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www.nationalmuseum.ch</w:t>
              </w:r>
            </w:hyperlink>
          </w:p>
        </w:tc>
      </w:tr>
      <w:tr>
        <w:trPr>
          <w:trHeight w:val="27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4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46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national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Zurich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769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Foires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expositions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28.11.15</w:t>
            </w:r>
          </w:p>
        </w:tc>
        <w:tc>
          <w:tcPr>
            <w:tcW w:w="15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 w:lineRule="auto" w:line="242"/>
              <w:ind w:left="258" w:right="12"/>
            </w:pPr>
            <w:hyperlink r:id="rId88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28.11.15</w:t>
            </w:r>
          </w:p>
        </w:tc>
        <w:tc>
          <w:tcPr>
            <w:tcW w:w="15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1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8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29.11.15</w:t>
            </w:r>
          </w:p>
        </w:tc>
        <w:tc>
          <w:tcPr>
            <w:tcW w:w="15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1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8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29.11.15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29.11.15</w:t>
            </w:r>
          </w:p>
        </w:tc>
        <w:tc>
          <w:tcPr>
            <w:tcW w:w="15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1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8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01.12.15</w:t>
            </w:r>
          </w:p>
        </w:tc>
        <w:tc>
          <w:tcPr>
            <w:tcW w:w="15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1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8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01.12.15</w:t>
            </w:r>
          </w:p>
        </w:tc>
        <w:tc>
          <w:tcPr>
            <w:tcW w:w="15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1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8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02.12.15</w:t>
            </w:r>
          </w:p>
        </w:tc>
        <w:tc>
          <w:tcPr>
            <w:tcW w:w="15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1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9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02.12.15</w:t>
            </w:r>
          </w:p>
        </w:tc>
        <w:tc>
          <w:tcPr>
            <w:tcW w:w="15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1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9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03.12.15</w:t>
            </w:r>
          </w:p>
        </w:tc>
        <w:tc>
          <w:tcPr>
            <w:tcW w:w="15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1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9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03.12.15</w:t>
            </w:r>
          </w:p>
        </w:tc>
        <w:tc>
          <w:tcPr>
            <w:tcW w:w="15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1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9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07.12.15</w:t>
            </w:r>
          </w:p>
        </w:tc>
        <w:tc>
          <w:tcPr>
            <w:tcW w:w="15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Coppet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Noël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9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www.noelcoppet.ch</w:t>
              </w:r>
            </w:hyperlink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04.12.15</w:t>
            </w:r>
          </w:p>
        </w:tc>
        <w:tc>
          <w:tcPr>
            <w:tcW w:w="15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1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9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04.12.15</w:t>
            </w:r>
          </w:p>
        </w:tc>
        <w:tc>
          <w:tcPr>
            <w:tcW w:w="15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1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9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13.12.15</w:t>
            </w:r>
          </w:p>
        </w:tc>
        <w:tc>
          <w:tcPr>
            <w:tcW w:w="15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Noël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couvert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Morges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9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www.phfprod.com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13.03.16</w:t>
            </w:r>
          </w:p>
        </w:tc>
        <w:tc>
          <w:tcPr>
            <w:tcW w:w="15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Genève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Byzance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Suisse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9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http://www.ville-ge.ch/mah</w:t>
              </w:r>
            </w:hyperlink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05.12.15</w:t>
            </w:r>
          </w:p>
        </w:tc>
        <w:tc>
          <w:tcPr>
            <w:tcW w:w="15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1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89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05.12.15</w:t>
            </w:r>
          </w:p>
        </w:tc>
        <w:tc>
          <w:tcPr>
            <w:tcW w:w="15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1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0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05.12.15</w:t>
            </w:r>
          </w:p>
        </w:tc>
        <w:tc>
          <w:tcPr>
            <w:tcW w:w="15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Biel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/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Bienne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1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Rock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&amp;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Oldies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Night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0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http://www.showmanagement.ch</w:t>
              </w:r>
            </w:hyperlink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06.12.15</w:t>
            </w:r>
          </w:p>
        </w:tc>
        <w:tc>
          <w:tcPr>
            <w:tcW w:w="15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1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0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06.12.15</w:t>
            </w:r>
          </w:p>
        </w:tc>
        <w:tc>
          <w:tcPr>
            <w:tcW w:w="15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1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0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08.12.15</w:t>
            </w:r>
          </w:p>
        </w:tc>
        <w:tc>
          <w:tcPr>
            <w:tcW w:w="15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1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0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08.12.15</w:t>
            </w:r>
          </w:p>
        </w:tc>
        <w:tc>
          <w:tcPr>
            <w:tcW w:w="15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1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0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09.12.15</w:t>
            </w:r>
          </w:p>
        </w:tc>
        <w:tc>
          <w:tcPr>
            <w:tcW w:w="15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1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0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09.12.15</w:t>
            </w:r>
          </w:p>
        </w:tc>
        <w:tc>
          <w:tcPr>
            <w:tcW w:w="15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1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0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10.12.15</w:t>
            </w:r>
          </w:p>
        </w:tc>
        <w:tc>
          <w:tcPr>
            <w:tcW w:w="15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1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0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10.12.15</w:t>
            </w:r>
          </w:p>
        </w:tc>
        <w:tc>
          <w:tcPr>
            <w:tcW w:w="159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1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0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7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47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768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Foires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expositions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11.12.15</w:t>
            </w:r>
          </w:p>
        </w:tc>
        <w:tc>
          <w:tcPr>
            <w:tcW w:w="140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0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 w:lineRule="auto" w:line="242"/>
              <w:ind w:left="258" w:right="12"/>
            </w:pPr>
            <w:hyperlink r:id="rId91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11.12.15</w:t>
            </w:r>
          </w:p>
        </w:tc>
        <w:tc>
          <w:tcPr>
            <w:tcW w:w="140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0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1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0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12.12.15</w:t>
            </w:r>
          </w:p>
        </w:tc>
        <w:tc>
          <w:tcPr>
            <w:tcW w:w="140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0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1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0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12.12.15</w:t>
            </w:r>
          </w:p>
        </w:tc>
        <w:tc>
          <w:tcPr>
            <w:tcW w:w="140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0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1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0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10.01.16</w:t>
            </w:r>
          </w:p>
        </w:tc>
        <w:tc>
          <w:tcPr>
            <w:tcW w:w="140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Moutier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0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6e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crèches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13.12.15</w:t>
            </w:r>
          </w:p>
        </w:tc>
        <w:tc>
          <w:tcPr>
            <w:tcW w:w="140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0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1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0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13.12.15</w:t>
            </w:r>
          </w:p>
        </w:tc>
        <w:tc>
          <w:tcPr>
            <w:tcW w:w="140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0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1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0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15.12.15</w:t>
            </w:r>
          </w:p>
        </w:tc>
        <w:tc>
          <w:tcPr>
            <w:tcW w:w="140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0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1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0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15.12.15</w:t>
            </w:r>
          </w:p>
        </w:tc>
        <w:tc>
          <w:tcPr>
            <w:tcW w:w="140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0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1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0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16.12.15</w:t>
            </w:r>
          </w:p>
        </w:tc>
        <w:tc>
          <w:tcPr>
            <w:tcW w:w="140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0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1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0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16.12.15</w:t>
            </w:r>
          </w:p>
        </w:tc>
        <w:tc>
          <w:tcPr>
            <w:tcW w:w="140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0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1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0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17.12.15</w:t>
            </w:r>
          </w:p>
        </w:tc>
        <w:tc>
          <w:tcPr>
            <w:tcW w:w="140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0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2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0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17.12.15</w:t>
            </w:r>
          </w:p>
        </w:tc>
        <w:tc>
          <w:tcPr>
            <w:tcW w:w="140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0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2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0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18.12.15</w:t>
            </w:r>
          </w:p>
        </w:tc>
        <w:tc>
          <w:tcPr>
            <w:tcW w:w="140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0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2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0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18.12.15</w:t>
            </w:r>
          </w:p>
        </w:tc>
        <w:tc>
          <w:tcPr>
            <w:tcW w:w="140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0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2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0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19.12.15</w:t>
            </w:r>
          </w:p>
        </w:tc>
        <w:tc>
          <w:tcPr>
            <w:tcW w:w="140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0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2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0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19.12.15</w:t>
            </w:r>
          </w:p>
        </w:tc>
        <w:tc>
          <w:tcPr>
            <w:tcW w:w="140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0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2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0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20.12.15</w:t>
            </w:r>
          </w:p>
        </w:tc>
        <w:tc>
          <w:tcPr>
            <w:tcW w:w="140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0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2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0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20.12.15</w:t>
            </w:r>
          </w:p>
        </w:tc>
        <w:tc>
          <w:tcPr>
            <w:tcW w:w="140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0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2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0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22.12.15</w:t>
            </w:r>
          </w:p>
        </w:tc>
        <w:tc>
          <w:tcPr>
            <w:tcW w:w="140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0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2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0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22.12.15</w:t>
            </w:r>
          </w:p>
        </w:tc>
        <w:tc>
          <w:tcPr>
            <w:tcW w:w="140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0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2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0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23.12.15</w:t>
            </w:r>
          </w:p>
        </w:tc>
        <w:tc>
          <w:tcPr>
            <w:tcW w:w="140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0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3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0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23.12.15</w:t>
            </w:r>
          </w:p>
        </w:tc>
        <w:tc>
          <w:tcPr>
            <w:tcW w:w="140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0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3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0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24.12.15</w:t>
            </w:r>
          </w:p>
        </w:tc>
        <w:tc>
          <w:tcPr>
            <w:tcW w:w="140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0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3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03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24.12.15</w:t>
            </w:r>
          </w:p>
        </w:tc>
        <w:tc>
          <w:tcPr>
            <w:tcW w:w="140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0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3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7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61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767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Foires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expositions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25.12.15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 w:lineRule="auto" w:line="242"/>
              <w:ind w:left="258" w:right="12"/>
            </w:pPr>
            <w:hyperlink r:id="rId93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25.12.15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3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26.12.15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3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26.12.15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3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27.12.15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3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27.12.15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3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29.12.15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4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29.12.15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4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30.12.15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4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30.12.15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4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31.12.15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4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31.12.15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31.12.15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4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01.01.16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4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01.01.16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4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02.01.16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4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02.01.16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4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03.01.16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5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03.01.16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5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05.01.16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5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05.01.16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5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06.01.16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5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06.01.16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5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07.01.16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5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07.01.16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5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7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766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Foires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expositions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08.01.16</w:t>
            </w:r>
          </w:p>
        </w:tc>
        <w:tc>
          <w:tcPr>
            <w:tcW w:w="135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5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 w:lineRule="auto" w:line="242"/>
              <w:ind w:left="258" w:right="12"/>
            </w:pPr>
            <w:hyperlink r:id="rId95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08.01.16</w:t>
            </w:r>
          </w:p>
        </w:tc>
        <w:tc>
          <w:tcPr>
            <w:tcW w:w="135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5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5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5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09.01.16</w:t>
            </w:r>
          </w:p>
        </w:tc>
        <w:tc>
          <w:tcPr>
            <w:tcW w:w="135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5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6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5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09.01.16</w:t>
            </w:r>
          </w:p>
        </w:tc>
        <w:tc>
          <w:tcPr>
            <w:tcW w:w="135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5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6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5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10.01.16</w:t>
            </w:r>
          </w:p>
        </w:tc>
        <w:tc>
          <w:tcPr>
            <w:tcW w:w="135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5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6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5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10.01.16</w:t>
            </w:r>
          </w:p>
        </w:tc>
        <w:tc>
          <w:tcPr>
            <w:tcW w:w="135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5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6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5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12.01.16</w:t>
            </w:r>
          </w:p>
        </w:tc>
        <w:tc>
          <w:tcPr>
            <w:tcW w:w="135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5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6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5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12.01.16</w:t>
            </w:r>
          </w:p>
        </w:tc>
        <w:tc>
          <w:tcPr>
            <w:tcW w:w="135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5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6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5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16.01.16</w:t>
            </w:r>
          </w:p>
        </w:tc>
        <w:tc>
          <w:tcPr>
            <w:tcW w:w="135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5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Swissbau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6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http://www.swissbau.ch/fr-CH/ueber-die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5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-swissbau.aspx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13.01.16</w:t>
            </w:r>
          </w:p>
        </w:tc>
        <w:tc>
          <w:tcPr>
            <w:tcW w:w="135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5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6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5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13.01.16</w:t>
            </w:r>
          </w:p>
        </w:tc>
        <w:tc>
          <w:tcPr>
            <w:tcW w:w="135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5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6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5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14.01.16</w:t>
            </w:r>
          </w:p>
        </w:tc>
        <w:tc>
          <w:tcPr>
            <w:tcW w:w="135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5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6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5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14.01.16</w:t>
            </w:r>
          </w:p>
        </w:tc>
        <w:tc>
          <w:tcPr>
            <w:tcW w:w="135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5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7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5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15.01.16</w:t>
            </w:r>
          </w:p>
        </w:tc>
        <w:tc>
          <w:tcPr>
            <w:tcW w:w="135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5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7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5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15.01.16</w:t>
            </w:r>
          </w:p>
        </w:tc>
        <w:tc>
          <w:tcPr>
            <w:tcW w:w="135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5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7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5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16.01.16</w:t>
            </w:r>
          </w:p>
        </w:tc>
        <w:tc>
          <w:tcPr>
            <w:tcW w:w="135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5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7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5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16.01.16</w:t>
            </w:r>
          </w:p>
        </w:tc>
        <w:tc>
          <w:tcPr>
            <w:tcW w:w="135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5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7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5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16.01.16</w:t>
            </w:r>
          </w:p>
        </w:tc>
        <w:tc>
          <w:tcPr>
            <w:tcW w:w="135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Belalp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5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33e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ski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sorcières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17.01.16</w:t>
            </w:r>
          </w:p>
        </w:tc>
        <w:tc>
          <w:tcPr>
            <w:tcW w:w="135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5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7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5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17.01.16</w:t>
            </w:r>
          </w:p>
        </w:tc>
        <w:tc>
          <w:tcPr>
            <w:tcW w:w="135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5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7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5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19.01.16</w:t>
            </w:r>
          </w:p>
        </w:tc>
        <w:tc>
          <w:tcPr>
            <w:tcW w:w="135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5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7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5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19.01.16</w:t>
            </w:r>
          </w:p>
        </w:tc>
        <w:tc>
          <w:tcPr>
            <w:tcW w:w="135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5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7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5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20.01.16</w:t>
            </w:r>
          </w:p>
        </w:tc>
        <w:tc>
          <w:tcPr>
            <w:tcW w:w="135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5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7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5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20.01.16</w:t>
            </w:r>
          </w:p>
        </w:tc>
        <w:tc>
          <w:tcPr>
            <w:tcW w:w="135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5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8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5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21.01.16</w:t>
            </w:r>
          </w:p>
        </w:tc>
        <w:tc>
          <w:tcPr>
            <w:tcW w:w="135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5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8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10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27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765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Foires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expositions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21.01.16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258"/>
            </w:pPr>
            <w:hyperlink r:id="rId98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22.01.16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Nuit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musées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8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http://www.museumsnacht.ch</w:t>
              </w:r>
            </w:hyperlink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22.01.16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8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22.01.16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8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23.01.16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8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23.01.16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8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24.01.16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8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24.01.16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8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26.01.16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9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26.01.16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9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27.01.16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9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27.01.16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9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28.01.16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9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28.01.16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9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29.01.16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9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29.01.16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9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30.01.16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9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30.01.16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99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31.01.16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0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31.01.16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31.01.16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0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02.02.16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0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02.02.16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0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03.02.16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0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03.02.16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0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04.02.16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0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27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764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Foires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expositions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04.02.16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258"/>
            </w:pPr>
            <w:hyperlink r:id="rId100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05.02.16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0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05.02.16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0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07.02.16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Salon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vacances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Bâle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1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http://www.baslerferienmesse.ch</w:t>
              </w:r>
            </w:hyperlink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06.02.16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1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06.02.16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1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07.02.16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1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07.02.16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1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09.02.16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1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09.02.16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1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10.02.16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1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10.02.16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1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11.02.16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1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11.02.16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2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12.02.16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2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12.02.16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2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13.02.16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2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13.02.16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2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14.02.16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2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14.02.16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2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16.02.16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2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16.02.16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2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17.02.16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2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17.02.16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3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18.02.16</w:t>
            </w:r>
          </w:p>
        </w:tc>
        <w:tc>
          <w:tcPr>
            <w:tcW w:w="1332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3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737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27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3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763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Foires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expositions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18.02.16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258"/>
            </w:pPr>
            <w:hyperlink r:id="rId103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19.02.16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8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3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8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19.02.16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8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3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8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20.02.16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8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3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8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20.02.16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8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3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8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20.02.16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Payerne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8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Bourse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vaudoise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aux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vieux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jouets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21.02.16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8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3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8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21.02.16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8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3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8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23.02.16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8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3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8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23.02.16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8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4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8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24.02.16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8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4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8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24.02.16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8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4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8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25.02.16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8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4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8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25.02.16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8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4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8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26.02.16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8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4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8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26.02.16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8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4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8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27.02.16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8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4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8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27.02.16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8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4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8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28.02.16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8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4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8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28.02.16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28.02.16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8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Holbein.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Cranach.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Grünewald.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Chefs-d'œuvre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5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http://www.mkb.ch/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8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01.03.16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8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5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8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02.03.16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8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5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8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03.03.16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8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5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8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04.03.16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8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5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58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126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25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344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04.03.16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05.03.16</w:t>
            </w:r>
          </w:p>
        </w:tc>
        <w:tc>
          <w:tcPr>
            <w:tcW w:w="143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58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BScene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2016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126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258"/>
            </w:pPr>
            <w:hyperlink r:id="rId105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http://www.bscene.ch</w:t>
              </w:r>
            </w:hyperlink>
          </w:p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762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Foires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expositions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05.03.16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 w:lineRule="auto" w:line="242"/>
              <w:ind w:left="587" w:right="12"/>
            </w:pPr>
            <w:hyperlink r:id="rId105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06.03.16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87"/>
            </w:pPr>
            <w:hyperlink r:id="rId105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8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4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8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08.03.16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87"/>
            </w:pPr>
            <w:hyperlink r:id="rId105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8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4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8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09.03.16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87"/>
            </w:pPr>
            <w:hyperlink r:id="rId105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8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4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8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10.03.16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87"/>
            </w:pPr>
            <w:hyperlink r:id="rId106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8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4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8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11.03.16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87"/>
            </w:pPr>
            <w:hyperlink r:id="rId106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8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4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8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13.03.16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Blickfang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87"/>
            </w:pPr>
            <w:hyperlink r:id="rId106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http://www.blickfang.com/blickfang/mes</w:t>
              </w:r>
            </w:hyperlink>
          </w:p>
        </w:tc>
      </w:tr>
      <w:tr>
        <w:trPr>
          <w:trHeight w:val="20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4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8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se/basel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12.03.16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87"/>
            </w:pPr>
            <w:hyperlink r:id="rId106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8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4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8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13.03.16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87"/>
            </w:pPr>
            <w:hyperlink r:id="rId106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8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4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8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15.03.16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87"/>
            </w:pPr>
            <w:hyperlink r:id="rId106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8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4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8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16.03.16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87"/>
            </w:pPr>
            <w:hyperlink r:id="rId106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8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4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8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16.03.16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20.03.16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Locarno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Locarno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Camelie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17.03.16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87"/>
            </w:pPr>
            <w:hyperlink r:id="rId106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8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4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8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17.03.16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24.03.16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Baselworld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87"/>
            </w:pPr>
            <w:hyperlink r:id="rId106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http://www.baselworld.com</w:t>
              </w:r>
            </w:hyperlink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18.03.16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87"/>
            </w:pPr>
            <w:hyperlink r:id="rId106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8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4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8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19.03.16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87"/>
            </w:pPr>
            <w:hyperlink r:id="rId107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8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4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8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20.03.16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87"/>
            </w:pPr>
            <w:hyperlink r:id="rId107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8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4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8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22.03.16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87"/>
            </w:pPr>
            <w:hyperlink r:id="rId107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8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4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8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23.03.16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87"/>
            </w:pPr>
            <w:hyperlink r:id="rId1073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8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4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8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24.03.16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87"/>
            </w:pPr>
            <w:hyperlink r:id="rId1074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8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4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8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25.03.16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87"/>
            </w:pPr>
            <w:hyperlink r:id="rId1075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8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197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4247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/>
        </w:tc>
        <w:tc>
          <w:tcPr>
            <w:tcW w:w="3455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8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  <w:tr>
        <w:trPr>
          <w:trHeight w:val="257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26.03.16</w:t>
            </w:r>
          </w:p>
        </w:tc>
        <w:tc>
          <w:tcPr>
            <w:tcW w:w="9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26.03.16</w:t>
            </w:r>
          </w:p>
        </w:tc>
        <w:tc>
          <w:tcPr>
            <w:tcW w:w="1434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69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4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87"/>
            </w:pPr>
            <w:hyperlink r:id="rId1076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</w:hyperlink>
          </w:p>
        </w:tc>
      </w:tr>
      <w:tr>
        <w:trPr>
          <w:trHeight w:val="186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63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8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sstellungen/vorschau/cezanne-bis-</w:t>
            </w:r>
          </w:p>
        </w:tc>
      </w:tr>
      <w:tr>
        <w:trPr>
          <w:trHeight w:val="273" w:hRule="exact"/>
        </w:trPr>
        <w:tc>
          <w:tcPr>
            <w:tcW w:w="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14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4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lineRule="exact" w:line="160"/>
              <w:ind w:left="587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richter/</w:t>
            </w:r>
          </w:p>
        </w:tc>
      </w:tr>
    </w:tbl>
    <w:p>
      <w:pPr>
        <w:sectPr>
          <w:pgMar w:header="1049" w:footer="631" w:top="1240" w:bottom="280" w:left="420" w:right="460"/>
          <w:pgSz w:w="1190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9"/>
        <w:ind w:left="200"/>
      </w:pPr>
      <w:r>
        <w:pict>
          <v:group style="position:absolute;margin-left:27.5pt;margin-top:0.305859pt;width:539pt;height:17pt;mso-position-horizontal-relative:page;mso-position-vertical-relative:paragraph;z-index:-23761" coordorigin="550,6" coordsize="10780,340">
            <v:shape style="position:absolute;left:555;top:11;width:10770;height:330" coordorigin="555,11" coordsize="10770,330" path="m555,341l11325,341,11325,11,555,11,555,341xe" filled="t" fillcolor="#80C2A9" stroked="f">
              <v:path arrowok="t"/>
              <v:fill/>
            </v:shape>
            <v:shape style="position:absolute;left:555;top:11;width:10770;height:330" coordorigin="555,11" coordsize="10770,330" path="m555,341l11325,341,11325,11,555,11,555,341e" filled="f" stroked="t" strokeweight="0.5pt" strokecolor="#80C2A9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Foires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et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color w:val="FEFFFE"/>
          <w:spacing w:val="0"/>
          <w:w w:val="100"/>
          <w:sz w:val="24"/>
          <w:szCs w:val="24"/>
        </w:rPr>
        <w:t>expositions</w:t>
      </w:r>
      <w:r>
        <w:rPr>
          <w:rFonts w:cs="Arial" w:hAnsi="Arial" w:eastAsia="Arial" w:ascii="Arial"/>
          <w:color w:val="000000"/>
          <w:spacing w:val="0"/>
          <w:w w:val="100"/>
          <w:sz w:val="24"/>
          <w:szCs w:val="24"/>
        </w:rPr>
      </w:r>
    </w:p>
    <w:p>
      <w:pPr>
        <w:rPr>
          <w:sz w:val="6"/>
          <w:szCs w:val="6"/>
        </w:rPr>
        <w:jc w:val="left"/>
        <w:spacing w:before="6" w:lineRule="exact" w:line="60"/>
      </w:pPr>
      <w:r>
        <w:rPr>
          <w:sz w:val="6"/>
          <w:szCs w:val="6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4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27.03.16</w:t>
            </w:r>
          </w:p>
        </w:tc>
        <w:tc>
          <w:tcPr>
            <w:tcW w:w="25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27.03.16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     </w:t>
            </w:r>
            <w:r>
              <w:rPr>
                <w:rFonts w:cs="Arial" w:hAnsi="Arial" w:eastAsia="Arial" w:ascii="Arial"/>
                <w:spacing w:val="27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Cézanne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à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Richter.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Chefs-d'oevre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Kunstmuseum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62" w:lineRule="auto" w:line="242"/>
              <w:ind w:left="175" w:right="12"/>
            </w:pPr>
            <w:hyperlink r:id="rId1077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http://www.kunstmuseumbasel.ch/de/au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sstellungen/vorschau/cezanne-bis-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 </w:t>
              </w:r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richter/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02.04.16</w:t>
            </w:r>
          </w:p>
        </w:tc>
        <w:tc>
          <w:tcPr>
            <w:tcW w:w="25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02.04.16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     </w:t>
            </w:r>
            <w:r>
              <w:rPr>
                <w:rFonts w:cs="Arial" w:hAnsi="Arial" w:eastAsia="Arial" w:ascii="Arial"/>
                <w:spacing w:val="27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Bulle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EXPO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Bulle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exposition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l'élevage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laitier,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Espace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2"/>
              <w:ind w:left="42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Gruyère</w:t>
            </w:r>
          </w:p>
        </w:tc>
        <w:tc>
          <w:tcPr>
            <w:tcW w:w="30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5"/>
            </w:pPr>
            <w:hyperlink r:id="rId1078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www.expobulle.ch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15.04.16</w:t>
            </w:r>
          </w:p>
        </w:tc>
        <w:tc>
          <w:tcPr>
            <w:tcW w:w="25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24.04.16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     </w:t>
            </w:r>
            <w:r>
              <w:rPr>
                <w:rFonts w:cs="Arial" w:hAnsi="Arial" w:eastAsia="Arial" w:ascii="Arial"/>
                <w:spacing w:val="27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Basel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Muba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salon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riche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événements</w:t>
            </w:r>
          </w:p>
        </w:tc>
        <w:tc>
          <w:tcPr>
            <w:tcW w:w="30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5"/>
            </w:pPr>
            <w:hyperlink r:id="rId1079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http://www.muba.ch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19.04.16</w:t>
            </w:r>
          </w:p>
        </w:tc>
        <w:tc>
          <w:tcPr>
            <w:tcW w:w="25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22.04.16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     </w:t>
            </w:r>
            <w:r>
              <w:rPr>
                <w:rFonts w:cs="Arial" w:hAnsi="Arial" w:eastAsia="Arial" w:ascii="Arial"/>
                <w:spacing w:val="27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Moutier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SIAMS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2016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Salon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microtechniques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Moutier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5"/>
            </w:pPr>
            <w:hyperlink r:id="rId1080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www.siams.ch</w:t>
              </w:r>
            </w:hyperlink>
          </w:p>
        </w:tc>
      </w:tr>
      <w:tr>
        <w:trPr>
          <w:trHeight w:val="46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22.05.16</w:t>
            </w:r>
          </w:p>
        </w:tc>
        <w:tc>
          <w:tcPr>
            <w:tcW w:w="25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22.05.16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     </w:t>
            </w:r>
            <w:r>
              <w:rPr>
                <w:rFonts w:cs="Arial" w:hAnsi="Arial" w:eastAsia="Arial" w:ascii="Arial"/>
                <w:spacing w:val="27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Schaffhausen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slowUp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Schaffhausen-Hegau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5"/>
            </w:pPr>
            <w:hyperlink r:id="rId1081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www.slowup-schaffhausen-hegau.ch</w:t>
              </w:r>
            </w:hyperlink>
          </w:p>
        </w:tc>
      </w:tr>
      <w:tr>
        <w:trPr>
          <w:trHeight w:val="320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28.05.16</w:t>
            </w:r>
          </w:p>
        </w:tc>
        <w:tc>
          <w:tcPr>
            <w:tcW w:w="259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28.05.16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     </w:t>
            </w:r>
            <w:r>
              <w:rPr>
                <w:rFonts w:cs="Arial" w:hAnsi="Arial" w:eastAsia="Arial" w:ascii="Arial"/>
                <w:spacing w:val="27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Nyon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Marché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Printemps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175"/>
            </w:pPr>
            <w:hyperlink r:id="rId1082">
              <w:r>
                <w:rPr>
                  <w:rFonts w:cs="Arial" w:hAnsi="Arial" w:eastAsia="Arial" w:ascii="Arial"/>
                  <w:spacing w:val="0"/>
                  <w:w w:val="100"/>
                  <w:sz w:val="16"/>
                  <w:szCs w:val="16"/>
                </w:rPr>
                <w:t>www.sic-nyon.ch</w:t>
              </w:r>
            </w:hyperlink>
          </w:p>
        </w:tc>
      </w:tr>
      <w:tr>
        <w:trPr>
          <w:trHeight w:val="716" w:hRule="exact"/>
        </w:trPr>
        <w:tc>
          <w:tcPr>
            <w:tcW w:w="721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08.06.16</w:t>
            </w:r>
          </w:p>
        </w:tc>
        <w:tc>
          <w:tcPr>
            <w:tcW w:w="259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59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spacing w:val="2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11.06.16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     </w:t>
            </w:r>
            <w:r>
              <w:rPr>
                <w:rFonts w:cs="Arial" w:hAnsi="Arial" w:eastAsia="Arial" w:ascii="Arial"/>
                <w:spacing w:val="27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Bern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450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/>
              <w:ind w:left="425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Congrès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SSO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-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Dental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16"/>
                <w:szCs w:val="16"/>
              </w:rPr>
              <w:t>2014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04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spacing w:before="57" w:lineRule="auto" w:line="242"/>
              <w:ind w:left="175" w:right="208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https://event.onax.ch/Event5Bern/de-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DE/Home/Entry?idLayout=4cf43c16-</w:t>
            </w:r>
          </w:p>
          <w:p>
            <w:pPr>
              <w:rPr>
                <w:rFonts w:cs="Arial" w:hAnsi="Arial" w:eastAsia="Arial" w:ascii="Arial"/>
                <w:sz w:val="16"/>
                <w:szCs w:val="16"/>
              </w:rPr>
              <w:jc w:val="left"/>
              <w:ind w:left="175"/>
            </w:pPr>
            <w:r>
              <w:rPr>
                <w:rFonts w:cs="Arial" w:hAnsi="Arial" w:eastAsia="Arial" w:ascii="Arial"/>
                <w:spacing w:val="0"/>
                <w:w w:val="100"/>
                <w:sz w:val="16"/>
                <w:szCs w:val="16"/>
              </w:rPr>
              <w:t>86b4-477e-8064-da8bb0a2edf7</w:t>
            </w:r>
          </w:p>
        </w:tc>
      </w:tr>
    </w:tbl>
    <w:sectPr>
      <w:pgMar w:header="1049" w:footer="631" w:top="1240" w:bottom="280" w:left="420" w:right="460"/>
      <w:pgSz w:w="1190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34.88pt;margin-top:799.46pt;width:133.12pt;height:10pt;mso-position-horizontal-relative:page;mso-position-vertical-relative:page;z-index:-2380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Festivals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et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comédies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musicales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color w:val="FF0000"/>
                    <w:spacing w:val="0"/>
                    <w:w w:val="100"/>
                    <w:sz w:val="16"/>
                    <w:szCs w:val="16"/>
                  </w:rPr>
                  <w:t>|</w:t>
                </w:r>
                <w:r>
                  <w:rPr>
                    <w:rFonts w:cs="Arial" w:hAnsi="Arial" w:eastAsia="Arial" w:ascii="Arial"/>
                    <w:color w:val="FF000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0"/>
                    <w:sz w:val="16"/>
                    <w:szCs w:val="16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0"/>
                    <w:sz w:val="16"/>
                    <w:szCs w:val="16"/>
                  </w:rPr>
                  <w:instrText> PAGE </w:instrText>
                </w:r>
                <w:r>
                  <w:fldChar w:fldCharType="separate"/>
                </w:r>
                <w:r>
                  <w:t>47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0"/>
                    <w:sz w:val="16"/>
                    <w:szCs w:val="16"/>
                  </w:rPr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34.88pt;margin-top:799.46pt;width:133.12pt;height:10pt;mso-position-horizontal-relative:page;mso-position-vertical-relative:page;z-index:-2380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Festivals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et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comédies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musicales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color w:val="FF0000"/>
                    <w:spacing w:val="0"/>
                    <w:w w:val="100"/>
                    <w:sz w:val="16"/>
                    <w:szCs w:val="16"/>
                  </w:rPr>
                  <w:t>|</w:t>
                </w:r>
                <w:r>
                  <w:rPr>
                    <w:rFonts w:cs="Arial" w:hAnsi="Arial" w:eastAsia="Arial" w:ascii="Arial"/>
                    <w:color w:val="FF000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0"/>
                    <w:sz w:val="16"/>
                    <w:szCs w:val="16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0"/>
                    <w:sz w:val="16"/>
                    <w:szCs w:val="16"/>
                  </w:rPr>
                  <w:instrText> PAGE </w:instrText>
                </w:r>
                <w:r>
                  <w:fldChar w:fldCharType="separate"/>
                </w:r>
                <w:r>
                  <w:t>51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0"/>
                    <w:sz w:val="16"/>
                    <w:szCs w:val="16"/>
                  </w:rPr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76.22pt;margin-top:799.46pt;width:91.784pt;height:10pt;mso-position-horizontal-relative:page;mso-position-vertical-relative:page;z-index:-2380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Foires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et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expositions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color w:val="FF0000"/>
                    <w:spacing w:val="0"/>
                    <w:w w:val="100"/>
                    <w:sz w:val="16"/>
                    <w:szCs w:val="16"/>
                  </w:rPr>
                  <w:t>|</w:t>
                </w:r>
                <w:r>
                  <w:rPr>
                    <w:rFonts w:cs="Arial" w:hAnsi="Arial" w:eastAsia="Arial" w:ascii="Arial"/>
                    <w:color w:val="FF000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0"/>
                    <w:sz w:val="16"/>
                    <w:szCs w:val="16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0"/>
                    <w:sz w:val="16"/>
                    <w:szCs w:val="16"/>
                  </w:rPr>
                  <w:instrText> PAGE </w:instrText>
                </w:r>
                <w:r>
                  <w:fldChar w:fldCharType="separate"/>
                </w:r>
                <w:r>
                  <w:t>54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0"/>
                    <w:sz w:val="16"/>
                    <w:szCs w:val="16"/>
                  </w:rPr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76.22pt;margin-top:799.46pt;width:91.784pt;height:10pt;mso-position-horizontal-relative:page;mso-position-vertical-relative:page;z-index:-2380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Foires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et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expositions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color w:val="FF0000"/>
                    <w:spacing w:val="0"/>
                    <w:w w:val="100"/>
                    <w:sz w:val="16"/>
                    <w:szCs w:val="16"/>
                  </w:rPr>
                  <w:t>|</w:t>
                </w:r>
                <w:r>
                  <w:rPr>
                    <w:rFonts w:cs="Arial" w:hAnsi="Arial" w:eastAsia="Arial" w:ascii="Arial"/>
                    <w:color w:val="FF000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0"/>
                    <w:sz w:val="16"/>
                    <w:szCs w:val="16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0"/>
                    <w:sz w:val="16"/>
                    <w:szCs w:val="16"/>
                  </w:rPr>
                  <w:instrText> PAGE </w:instrText>
                </w:r>
                <w:r>
                  <w:fldChar w:fldCharType="separate"/>
                </w:r>
                <w:r>
                  <w:t>56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0"/>
                    <w:sz w:val="16"/>
                    <w:szCs w:val="16"/>
                  </w:rPr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76.22pt;margin-top:799.46pt;width:91.784pt;height:10pt;mso-position-horizontal-relative:page;mso-position-vertical-relative:page;z-index:-2380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Foires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et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expositions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color w:val="FF0000"/>
                    <w:spacing w:val="0"/>
                    <w:w w:val="100"/>
                    <w:sz w:val="16"/>
                    <w:szCs w:val="16"/>
                  </w:rPr>
                  <w:t>|</w:t>
                </w:r>
                <w:r>
                  <w:rPr>
                    <w:rFonts w:cs="Arial" w:hAnsi="Arial" w:eastAsia="Arial" w:ascii="Arial"/>
                    <w:color w:val="FF000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0"/>
                    <w:sz w:val="16"/>
                    <w:szCs w:val="16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0"/>
                    <w:sz w:val="16"/>
                    <w:szCs w:val="16"/>
                  </w:rPr>
                  <w:instrText> PAGE </w:instrText>
                </w:r>
                <w:r>
                  <w:fldChar w:fldCharType="separate"/>
                </w:r>
                <w:r>
                  <w:t>58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0"/>
                    <w:sz w:val="16"/>
                    <w:szCs w:val="16"/>
                  </w:rPr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76.22pt;margin-top:799.46pt;width:91.784pt;height:10pt;mso-position-horizontal-relative:page;mso-position-vertical-relative:page;z-index:-2380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Foires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et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expositions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color w:val="FF0000"/>
                    <w:spacing w:val="0"/>
                    <w:w w:val="100"/>
                    <w:sz w:val="16"/>
                    <w:szCs w:val="16"/>
                  </w:rPr>
                  <w:t>|</w:t>
                </w:r>
                <w:r>
                  <w:rPr>
                    <w:rFonts w:cs="Arial" w:hAnsi="Arial" w:eastAsia="Arial" w:ascii="Arial"/>
                    <w:color w:val="FF000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0"/>
                    <w:sz w:val="16"/>
                    <w:szCs w:val="16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0"/>
                    <w:sz w:val="16"/>
                    <w:szCs w:val="16"/>
                  </w:rPr>
                  <w:instrText> PAGE </w:instrText>
                </w:r>
                <w:r>
                  <w:fldChar w:fldCharType="separate"/>
                </w:r>
                <w:r>
                  <w:t>61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0"/>
                    <w:sz w:val="16"/>
                    <w:szCs w:val="16"/>
                  </w:rPr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76.22pt;margin-top:799.46pt;width:91.784pt;height:10pt;mso-position-horizontal-relative:page;mso-position-vertical-relative:page;z-index:-2379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Foires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et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expositions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color w:val="FF0000"/>
                    <w:spacing w:val="0"/>
                    <w:w w:val="100"/>
                    <w:sz w:val="16"/>
                    <w:szCs w:val="16"/>
                  </w:rPr>
                  <w:t>|</w:t>
                </w:r>
                <w:r>
                  <w:rPr>
                    <w:rFonts w:cs="Arial" w:hAnsi="Arial" w:eastAsia="Arial" w:ascii="Arial"/>
                    <w:color w:val="FF000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0"/>
                    <w:sz w:val="16"/>
                    <w:szCs w:val="16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0"/>
                    <w:sz w:val="16"/>
                    <w:szCs w:val="16"/>
                  </w:rPr>
                  <w:instrText> PAGE </w:instrText>
                </w:r>
                <w:r>
                  <w:fldChar w:fldCharType="separate"/>
                </w:r>
                <w:r>
                  <w:t>65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0"/>
                    <w:sz w:val="16"/>
                    <w:szCs w:val="16"/>
                  </w:rPr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76.22pt;margin-top:799.46pt;width:91.784pt;height:10pt;mso-position-horizontal-relative:page;mso-position-vertical-relative:page;z-index:-2379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Foires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et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expositions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color w:val="FF0000"/>
                    <w:spacing w:val="0"/>
                    <w:w w:val="100"/>
                    <w:sz w:val="16"/>
                    <w:szCs w:val="16"/>
                  </w:rPr>
                  <w:t>|</w:t>
                </w:r>
                <w:r>
                  <w:rPr>
                    <w:rFonts w:cs="Arial" w:hAnsi="Arial" w:eastAsia="Arial" w:ascii="Arial"/>
                    <w:color w:val="FF000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0"/>
                    <w:sz w:val="16"/>
                    <w:szCs w:val="16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0"/>
                    <w:sz w:val="16"/>
                    <w:szCs w:val="16"/>
                  </w:rPr>
                  <w:instrText> PAGE </w:instrText>
                </w:r>
                <w:r>
                  <w:fldChar w:fldCharType="separate"/>
                </w:r>
                <w:r>
                  <w:t>70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b/>
                    <w:color w:val="000000"/>
                    <w:spacing w:val="0"/>
                    <w:w w:val="100"/>
                    <w:sz w:val="16"/>
                    <w:szCs w:val="16"/>
                  </w:rPr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98.89pt;margin-top:53.4398pt;width:167.117pt;height:10pt;mso-position-horizontal-relative:page;mso-position-vertical-relative:page;z-index:-2380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6"/>
                    <w:szCs w:val="16"/>
                  </w:rPr>
                  <w:jc w:val="left"/>
                  <w:spacing w:lineRule="exact" w:line="160"/>
                  <w:ind w:left="20" w:right="-24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Manifestations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color w:val="FF0000"/>
                    <w:spacing w:val="0"/>
                    <w:w w:val="100"/>
                    <w:sz w:val="16"/>
                    <w:szCs w:val="16"/>
                  </w:rPr>
                  <w:t>|</w:t>
                </w:r>
                <w:r>
                  <w:rPr>
                    <w:rFonts w:cs="Arial" w:hAnsi="Arial" w:eastAsia="Arial" w:ascii="Arial"/>
                    <w:color w:val="FF000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6"/>
                    <w:szCs w:val="16"/>
                  </w:rPr>
                  <w:t>MySwitzerland.com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color w:val="FF0000"/>
                    <w:spacing w:val="0"/>
                    <w:w w:val="100"/>
                    <w:sz w:val="16"/>
                    <w:szCs w:val="16"/>
                  </w:rPr>
                  <w:t>|</w:t>
                </w:r>
                <w:r>
                  <w:rPr>
                    <w:rFonts w:cs="Arial" w:hAnsi="Arial" w:eastAsia="Arial" w:ascii="Arial"/>
                    <w:color w:val="FF000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6"/>
                    <w:szCs w:val="16"/>
                  </w:rPr>
                  <w:t>09.06.15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yperlink" Target="http://www.mkb.ch/de/programm/events" TargetMode="External"/><Relationship Id="rId7" Type="http://schemas.openxmlformats.org/officeDocument/2006/relationships/hyperlink" Target="http://www.tourismus-beckenried.ch" TargetMode="External"/><Relationship Id="rId8" Type="http://schemas.openxmlformats.org/officeDocument/2006/relationships/hyperlink" Target="http://www.foire-st-martin.com" TargetMode="External"/><Relationship Id="rId9" Type="http://schemas.openxmlformats.org/officeDocument/2006/relationships/hyperlink" Target="http://www.mkb.ch/de/programm/events" TargetMode="External"/><Relationship Id="rId10" Type="http://schemas.openxmlformats.org/officeDocument/2006/relationships/hyperlink" Target="http://www.mkb.ch/de/programm/events" TargetMode="External"/><Relationship Id="rId11" Type="http://schemas.openxmlformats.org/officeDocument/2006/relationships/hyperlink" Target="http://www.lasaintmartin.ch/" TargetMode="External"/><Relationship Id="rId12" Type="http://schemas.openxmlformats.org/officeDocument/2006/relationships/hyperlink" Target="http://www.mkb.ch/de/programm/events" TargetMode="External"/><Relationship Id="rId13" Type="http://schemas.openxmlformats.org/officeDocument/2006/relationships/hyperlink" Target="http://www.mkb.ch/de/programm/events" TargetMode="External"/><Relationship Id="rId14" Type="http://schemas.openxmlformats.org/officeDocument/2006/relationships/hyperlink" Target="http://www.mkb.ch/de/programm/events" TargetMode="External"/><Relationship Id="rId15" Type="http://schemas.openxmlformats.org/officeDocument/2006/relationships/hyperlink" Target="http://www.mkb.ch/de/programm/events" TargetMode="External"/><Relationship Id="rId16" Type="http://schemas.openxmlformats.org/officeDocument/2006/relationships/hyperlink" Target="http://www.lasaintmartin.ch/" TargetMode="External"/><Relationship Id="rId17" Type="http://schemas.openxmlformats.org/officeDocument/2006/relationships/hyperlink" Target="http://www.braderiesaintecatherine.ch" TargetMode="External"/><Relationship Id="rId18" Type="http://schemas.openxmlformats.org/officeDocument/2006/relationships/hyperlink" Target="http://www.mkb.ch/de/programm/events" TargetMode="External"/><Relationship Id="rId19" Type="http://schemas.openxmlformats.org/officeDocument/2006/relationships/hyperlink" Target="http://www.corrida-bulloise.ch" TargetMode="External"/><Relationship Id="rId20" Type="http://schemas.openxmlformats.org/officeDocument/2006/relationships/hyperlink" Target="http://www.schweizertrueffel.ch" TargetMode="External"/><Relationship Id="rId21" Type="http://schemas.openxmlformats.org/officeDocument/2006/relationships/hyperlink" Target="http://www.lucernefestival.ch" TargetMode="External"/><Relationship Id="rId22" Type="http://schemas.openxmlformats.org/officeDocument/2006/relationships/hyperlink" Target="http://www.mkb.ch/de/programm/events" TargetMode="External"/><Relationship Id="rId23" Type="http://schemas.openxmlformats.org/officeDocument/2006/relationships/hyperlink" Target="http://www.schweizertrueffel.ch" TargetMode="External"/><Relationship Id="rId24" Type="http://schemas.openxmlformats.org/officeDocument/2006/relationships/hyperlink" Target="http://www.tribunes-baroques.ch/" TargetMode="External"/><Relationship Id="rId25" Type="http://schemas.openxmlformats.org/officeDocument/2006/relationships/hyperlink" Target="http://www.bern.com" TargetMode="External"/><Relationship Id="rId26" Type="http://schemas.openxmlformats.org/officeDocument/2006/relationships/hyperlink" Target="http://www.mkb.ch/de/programm/events" TargetMode="External"/><Relationship Id="rId27" Type="http://schemas.openxmlformats.org/officeDocument/2006/relationships/hyperlink" Target="http://www.locarnoonice.ch" TargetMode="External"/><Relationship Id="rId28" Type="http://schemas.openxmlformats.org/officeDocument/2006/relationships/hyperlink" Target="http://www.mkb.ch/de/programm/events" TargetMode="External"/><Relationship Id="rId29" Type="http://schemas.openxmlformats.org/officeDocument/2006/relationships/hyperlink" Target="http://www.stadtlauf.ch/" TargetMode="External"/><Relationship Id="rId30" Type="http://schemas.openxmlformats.org/officeDocument/2006/relationships/hyperlink" Target="http://www.mkb.ch/de/programm/events" TargetMode="External"/><Relationship Id="rId31" Type="http://schemas.openxmlformats.org/officeDocument/2006/relationships/hyperlink" Target="http://www.brass.ch" TargetMode="External"/><Relationship Id="rId32" Type="http://schemas.openxmlformats.org/officeDocument/2006/relationships/hyperlink" Target="http://www.mkb.ch/de/programm/events" TargetMode="External"/><Relationship Id="rId33" Type="http://schemas.openxmlformats.org/officeDocument/2006/relationships/hyperlink" Target="http://www.maerlistadt.ch" TargetMode="External"/><Relationship Id="rId34" Type="http://schemas.openxmlformats.org/officeDocument/2006/relationships/hyperlink" Target="http://www.mkb.ch/de/programm/events" TargetMode="External"/><Relationship Id="rId35" Type="http://schemas.openxmlformats.org/officeDocument/2006/relationships/hyperlink" Target="http://www.montreuxcomedy.ch" TargetMode="External"/><Relationship Id="rId36" Type="http://schemas.openxmlformats.org/officeDocument/2006/relationships/hyperlink" Target="http://www.mkb.ch/de/programm/events" TargetMode="External"/><Relationship Id="rId37" Type="http://schemas.openxmlformats.org/officeDocument/2006/relationships/hyperlink" Target="http://www.mkb.ch/de/programm/events" TargetMode="External"/><Relationship Id="rId38" Type="http://schemas.openxmlformats.org/officeDocument/2006/relationships/hyperlink" Target="http://www.stmoritz-cityrace.ch/" TargetMode="External"/><Relationship Id="rId39" Type="http://schemas.openxmlformats.org/officeDocument/2006/relationships/hyperlink" Target="http://www.chillon.ch/fr/Enfants/evenem" TargetMode="External"/><Relationship Id="rId40" Type="http://schemas.openxmlformats.org/officeDocument/2006/relationships/hyperlink" Target="http://www.mkb.ch/de/programm/events" TargetMode="External"/><Relationship Id="rId41" Type="http://schemas.openxmlformats.org/officeDocument/2006/relationships/hyperlink" Target="http://www.zuger-maerlisunntig.ch" TargetMode="External"/><Relationship Id="rId42" Type="http://schemas.openxmlformats.org/officeDocument/2006/relationships/hyperlink" Target="http://www.mkb.ch/de/programm/events" TargetMode="External"/><Relationship Id="rId43" Type="http://schemas.openxmlformats.org/officeDocument/2006/relationships/hyperlink" Target="http://www.mkb.ch/de/programm/events" TargetMode="External"/><Relationship Id="rId44" Type="http://schemas.openxmlformats.org/officeDocument/2006/relationships/hyperlink" Target="http://www.1602.ch" TargetMode="External"/><Relationship Id="rId45" Type="http://schemas.openxmlformats.org/officeDocument/2006/relationships/hyperlink" Target="http://www.mkb.ch/de/programm/events" TargetMode="External"/><Relationship Id="rId46" Type="http://schemas.openxmlformats.org/officeDocument/2006/relationships/hyperlink" Target="http://www.mkb.ch/de/programm/events" TargetMode="External"/><Relationship Id="rId47" Type="http://schemas.openxmlformats.org/officeDocument/2006/relationships/hyperlink" Target="http://www.bejart.ch" TargetMode="External"/><Relationship Id="rId48" Type="http://schemas.openxmlformats.org/officeDocument/2006/relationships/hyperlink" Target="http://www.mkb.ch/de/programm/events" TargetMode="External"/><Relationship Id="rId49" Type="http://schemas.openxmlformats.org/officeDocument/2006/relationships/hyperlink" Target="http://www.mkb.ch/de/programm/events" TargetMode="External"/><Relationship Id="rId50" Type="http://schemas.openxmlformats.org/officeDocument/2006/relationships/hyperlink" Target="http://www.mkb.ch/de/programm/events" TargetMode="External"/><Relationship Id="rId51" Type="http://schemas.openxmlformats.org/officeDocument/2006/relationships/hyperlink" Target="http://www.mkb.ch/de/programm/events" TargetMode="External"/><Relationship Id="rId52" Type="http://schemas.openxmlformats.org/officeDocument/2006/relationships/hyperlink" Target="http://www.mkb.ch/de/programm/events" TargetMode="External"/><Relationship Id="rId53" Type="http://schemas.openxmlformats.org/officeDocument/2006/relationships/hyperlink" Target="http://www.mkb.ch/de/programm/events" TargetMode="External"/><Relationship Id="rId54" Type="http://schemas.openxmlformats.org/officeDocument/2006/relationships/hyperlink" Target="http://www.mkb.ch/de/programm/events" TargetMode="External"/><Relationship Id="rId55" Type="http://schemas.openxmlformats.org/officeDocument/2006/relationships/hyperlink" Target="http://gstaadnymf.com/" TargetMode="External"/><Relationship Id="rId56" Type="http://schemas.openxmlformats.org/officeDocument/2006/relationships/hyperlink" Target="http://www.mkb.ch/de/programm/events" TargetMode="External"/><Relationship Id="rId57" Type="http://schemas.openxmlformats.org/officeDocument/2006/relationships/hyperlink" Target="http://www.sinfonia-engiadina.ch" TargetMode="External"/><Relationship Id="rId58" Type="http://schemas.openxmlformats.org/officeDocument/2006/relationships/hyperlink" Target="http://www.mkb.ch/de/programm/events" TargetMode="External"/><Relationship Id="rId59" Type="http://schemas.openxmlformats.org/officeDocument/2006/relationships/hyperlink" Target="http://www.vevey-reveillon.ch" TargetMode="External"/><Relationship Id="rId60" Type="http://schemas.openxmlformats.org/officeDocument/2006/relationships/hyperlink" Target="http://www.silvesterzauber.ch" TargetMode="External"/><Relationship Id="rId61" Type="http://schemas.openxmlformats.org/officeDocument/2006/relationships/hyperlink" Target="http://www.mkb.ch/de/programm/events" TargetMode="External"/><Relationship Id="rId62" Type="http://schemas.openxmlformats.org/officeDocument/2006/relationships/hyperlink" Target="http://www.touchthemountains.ch/" TargetMode="External"/><Relationship Id="rId63" Type="http://schemas.openxmlformats.org/officeDocument/2006/relationships/hyperlink" Target="http://www.mkb.ch/de/programm/events" TargetMode="External"/><Relationship Id="rId64" Type="http://schemas.openxmlformats.org/officeDocument/2006/relationships/hyperlink" Target="http://www.mkb.ch/de/programm/events" TargetMode="External"/><Relationship Id="rId65" Type="http://schemas.openxmlformats.org/officeDocument/2006/relationships/hyperlink" Target="http://www.mkb.ch/de/programm/events" TargetMode="External"/><Relationship Id="rId66" Type="http://schemas.openxmlformats.org/officeDocument/2006/relationships/hyperlink" Target="http://www.mkb.ch/de/programm/events" TargetMode="External"/><Relationship Id="rId67" Type="http://schemas.openxmlformats.org/officeDocument/2006/relationships/hyperlink" Target="http://www.mkb.ch/de/programm/events" TargetMode="External"/><Relationship Id="rId68" Type="http://schemas.openxmlformats.org/officeDocument/2006/relationships/hyperlink" Target="http://www.mkb.ch/de/programm/events" TargetMode="External"/><Relationship Id="rId69" Type="http://schemas.openxmlformats.org/officeDocument/2006/relationships/hyperlink" Target="http://www.swissbau.ch/fr-CH/ueber-die" TargetMode="External"/><Relationship Id="rId70" Type="http://schemas.openxmlformats.org/officeDocument/2006/relationships/hyperlink" Target="http://www.mkb.ch/de/programm/events" TargetMode="External"/><Relationship Id="rId71" Type="http://schemas.openxmlformats.org/officeDocument/2006/relationships/hyperlink" Target="http://www.mkb.ch/de/programm/events" TargetMode="External"/><Relationship Id="rId72" Type="http://schemas.openxmlformats.org/officeDocument/2006/relationships/hyperlink" Target="http://www.samedanblues.ch" TargetMode="External"/><Relationship Id="rId73" Type="http://schemas.openxmlformats.org/officeDocument/2006/relationships/hyperlink" Target="http://www.mkb.ch/de/programm/events" TargetMode="External"/><Relationship Id="rId74" Type="http://schemas.openxmlformats.org/officeDocument/2006/relationships/hyperlink" Target="http://www.mkb.ch/de/programm/events" TargetMode="External"/><Relationship Id="rId75" Type="http://schemas.openxmlformats.org/officeDocument/2006/relationships/hyperlink" Target="http://www.mkb.ch/de/programm/events" TargetMode="External"/><Relationship Id="rId76" Type="http://schemas.openxmlformats.org/officeDocument/2006/relationships/hyperlink" Target="http://www.museumsnacht.ch" TargetMode="External"/><Relationship Id="rId77" Type="http://schemas.openxmlformats.org/officeDocument/2006/relationships/hyperlink" Target="http://www.mkb.ch/de/programm/events" TargetMode="External"/><Relationship Id="rId78" Type="http://schemas.openxmlformats.org/officeDocument/2006/relationships/hyperlink" Target="http://www.mkb.ch/de/programm/events" TargetMode="External"/><Relationship Id="rId79" Type="http://schemas.openxmlformats.org/officeDocument/2006/relationships/hyperlink" Target="http://www.mkb.ch/de/programm/events" TargetMode="External"/><Relationship Id="rId80" Type="http://schemas.openxmlformats.org/officeDocument/2006/relationships/hyperlink" Target="http://www.mkb.ch/de/programm/events" TargetMode="External"/><Relationship Id="rId81" Type="http://schemas.openxmlformats.org/officeDocument/2006/relationships/hyperlink" Target="http://www.fakos-sh.ch" TargetMode="External"/><Relationship Id="rId82" Type="http://schemas.openxmlformats.org/officeDocument/2006/relationships/hyperlink" Target="http://www.mkb.ch/de/programm/events" TargetMode="External"/><Relationship Id="rId83" Type="http://schemas.openxmlformats.org/officeDocument/2006/relationships/hyperlink" Target="http://www.mkb.ch/de/programm/events" TargetMode="External"/><Relationship Id="rId84" Type="http://schemas.openxmlformats.org/officeDocument/2006/relationships/hyperlink" Target="http://www.fasnachts-comite.ch" TargetMode="External"/><Relationship Id="rId85" Type="http://schemas.openxmlformats.org/officeDocument/2006/relationships/hyperlink" Target="http://www.antigel.ch/" TargetMode="External"/><Relationship Id="rId86" Type="http://schemas.openxmlformats.org/officeDocument/2006/relationships/hyperlink" Target="http://www.mkb.ch/de/programm/events" TargetMode="External"/><Relationship Id="rId87" Type="http://schemas.openxmlformats.org/officeDocument/2006/relationships/hyperlink" Target="http://www.mkb.ch/de/programm/events" TargetMode="External"/><Relationship Id="rId88" Type="http://schemas.openxmlformats.org/officeDocument/2006/relationships/hyperlink" Target="http://www.carnaval-de-broc.ch" TargetMode="External"/><Relationship Id="rId89" Type="http://schemas.openxmlformats.org/officeDocument/2006/relationships/hyperlink" Target="http://www.mkb.ch/de/programm/events" TargetMode="External"/><Relationship Id="rId90" Type="http://schemas.openxmlformats.org/officeDocument/2006/relationships/hyperlink" Target="http://www.baslerferienmesse.ch" TargetMode="External"/><Relationship Id="rId91" Type="http://schemas.openxmlformats.org/officeDocument/2006/relationships/hyperlink" Target="http://www.mkb.ch/de/programm/events" TargetMode="External"/><Relationship Id="rId92" Type="http://schemas.openxmlformats.org/officeDocument/2006/relationships/hyperlink" Target="http://www.mkb.ch/de/programm/events" TargetMode="External"/><Relationship Id="rId93" Type="http://schemas.openxmlformats.org/officeDocument/2006/relationships/hyperlink" Target="http://www.mkb.ch/de/programm/events" TargetMode="External"/><Relationship Id="rId94" Type="http://schemas.openxmlformats.org/officeDocument/2006/relationships/hyperlink" Target="http://www.mkb.ch/de/programm/events" TargetMode="External"/><Relationship Id="rId95" Type="http://schemas.openxmlformats.org/officeDocument/2006/relationships/hyperlink" Target="http://www.brandonspayerne.ch" TargetMode="External"/><Relationship Id="rId96" Type="http://schemas.openxmlformats.org/officeDocument/2006/relationships/hyperlink" Target="http://www.mkb.ch/de/programm/events" TargetMode="External"/><Relationship Id="rId97" Type="http://schemas.openxmlformats.org/officeDocument/2006/relationships/hyperlink" Target="http://www.adelboden.ch/en/w/hornschli" TargetMode="External"/><Relationship Id="rId98" Type="http://schemas.openxmlformats.org/officeDocument/2006/relationships/hyperlink" Target="http://www.mkb.ch/de/programm/events" TargetMode="External"/><Relationship Id="rId99" Type="http://schemas.openxmlformats.org/officeDocument/2006/relationships/hyperlink" Target="http://fasnacht.ch/" TargetMode="External"/><Relationship Id="rId100" Type="http://schemas.openxmlformats.org/officeDocument/2006/relationships/hyperlink" Target="http://www.mkb.ch/de/programm/events" TargetMode="External"/><Relationship Id="rId101" Type="http://schemas.openxmlformats.org/officeDocument/2006/relationships/hyperlink" Target="http://www.leshivernales.ch" TargetMode="External"/><Relationship Id="rId102" Type="http://schemas.openxmlformats.org/officeDocument/2006/relationships/footer" Target="footer2.xml"/><Relationship Id="rId103" Type="http://schemas.openxmlformats.org/officeDocument/2006/relationships/hyperlink" Target="http://www.mkb.ch/de/programm/events" TargetMode="External"/><Relationship Id="rId104" Type="http://schemas.openxmlformats.org/officeDocument/2006/relationships/hyperlink" Target="http://nocturne-diablerets.e-" TargetMode="External"/><Relationship Id="rId105" Type="http://schemas.openxmlformats.org/officeDocument/2006/relationships/hyperlink" Target="http://www.mkb.ch/de/programm/events" TargetMode="External"/><Relationship Id="rId106" Type="http://schemas.openxmlformats.org/officeDocument/2006/relationships/hyperlink" Target="http://www.mkb.ch/de/programm/events" TargetMode="External"/><Relationship Id="rId107" Type="http://schemas.openxmlformats.org/officeDocument/2006/relationships/hyperlink" Target="http://www.mkb.ch/de/programm/events" TargetMode="External"/><Relationship Id="rId108" Type="http://schemas.openxmlformats.org/officeDocument/2006/relationships/hyperlink" Target="http://www.mkb.ch/de/programm/events" TargetMode="External"/><Relationship Id="rId109" Type="http://schemas.openxmlformats.org/officeDocument/2006/relationships/hyperlink" Target="http://www.mkb.ch/de/programm/events" TargetMode="External"/><Relationship Id="rId110" Type="http://schemas.openxmlformats.org/officeDocument/2006/relationships/hyperlink" Target="http://www.mkb.ch/de/programm/events" TargetMode="External"/><Relationship Id="rId111" Type="http://schemas.openxmlformats.org/officeDocument/2006/relationships/hyperlink" Target="http://www.mkb.ch/de/programm/events" TargetMode="External"/><Relationship Id="rId112" Type="http://schemas.openxmlformats.org/officeDocument/2006/relationships/hyperlink" Target="http://www.mkb.ch/de/programm/events" TargetMode="External"/><Relationship Id="rId113" Type="http://schemas.openxmlformats.org/officeDocument/2006/relationships/hyperlink" Target="http://www.bscene.ch" TargetMode="External"/><Relationship Id="rId114" Type="http://schemas.openxmlformats.org/officeDocument/2006/relationships/hyperlink" Target="http://www.mkb.ch/de/programm/events" TargetMode="External"/><Relationship Id="rId115" Type="http://schemas.openxmlformats.org/officeDocument/2006/relationships/hyperlink" Target="http://www.mkb.ch/de/programm/events" TargetMode="External"/><Relationship Id="rId116" Type="http://schemas.openxmlformats.org/officeDocument/2006/relationships/hyperlink" Target="http://www.sfff.ch" TargetMode="External"/><Relationship Id="rId117" Type="http://schemas.openxmlformats.org/officeDocument/2006/relationships/hyperlink" Target="http://www.mkb.ch/de/programm/events" TargetMode="External"/><Relationship Id="rId118" Type="http://schemas.openxmlformats.org/officeDocument/2006/relationships/hyperlink" Target="http://www.mkb.ch/de/programm/events" TargetMode="External"/><Relationship Id="rId119" Type="http://schemas.openxmlformats.org/officeDocument/2006/relationships/hyperlink" Target="http://www.rideonmusic.ch/" TargetMode="External"/><Relationship Id="rId120" Type="http://schemas.openxmlformats.org/officeDocument/2006/relationships/hyperlink" Target="http://www.blickfang.com/blickfang/mes" TargetMode="External"/><Relationship Id="rId121" Type="http://schemas.openxmlformats.org/officeDocument/2006/relationships/hyperlink" Target="http://www.mkb.ch/de/programm/events" TargetMode="External"/><Relationship Id="rId122" Type="http://schemas.openxmlformats.org/officeDocument/2006/relationships/hyperlink" Target="http://www.rideonmusic.ch/" TargetMode="External"/><Relationship Id="rId123" Type="http://schemas.openxmlformats.org/officeDocument/2006/relationships/hyperlink" Target="http://www.adelboden.ch/de/page.cfm/" TargetMode="External"/><Relationship Id="rId124" Type="http://schemas.openxmlformats.org/officeDocument/2006/relationships/hyperlink" Target="http://www.mkb.ch/de/programm/events" TargetMode="External"/><Relationship Id="rId125" Type="http://schemas.openxmlformats.org/officeDocument/2006/relationships/hyperlink" Target="http://www.rideonmusic.ch/" TargetMode="External"/><Relationship Id="rId126" Type="http://schemas.openxmlformats.org/officeDocument/2006/relationships/hyperlink" Target="http://www.mkb.ch/de/programm/events" TargetMode="External"/><Relationship Id="rId127" Type="http://schemas.openxmlformats.org/officeDocument/2006/relationships/hyperlink" Target="http://www.baselworld.com" TargetMode="External"/><Relationship Id="rId128" Type="http://schemas.openxmlformats.org/officeDocument/2006/relationships/hyperlink" Target="http://www.mkb.ch/de/programm/events" TargetMode="External"/><Relationship Id="rId129" Type="http://schemas.openxmlformats.org/officeDocument/2006/relationships/hyperlink" Target="http://www.mkb.ch/de/programm/events" TargetMode="External"/><Relationship Id="rId130" Type="http://schemas.openxmlformats.org/officeDocument/2006/relationships/hyperlink" Target="http://www.mkb.ch/de/programm/events" TargetMode="External"/><Relationship Id="rId131" Type="http://schemas.openxmlformats.org/officeDocument/2006/relationships/hyperlink" Target="http://www.SwissChamber-MusicCircle.ch" TargetMode="External"/><Relationship Id="rId132" Type="http://schemas.openxmlformats.org/officeDocument/2006/relationships/hyperlink" Target="http://www.mkb.ch/de/programm/events" TargetMode="External"/><Relationship Id="rId133" Type="http://schemas.openxmlformats.org/officeDocument/2006/relationships/hyperlink" Target="http://www.mkb.ch/de/programm/events" TargetMode="External"/><Relationship Id="rId134" Type="http://schemas.openxmlformats.org/officeDocument/2006/relationships/hyperlink" Target="http://www.mkb.ch/de/programm/events" TargetMode="External"/><Relationship Id="rId135" Type="http://schemas.openxmlformats.org/officeDocument/2006/relationships/hyperlink" Target="http://www.facebook.com/saanenaktiv" TargetMode="External"/><Relationship Id="rId136" Type="http://schemas.openxmlformats.org/officeDocument/2006/relationships/hyperlink" Target="http://www.mkb.ch/de/programm/events" TargetMode="External"/><Relationship Id="rId137" Type="http://schemas.openxmlformats.org/officeDocument/2006/relationships/hyperlink" Target="http://www.mkb.ch/de/programm/events" TargetMode="External"/><Relationship Id="rId138" Type="http://schemas.openxmlformats.org/officeDocument/2006/relationships/hyperlink" Target="http://www.mkb.ch/de/programm/events" TargetMode="External"/><Relationship Id="rId139" Type="http://schemas.openxmlformats.org/officeDocument/2006/relationships/hyperlink" Target="http://www.mkb.ch/de/programm/events" TargetMode="External"/><Relationship Id="rId140" Type="http://schemas.openxmlformats.org/officeDocument/2006/relationships/hyperlink" Target="http://www.mkb.ch/de/programm/events" TargetMode="External"/><Relationship Id="rId141" Type="http://schemas.openxmlformats.org/officeDocument/2006/relationships/hyperlink" Target="http://www.mkb.ch/de/programm/events" TargetMode="External"/><Relationship Id="rId142" Type="http://schemas.openxmlformats.org/officeDocument/2006/relationships/hyperlink" Target="http://www.mkb.ch/de/programm/events" TargetMode="External"/><Relationship Id="rId143" Type="http://schemas.openxmlformats.org/officeDocument/2006/relationships/hyperlink" Target="http://www.mkb.ch/de/programm/events" TargetMode="External"/><Relationship Id="rId144" Type="http://schemas.openxmlformats.org/officeDocument/2006/relationships/hyperlink" Target="http://www.erzaehlzeit.com" TargetMode="External"/><Relationship Id="rId145" Type="http://schemas.openxmlformats.org/officeDocument/2006/relationships/hyperlink" Target="http://www.mkb.ch/de/programm/events" TargetMode="External"/><Relationship Id="rId146" Type="http://schemas.openxmlformats.org/officeDocument/2006/relationships/hyperlink" Target="http://www.mkb.ch/de/programm/events" TargetMode="External"/><Relationship Id="rId147" Type="http://schemas.openxmlformats.org/officeDocument/2006/relationships/hyperlink" Target="http://www.ktv.ch" TargetMode="External"/><Relationship Id="rId148" Type="http://schemas.openxmlformats.org/officeDocument/2006/relationships/hyperlink" Target="http://www.mkb.ch/de/programm/events" TargetMode="External"/><Relationship Id="rId149" Type="http://schemas.openxmlformats.org/officeDocument/2006/relationships/hyperlink" Target="http://www.visionsdureel.ch" TargetMode="External"/><Relationship Id="rId150" Type="http://schemas.openxmlformats.org/officeDocument/2006/relationships/hyperlink" Target="http://www.muba.ch" TargetMode="External"/><Relationship Id="rId151" Type="http://schemas.openxmlformats.org/officeDocument/2006/relationships/hyperlink" Target="http://www.mkb.ch/de/programm/events" TargetMode="External"/><Relationship Id="rId152" Type="http://schemas.openxmlformats.org/officeDocument/2006/relationships/hyperlink" Target="http://www.mkb.ch/de/programm/events" TargetMode="External"/><Relationship Id="rId153" Type="http://schemas.openxmlformats.org/officeDocument/2006/relationships/hyperlink" Target="http://www.sechselaeuten.ch" TargetMode="External"/><Relationship Id="rId154" Type="http://schemas.openxmlformats.org/officeDocument/2006/relationships/hyperlink" Target="http://www.mkb.ch/de/programm/events" TargetMode="External"/><Relationship Id="rId155" Type="http://schemas.openxmlformats.org/officeDocument/2006/relationships/hyperlink" Target="http://www.mkb.ch/de/programm/events" TargetMode="External"/><Relationship Id="rId156" Type="http://schemas.openxmlformats.org/officeDocument/2006/relationships/hyperlink" Target="http://www.mkb.ch/de/programm/events" TargetMode="External"/><Relationship Id="rId157" Type="http://schemas.openxmlformats.org/officeDocument/2006/relationships/hyperlink" Target="http://www.mkb.ch/de/programm/events" TargetMode="External"/><Relationship Id="rId158" Type="http://schemas.openxmlformats.org/officeDocument/2006/relationships/hyperlink" Target="http://www.zurichmarathon.ch" TargetMode="External"/><Relationship Id="rId159" Type="http://schemas.openxmlformats.org/officeDocument/2006/relationships/hyperlink" Target="http://www.mkb.ch/de/programm/events" TargetMode="External"/><Relationship Id="rId160" Type="http://schemas.openxmlformats.org/officeDocument/2006/relationships/hyperlink" Target="http://www.mkb.ch/de/programm/events" TargetMode="External"/><Relationship Id="rId161" Type="http://schemas.openxmlformats.org/officeDocument/2006/relationships/hyperlink" Target="http://www.mkb.ch/de/programm/events" TargetMode="External"/><Relationship Id="rId162" Type="http://schemas.openxmlformats.org/officeDocument/2006/relationships/hyperlink" Target="http://www.mkb.ch/de/programm/events" TargetMode="External"/><Relationship Id="rId163" Type="http://schemas.openxmlformats.org/officeDocument/2006/relationships/hyperlink" Target="http://www.bachfest.ch" TargetMode="External"/><Relationship Id="rId164" Type="http://schemas.openxmlformats.org/officeDocument/2006/relationships/hyperlink" Target="http://www.mkb.ch/de/programm/events" TargetMode="External"/><Relationship Id="rId165" Type="http://schemas.openxmlformats.org/officeDocument/2006/relationships/hyperlink" Target="http://www.mkb.ch/de/programm/events" TargetMode="External"/><Relationship Id="rId166" Type="http://schemas.openxmlformats.org/officeDocument/2006/relationships/hyperlink" Target="http://www.mkb.ch/de/programm/events" TargetMode="External"/><Relationship Id="rId167" Type="http://schemas.openxmlformats.org/officeDocument/2006/relationships/hyperlink" Target="http://www.mkb.ch/de/programm/events" TargetMode="External"/><Relationship Id="rId168" Type="http://schemas.openxmlformats.org/officeDocument/2006/relationships/hyperlink" Target="http://www.mkb.ch/de/programm/events" TargetMode="External"/><Relationship Id="rId169" Type="http://schemas.openxmlformats.org/officeDocument/2006/relationships/hyperlink" Target="http://www.mkb.ch/de/programm/events" TargetMode="External"/><Relationship Id="rId170" Type="http://schemas.openxmlformats.org/officeDocument/2006/relationships/hyperlink" Target="http://www.mkb.ch/de/programm/events" TargetMode="External"/><Relationship Id="rId171" Type="http://schemas.openxmlformats.org/officeDocument/2006/relationships/footer" Target="footer3.xml"/><Relationship Id="rId172" Type="http://schemas.openxmlformats.org/officeDocument/2006/relationships/hyperlink" Target="http://www.mkb.ch/de/programm/events" TargetMode="External"/><Relationship Id="rId173" Type="http://schemas.openxmlformats.org/officeDocument/2006/relationships/hyperlink" Target="http://www.mkb.ch/de/programm/events" TargetMode="External"/><Relationship Id="rId174" Type="http://schemas.openxmlformats.org/officeDocument/2006/relationships/hyperlink" Target="http://www.mkb.ch/de/programm/events" TargetMode="External"/><Relationship Id="rId175" Type="http://schemas.openxmlformats.org/officeDocument/2006/relationships/hyperlink" Target="http://www.mkb.ch/de/programm/events" TargetMode="External"/><Relationship Id="rId176" Type="http://schemas.openxmlformats.org/officeDocument/2006/relationships/hyperlink" Target="http://www.mkb.ch/de/programm/events" TargetMode="External"/><Relationship Id="rId177" Type="http://schemas.openxmlformats.org/officeDocument/2006/relationships/hyperlink" Target="http://www.slowup-schaffhausen-hegau.ch" TargetMode="External"/><Relationship Id="rId178" Type="http://schemas.openxmlformats.org/officeDocument/2006/relationships/hyperlink" Target="http://www.mkb.ch/de/programm/events" TargetMode="External"/><Relationship Id="rId179" Type="http://schemas.openxmlformats.org/officeDocument/2006/relationships/hyperlink" Target="http://www.mkb.ch/de/programm/events" TargetMode="External"/><Relationship Id="rId180" Type="http://schemas.openxmlformats.org/officeDocument/2006/relationships/hyperlink" Target="http://www.mkb.ch/de/programm/events" TargetMode="External"/><Relationship Id="rId181" Type="http://schemas.openxmlformats.org/officeDocument/2006/relationships/hyperlink" Target="http://www.sic-nyon.ch" TargetMode="External"/><Relationship Id="rId182" Type="http://schemas.openxmlformats.org/officeDocument/2006/relationships/hyperlink" Target="http://www.mkb.ch/de/programm/events" TargetMode="External"/><Relationship Id="rId183" Type="http://schemas.openxmlformats.org/officeDocument/2006/relationships/hyperlink" Target="http://www.caribana-festival.ch/" TargetMode="External"/><Relationship Id="rId184" Type="http://schemas.openxmlformats.org/officeDocument/2006/relationships/hyperlink" Target="http://www.mkb.ch/de/programm/events" TargetMode="External"/><Relationship Id="rId185" Type="http://schemas.openxmlformats.org/officeDocument/2006/relationships/hyperlink" Target="http://www.mkb.ch/de/programm/events" TargetMode="External"/><Relationship Id="rId186" Type="http://schemas.openxmlformats.org/officeDocument/2006/relationships/hyperlink" Target="http://www.mkb.ch/de/programm/events" TargetMode="External"/><Relationship Id="rId187" Type="http://schemas.openxmlformats.org/officeDocument/2006/relationships/hyperlink" Target="http://www.mkb.ch/de/programm/events" TargetMode="External"/><Relationship Id="rId188" Type="http://schemas.openxmlformats.org/officeDocument/2006/relationships/hyperlink" Target="http://www.nationalmuseum.ch/d/zueric" TargetMode="External"/><Relationship Id="rId189" Type="http://schemas.openxmlformats.org/officeDocument/2006/relationships/hyperlink" Target="http://www.nationalmuseum.ch/d/zueric" TargetMode="External"/><Relationship Id="rId190" Type="http://schemas.openxmlformats.org/officeDocument/2006/relationships/hyperlink" Target="http://www.landesmuseum.ch" TargetMode="External"/><Relationship Id="rId191" Type="http://schemas.openxmlformats.org/officeDocument/2006/relationships/hyperlink" Target="http://www.nationalmuseum.ch/d/zuerich/dau" TargetMode="External"/><Relationship Id="rId192" Type="http://schemas.openxmlformats.org/officeDocument/2006/relationships/hyperlink" Target="http://www.nationalmuseum.ch/d/zuerich/dau" TargetMode="External"/><Relationship Id="rId193" Type="http://schemas.openxmlformats.org/officeDocument/2006/relationships/hyperlink" Target="http://www.landesmuseum.ch" TargetMode="External"/><Relationship Id="rId194" Type="http://schemas.openxmlformats.org/officeDocument/2006/relationships/hyperlink" Target="http://www.nationalmuseum.ch" TargetMode="External"/><Relationship Id="rId195" Type="http://schemas.openxmlformats.org/officeDocument/2006/relationships/hyperlink" Target="http://www.nationalmuseum.ch" TargetMode="External"/><Relationship Id="rId196" Type="http://schemas.openxmlformats.org/officeDocument/2006/relationships/hyperlink" Target="http://www.nationalmuseum.ch" TargetMode="External"/><Relationship Id="rId197" Type="http://schemas.openxmlformats.org/officeDocument/2006/relationships/hyperlink" Target="http://www.lausanne.ch/agenda-" TargetMode="External"/><Relationship Id="rId198" Type="http://schemas.openxmlformats.org/officeDocument/2006/relationships/hyperlink" Target="http://www.lausanne.ch/agenda-" TargetMode="External"/><Relationship Id="rId199" Type="http://schemas.openxmlformats.org/officeDocument/2006/relationships/hyperlink" Target="http://www.cjb-geneve.ch" TargetMode="External"/><Relationship Id="rId200" Type="http://schemas.openxmlformats.org/officeDocument/2006/relationships/hyperlink" Target="http://www.alimentarium.ch" TargetMode="External"/><Relationship Id="rId201" Type="http://schemas.openxmlformats.org/officeDocument/2006/relationships/hyperlink" Target="http://www.mjah.ch" TargetMode="External"/><Relationship Id="rId202" Type="http://schemas.openxmlformats.org/officeDocument/2006/relationships/hyperlink" Target="http://www.gletschergarten.ch" TargetMode="External"/><Relationship Id="rId203" Type="http://schemas.openxmlformats.org/officeDocument/2006/relationships/hyperlink" Target="http://www.gianadda.ch" TargetMode="External"/><Relationship Id="rId204" Type="http://schemas.openxmlformats.org/officeDocument/2006/relationships/hyperlink" Target="http://www.lausanne.ch/agenda-" TargetMode="External"/><Relationship Id="rId205" Type="http://schemas.openxmlformats.org/officeDocument/2006/relationships/hyperlink" Target="http://www.lausanne.ch/agenda-" TargetMode="External"/><Relationship Id="rId206" Type="http://schemas.openxmlformats.org/officeDocument/2006/relationships/hyperlink" Target="http://www.museedujeu.ch" TargetMode="External"/><Relationship Id="rId207" Type="http://schemas.openxmlformats.org/officeDocument/2006/relationships/hyperlink" Target="http://www.fondationbeyeler.ch" TargetMode="External"/><Relationship Id="rId208" Type="http://schemas.openxmlformats.org/officeDocument/2006/relationships/hyperlink" Target="http://www.textilmuseum.ch" TargetMode="External"/><Relationship Id="rId209" Type="http://schemas.openxmlformats.org/officeDocument/2006/relationships/hyperlink" Target="http://www.textilmuseum.ch" TargetMode="External"/><Relationship Id="rId210" Type="http://schemas.openxmlformats.org/officeDocument/2006/relationships/hyperlink" Target="http://www.zpk.org" TargetMode="External"/><Relationship Id="rId211" Type="http://schemas.openxmlformats.org/officeDocument/2006/relationships/hyperlink" Target="http://www.lausanne.ch/agenda-" TargetMode="External"/><Relationship Id="rId212" Type="http://schemas.openxmlformats.org/officeDocument/2006/relationships/hyperlink" Target="http://www.ville-ge.ch/mah" TargetMode="External"/><Relationship Id="rId213" Type="http://schemas.openxmlformats.org/officeDocument/2006/relationships/hyperlink" Target="http://www.fondation-baur.ch" TargetMode="External"/><Relationship Id="rId214" Type="http://schemas.openxmlformats.org/officeDocument/2006/relationships/hyperlink" Target="http://www.lausanne.ch/agenda-" TargetMode="External"/><Relationship Id="rId215" Type="http://schemas.openxmlformats.org/officeDocument/2006/relationships/hyperlink" Target="http://museumoskarreinhart.ch/de/sehe" TargetMode="External"/><Relationship Id="rId216" Type="http://schemas.openxmlformats.org/officeDocument/2006/relationships/hyperlink" Target="http://www.musee-moutier.ch" TargetMode="External"/><Relationship Id="rId217" Type="http://schemas.openxmlformats.org/officeDocument/2006/relationships/hyperlink" Target="http://www.kunstmuseumbern.ch" TargetMode="External"/><Relationship Id="rId218" Type="http://schemas.openxmlformats.org/officeDocument/2006/relationships/hyperlink" Target="http://www.lausanne.ch/agenda-" TargetMode="External"/><Relationship Id="rId219" Type="http://schemas.openxmlformats.org/officeDocument/2006/relationships/hyperlink" Target="http://www.musee-barbier-mueller.org" TargetMode="External"/><Relationship Id="rId220" Type="http://schemas.openxmlformats.org/officeDocument/2006/relationships/hyperlink" Target="http://www.museums.ch" TargetMode="External"/><Relationship Id="rId221" Type="http://schemas.openxmlformats.org/officeDocument/2006/relationships/footer" Target="footer4.xml"/><Relationship Id="rId222" Type="http://schemas.openxmlformats.org/officeDocument/2006/relationships/hyperlink" Target="http://www.hrgigermuseum.com" TargetMode="External"/><Relationship Id="rId223" Type="http://schemas.openxmlformats.org/officeDocument/2006/relationships/hyperlink" Target="http://www.museeforel.ch/" TargetMode="External"/><Relationship Id="rId224" Type="http://schemas.openxmlformats.org/officeDocument/2006/relationships/hyperlink" Target="http://www.museum-geneve.ch" TargetMode="External"/><Relationship Id="rId225" Type="http://schemas.openxmlformats.org/officeDocument/2006/relationships/hyperlink" Target="http://www.lausanne.ch/agenda-" TargetMode="External"/><Relationship Id="rId226" Type="http://schemas.openxmlformats.org/officeDocument/2006/relationships/hyperlink" Target="http://www.nationalmuseum.ch" TargetMode="External"/><Relationship Id="rId227" Type="http://schemas.openxmlformats.org/officeDocument/2006/relationships/hyperlink" Target="http://www.lausanne.ch/agenda-" TargetMode="External"/><Relationship Id="rId228" Type="http://schemas.openxmlformats.org/officeDocument/2006/relationships/hyperlink" Target="http://www.fondation-bf.ch" TargetMode="External"/><Relationship Id="rId229" Type="http://schemas.openxmlformats.org/officeDocument/2006/relationships/hyperlink" Target="http://www.fondationrilke.ch" TargetMode="External"/><Relationship Id="rId230" Type="http://schemas.openxmlformats.org/officeDocument/2006/relationships/hyperlink" Target="http://www.museemontreux.ch" TargetMode="External"/><Relationship Id="rId231" Type="http://schemas.openxmlformats.org/officeDocument/2006/relationships/hyperlink" Target="http://www.lausanne.ch/agenda-" TargetMode="External"/><Relationship Id="rId232" Type="http://schemas.openxmlformats.org/officeDocument/2006/relationships/hyperlink" Target="http://www.redcrossmuseum.ch/" TargetMode="External"/><Relationship Id="rId233" Type="http://schemas.openxmlformats.org/officeDocument/2006/relationships/hyperlink" Target="http://www.spielzeug-welten-museum-" TargetMode="External"/><Relationship Id="rId234" Type="http://schemas.openxmlformats.org/officeDocument/2006/relationships/hyperlink" Target="http://www.cdn.ch" TargetMode="External"/><Relationship Id="rId235" Type="http://schemas.openxmlformats.org/officeDocument/2006/relationships/hyperlink" Target="http://www.textilmuseum.ch" TargetMode="External"/><Relationship Id="rId236" Type="http://schemas.openxmlformats.org/officeDocument/2006/relationships/hyperlink" Target="http://www.nationalmuseum.ch" TargetMode="External"/><Relationship Id="rId237" Type="http://schemas.openxmlformats.org/officeDocument/2006/relationships/hyperlink" Target="http://www.carouge.ch" TargetMode="External"/><Relationship Id="rId238" Type="http://schemas.openxmlformats.org/officeDocument/2006/relationships/hyperlink" Target="http://www.kunstmuseumbern.ch" TargetMode="External"/><Relationship Id="rId239" Type="http://schemas.openxmlformats.org/officeDocument/2006/relationships/hyperlink" Target="http://www.musee-reforme.ch" TargetMode="External"/><Relationship Id="rId240" Type="http://schemas.openxmlformats.org/officeDocument/2006/relationships/hyperlink" Target="http://www.fondationpierrearnaud.ch" TargetMode="External"/><Relationship Id="rId241" Type="http://schemas.openxmlformats.org/officeDocument/2006/relationships/hyperlink" Target="http://www.aargauerkunsthaus.ch" TargetMode="External"/><Relationship Id="rId242" Type="http://schemas.openxmlformats.org/officeDocument/2006/relationships/hyperlink" Target="http://www.aargauerkunsthaus.ch" TargetMode="External"/><Relationship Id="rId243" Type="http://schemas.openxmlformats.org/officeDocument/2006/relationships/hyperlink" Target="http://www.fr.ch/mahf" TargetMode="External"/><Relationship Id="rId244" Type="http://schemas.openxmlformats.org/officeDocument/2006/relationships/hyperlink" Target="http://www.jardindesiris.ch" TargetMode="External"/><Relationship Id="rId245" Type="http://schemas.openxmlformats.org/officeDocument/2006/relationships/hyperlink" Target="http://www.lausanne.ch/agenda-" TargetMode="External"/><Relationship Id="rId246" Type="http://schemas.openxmlformats.org/officeDocument/2006/relationships/hyperlink" Target="http://www.lausanne.ch/agenda-" TargetMode="External"/><Relationship Id="rId247" Type="http://schemas.openxmlformats.org/officeDocument/2006/relationships/hyperlink" Target="http://www.rietberg.ch" TargetMode="External"/><Relationship Id="rId248" Type="http://schemas.openxmlformats.org/officeDocument/2006/relationships/hyperlink" Target="http://www.chateau-morges.ch" TargetMode="External"/><Relationship Id="rId249" Type="http://schemas.openxmlformats.org/officeDocument/2006/relationships/hyperlink" Target="http://museumoskarreinhart.ch/de/sehe" TargetMode="External"/><Relationship Id="rId250" Type="http://schemas.openxmlformats.org/officeDocument/2006/relationships/hyperlink" Target="http://www.gewerbemuseum.ch" TargetMode="External"/><Relationship Id="rId251" Type="http://schemas.openxmlformats.org/officeDocument/2006/relationships/hyperlink" Target="http://www.museum-geneve.ch" TargetMode="External"/><Relationship Id="rId252" Type="http://schemas.openxmlformats.org/officeDocument/2006/relationships/hyperlink" Target="http://www.mrn.ch" TargetMode="External"/><Relationship Id="rId253" Type="http://schemas.openxmlformats.org/officeDocument/2006/relationships/hyperlink" Target="http://www.ville-ge.ch/mah" TargetMode="External"/><Relationship Id="rId254" Type="http://schemas.openxmlformats.org/officeDocument/2006/relationships/hyperlink" Target="http://www.lausanne.ch/agenda-" TargetMode="External"/><Relationship Id="rId255" Type="http://schemas.openxmlformats.org/officeDocument/2006/relationships/hyperlink" Target="http://www.q-g.ch" TargetMode="External"/><Relationship Id="rId256" Type="http://schemas.openxmlformats.org/officeDocument/2006/relationships/hyperlink" Target="http://www.lausanne.ch/agenda-" TargetMode="External"/><Relationship Id="rId257" Type="http://schemas.openxmlformats.org/officeDocument/2006/relationships/hyperlink" Target="http://www.centre.ch" TargetMode="External"/><Relationship Id="rId258" Type="http://schemas.openxmlformats.org/officeDocument/2006/relationships/hyperlink" Target="http://www.mah-geneve.ch" TargetMode="External"/><Relationship Id="rId259" Type="http://schemas.openxmlformats.org/officeDocument/2006/relationships/hyperlink" Target="http://www.fotostiftung.ch/de/ausstellun" TargetMode="External"/><Relationship Id="rId260" Type="http://schemas.openxmlformats.org/officeDocument/2006/relationships/hyperlink" Target="http://www.kunsthausinterlaken.ch/hom" TargetMode="External"/><Relationship Id="rId261" Type="http://schemas.openxmlformats.org/officeDocument/2006/relationships/hyperlink" Target="http://www.fondationbeyeler.ch" TargetMode="External"/><Relationship Id="rId262" Type="http://schemas.openxmlformats.org/officeDocument/2006/relationships/hyperlink" Target="http://www.skulpturen-biennale.ch" TargetMode="External"/><Relationship Id="rId263" Type="http://schemas.openxmlformats.org/officeDocument/2006/relationships/hyperlink" Target="http://www.ariana-geneve.ch" TargetMode="External"/><Relationship Id="rId264" Type="http://schemas.openxmlformats.org/officeDocument/2006/relationships/hyperlink" Target="http://www.grindelwald-museum.ch" TargetMode="External"/><Relationship Id="rId265" Type="http://schemas.openxmlformats.org/officeDocument/2006/relationships/hyperlink" Target="http://hmb.ch/de/sonderausstellungen/V" TargetMode="External"/><Relationship Id="rId266" Type="http://schemas.openxmlformats.org/officeDocument/2006/relationships/hyperlink" Target="http://www.kunstmuseumbasel.ch/de/au" TargetMode="External"/><Relationship Id="rId267" Type="http://schemas.openxmlformats.org/officeDocument/2006/relationships/hyperlink" Target="http://www.mkb.ch/" TargetMode="External"/><Relationship Id="rId268" Type="http://schemas.openxmlformats.org/officeDocument/2006/relationships/hyperlink" Target="http://www.kunstmuseumbasel.ch/de/au" TargetMode="External"/><Relationship Id="rId269" Type="http://schemas.openxmlformats.org/officeDocument/2006/relationships/hyperlink" Target="http://www.kunstmuseumbasel.ch/de/au" TargetMode="External"/><Relationship Id="rId270" Type="http://schemas.openxmlformats.org/officeDocument/2006/relationships/hyperlink" Target="http://www.symposiumsculpture.ch" TargetMode="External"/><Relationship Id="rId271" Type="http://schemas.openxmlformats.org/officeDocument/2006/relationships/hyperlink" Target="http://www.tinguely.ch/" TargetMode="External"/><Relationship Id="rId272" Type="http://schemas.openxmlformats.org/officeDocument/2006/relationships/hyperlink" Target="http://hmb.ch/de/sonderausstellungen/V" TargetMode="External"/><Relationship Id="rId273" Type="http://schemas.openxmlformats.org/officeDocument/2006/relationships/hyperlink" Target="http://www.kunstmuseumbasel.ch/de/au" TargetMode="External"/><Relationship Id="rId274" Type="http://schemas.openxmlformats.org/officeDocument/2006/relationships/hyperlink" Target="http://www.mkb.ch/" TargetMode="External"/><Relationship Id="rId275" Type="http://schemas.openxmlformats.org/officeDocument/2006/relationships/hyperlink" Target="http://www.kunstmuseumbasel.ch/de/au" TargetMode="External"/><Relationship Id="rId276" Type="http://schemas.openxmlformats.org/officeDocument/2006/relationships/hyperlink" Target="http://www.kunstmuseumbasel.ch/de/au" TargetMode="External"/><Relationship Id="rId277" Type="http://schemas.openxmlformats.org/officeDocument/2006/relationships/hyperlink" Target="http://hmb.ch/de/sonderausstellungen/V" TargetMode="External"/><Relationship Id="rId278" Type="http://schemas.openxmlformats.org/officeDocument/2006/relationships/hyperlink" Target="http://www.kunstmuseumbasel.ch/de/au" TargetMode="External"/><Relationship Id="rId279" Type="http://schemas.openxmlformats.org/officeDocument/2006/relationships/footer" Target="footer5.xml"/><Relationship Id="rId280" Type="http://schemas.openxmlformats.org/officeDocument/2006/relationships/hyperlink" Target="http://www.mkb.ch/" TargetMode="External"/><Relationship Id="rId281" Type="http://schemas.openxmlformats.org/officeDocument/2006/relationships/hyperlink" Target="http://www.kunstmuseumbasel.ch/de/au" TargetMode="External"/><Relationship Id="rId282" Type="http://schemas.openxmlformats.org/officeDocument/2006/relationships/hyperlink" Target="http://www.kunstmuseumbasel.ch/de/au" TargetMode="External"/><Relationship Id="rId283" Type="http://schemas.openxmlformats.org/officeDocument/2006/relationships/hyperlink" Target="http://www.swissvapeur.ch" TargetMode="External"/><Relationship Id="rId284" Type="http://schemas.openxmlformats.org/officeDocument/2006/relationships/hyperlink" Target="http://www.ariana-geneve.ch" TargetMode="External"/><Relationship Id="rId285" Type="http://schemas.openxmlformats.org/officeDocument/2006/relationships/hyperlink" Target="http://www.nationalmuseum.ch" TargetMode="External"/><Relationship Id="rId286" Type="http://schemas.openxmlformats.org/officeDocument/2006/relationships/hyperlink" Target="http://hmb.ch/de/sonderausstellungen/V" TargetMode="External"/><Relationship Id="rId287" Type="http://schemas.openxmlformats.org/officeDocument/2006/relationships/hyperlink" Target="http://www.kunstmuseumbasel.ch/de/au" TargetMode="External"/><Relationship Id="rId288" Type="http://schemas.openxmlformats.org/officeDocument/2006/relationships/hyperlink" Target="http://www.mkb.ch/" TargetMode="External"/><Relationship Id="rId289" Type="http://schemas.openxmlformats.org/officeDocument/2006/relationships/hyperlink" Target="http://www.kunstmuseumbasel.ch/de/au" TargetMode="External"/><Relationship Id="rId290" Type="http://schemas.openxmlformats.org/officeDocument/2006/relationships/hyperlink" Target="http://www.kunstmuseumbasel.ch/de/au" TargetMode="External"/><Relationship Id="rId291" Type="http://schemas.openxmlformats.org/officeDocument/2006/relationships/hyperlink" Target="http://www.swissvapeur.ch" TargetMode="External"/><Relationship Id="rId292" Type="http://schemas.openxmlformats.org/officeDocument/2006/relationships/hyperlink" Target="http://www.anniviers.ch" TargetMode="External"/><Relationship Id="rId293" Type="http://schemas.openxmlformats.org/officeDocument/2006/relationships/hyperlink" Target="http://www.botanica-week.org" TargetMode="External"/><Relationship Id="rId294" Type="http://schemas.openxmlformats.org/officeDocument/2006/relationships/hyperlink" Target="http://schaulager.org/de/index.php" TargetMode="External"/><Relationship Id="rId295" Type="http://schemas.openxmlformats.org/officeDocument/2006/relationships/hyperlink" Target="http://hmb.ch/de/sonderausstellungen/V" TargetMode="External"/><Relationship Id="rId296" Type="http://schemas.openxmlformats.org/officeDocument/2006/relationships/hyperlink" Target="http://www.kunstmuseumbasel.ch/de/au" TargetMode="External"/><Relationship Id="rId297" Type="http://schemas.openxmlformats.org/officeDocument/2006/relationships/hyperlink" Target="http://www.mkb.ch/" TargetMode="External"/><Relationship Id="rId298" Type="http://schemas.openxmlformats.org/officeDocument/2006/relationships/hyperlink" Target="http://www.kunstmuseumbasel.ch/de/au" TargetMode="External"/><Relationship Id="rId299" Type="http://schemas.openxmlformats.org/officeDocument/2006/relationships/hyperlink" Target="http://www.kunstmuseumbasel.ch/de/au" TargetMode="External"/><Relationship Id="rId300" Type="http://schemas.openxmlformats.org/officeDocument/2006/relationships/hyperlink" Target="http://www.slowup-schaffhausen-hegau.ch" TargetMode="External"/><Relationship Id="rId301" Type="http://schemas.openxmlformats.org/officeDocument/2006/relationships/hyperlink" Target="http://hmb.ch/de/sonderausstellungen/V" TargetMode="External"/><Relationship Id="rId302" Type="http://schemas.openxmlformats.org/officeDocument/2006/relationships/hyperlink" Target="http://www.kunstmuseumbasel.ch/de/au" TargetMode="External"/><Relationship Id="rId303" Type="http://schemas.openxmlformats.org/officeDocument/2006/relationships/hyperlink" Target="http://www.mkb.ch/" TargetMode="External"/><Relationship Id="rId304" Type="http://schemas.openxmlformats.org/officeDocument/2006/relationships/hyperlink" Target="http://www.kunstmuseumbasel.ch/de/au" TargetMode="External"/><Relationship Id="rId305" Type="http://schemas.openxmlformats.org/officeDocument/2006/relationships/hyperlink" Target="http://www.kunstmuseumbasel.ch/de/au" TargetMode="External"/><Relationship Id="rId306" Type="http://schemas.openxmlformats.org/officeDocument/2006/relationships/hyperlink" Target="http://www.suissepublic.ch/desktopdefa" TargetMode="External"/><Relationship Id="rId307" Type="http://schemas.openxmlformats.org/officeDocument/2006/relationships/hyperlink" Target="http://www.designmiami.com/" TargetMode="External"/><Relationship Id="rId308" Type="http://schemas.openxmlformats.org/officeDocument/2006/relationships/hyperlink" Target="http://hmb.ch/de/sonderausstellungen/V" TargetMode="External"/><Relationship Id="rId309" Type="http://schemas.openxmlformats.org/officeDocument/2006/relationships/hyperlink" Target="http://www.kunstmuseumbasel.ch/de/au" TargetMode="External"/><Relationship Id="rId310" Type="http://schemas.openxmlformats.org/officeDocument/2006/relationships/hyperlink" Target="http://www.mkb.ch/" TargetMode="External"/><Relationship Id="rId311" Type="http://schemas.openxmlformats.org/officeDocument/2006/relationships/hyperlink" Target="http://www.kunstmuseumbasel.ch/de/au" TargetMode="External"/><Relationship Id="rId312" Type="http://schemas.openxmlformats.org/officeDocument/2006/relationships/hyperlink" Target="http://www.kunstmuseumbasel.ch/de/au" TargetMode="External"/><Relationship Id="rId313" Type="http://schemas.openxmlformats.org/officeDocument/2006/relationships/hyperlink" Target="http://hmb.ch/de/sonderausstellungen/V" TargetMode="External"/><Relationship Id="rId314" Type="http://schemas.openxmlformats.org/officeDocument/2006/relationships/hyperlink" Target="http://www.kunstmuseumbasel.ch/de/au" TargetMode="External"/><Relationship Id="rId315" Type="http://schemas.openxmlformats.org/officeDocument/2006/relationships/hyperlink" Target="http://www.mkb.ch/" TargetMode="External"/><Relationship Id="rId316" Type="http://schemas.openxmlformats.org/officeDocument/2006/relationships/hyperlink" Target="http://www.kunstmuseumbasel.ch/de/au" TargetMode="External"/><Relationship Id="rId317" Type="http://schemas.openxmlformats.org/officeDocument/2006/relationships/hyperlink" Target="http://www.kunstmuseumbasel.ch/de/au" TargetMode="External"/><Relationship Id="rId318" Type="http://schemas.openxmlformats.org/officeDocument/2006/relationships/hyperlink" Target="http://hmb.ch/de/sonderausstellungen/V" TargetMode="External"/><Relationship Id="rId319" Type="http://schemas.openxmlformats.org/officeDocument/2006/relationships/hyperlink" Target="http://www.kunstmuseumbasel.ch/de/au" TargetMode="External"/><Relationship Id="rId320" Type="http://schemas.openxmlformats.org/officeDocument/2006/relationships/hyperlink" Target="http://www.mkb.ch/" TargetMode="External"/><Relationship Id="rId321" Type="http://schemas.openxmlformats.org/officeDocument/2006/relationships/hyperlink" Target="http://www.kunstmuseumbasel.ch/de/au" TargetMode="External"/><Relationship Id="rId322" Type="http://schemas.openxmlformats.org/officeDocument/2006/relationships/hyperlink" Target="http://www.kunstmuseumbasel.ch/de/au" TargetMode="External"/><Relationship Id="rId323" Type="http://schemas.openxmlformats.org/officeDocument/2006/relationships/hyperlink" Target="http://www.zpk.org" TargetMode="External"/><Relationship Id="rId324" Type="http://schemas.openxmlformats.org/officeDocument/2006/relationships/hyperlink" Target="http://www.chateaudenyon.ch" TargetMode="External"/><Relationship Id="rId325" Type="http://schemas.openxmlformats.org/officeDocument/2006/relationships/hyperlink" Target="http://www.saurer-romandie.ch" TargetMode="External"/><Relationship Id="rId326" Type="http://schemas.openxmlformats.org/officeDocument/2006/relationships/hyperlink" Target="http://hmb.ch/de/sonderausstellungen/V" TargetMode="External"/><Relationship Id="rId327" Type="http://schemas.openxmlformats.org/officeDocument/2006/relationships/hyperlink" Target="http://www.kunstmuseumbasel.ch/de/au" TargetMode="External"/><Relationship Id="rId328" Type="http://schemas.openxmlformats.org/officeDocument/2006/relationships/hyperlink" Target="http://www.mkb.ch/" TargetMode="External"/><Relationship Id="rId329" Type="http://schemas.openxmlformats.org/officeDocument/2006/relationships/hyperlink" Target="http://www.kunstmuseumbasel.ch/de/au" TargetMode="External"/><Relationship Id="rId330" Type="http://schemas.openxmlformats.org/officeDocument/2006/relationships/hyperlink" Target="http://www.kunstmuseumbasel.ch/de/au" TargetMode="External"/><Relationship Id="rId331" Type="http://schemas.openxmlformats.org/officeDocument/2006/relationships/hyperlink" Target="http://www.nyonmusique.ch" TargetMode="External"/><Relationship Id="rId332" Type="http://schemas.openxmlformats.org/officeDocument/2006/relationships/hyperlink" Target="http://www.blauburgunderland.sh" TargetMode="External"/><Relationship Id="rId333" Type="http://schemas.openxmlformats.org/officeDocument/2006/relationships/hyperlink" Target="http://www.gianadda.ch" TargetMode="External"/><Relationship Id="rId334" Type="http://schemas.openxmlformats.org/officeDocument/2006/relationships/hyperlink" Target="http://hmb.ch/de/sonderausstellungen/V" TargetMode="External"/><Relationship Id="rId335" Type="http://schemas.openxmlformats.org/officeDocument/2006/relationships/hyperlink" Target="http://www.kunstmuseumbasel.ch/de/au" TargetMode="External"/><Relationship Id="rId336" Type="http://schemas.openxmlformats.org/officeDocument/2006/relationships/hyperlink" Target="http://www.mkb.ch/" TargetMode="External"/><Relationship Id="rId337" Type="http://schemas.openxmlformats.org/officeDocument/2006/relationships/hyperlink" Target="http://www.kunstmuseumbasel.ch/de/au" TargetMode="External"/><Relationship Id="rId338" Type="http://schemas.openxmlformats.org/officeDocument/2006/relationships/hyperlink" Target="http://www.kunstmuseumbasel.ch/de/au" TargetMode="External"/><Relationship Id="rId339" Type="http://schemas.openxmlformats.org/officeDocument/2006/relationships/hyperlink" Target="http://www.veysonnaz.ch" TargetMode="External"/><Relationship Id="rId340" Type="http://schemas.openxmlformats.org/officeDocument/2006/relationships/hyperlink" Target="http://www.murtentourismus.ch" TargetMode="External"/><Relationship Id="rId341" Type="http://schemas.openxmlformats.org/officeDocument/2006/relationships/hyperlink" Target="http://hmb.ch/de/sonderausstellungen/V" TargetMode="External"/><Relationship Id="rId342" Type="http://schemas.openxmlformats.org/officeDocument/2006/relationships/hyperlink" Target="http://www.kunstmuseumbasel.ch/de/au" TargetMode="External"/><Relationship Id="rId343" Type="http://schemas.openxmlformats.org/officeDocument/2006/relationships/hyperlink" Target="http://www.mkb.ch/" TargetMode="External"/><Relationship Id="rId344" Type="http://schemas.openxmlformats.org/officeDocument/2006/relationships/hyperlink" Target="http://www.kunstmuseumbasel.ch/de/au" TargetMode="External"/><Relationship Id="rId345" Type="http://schemas.openxmlformats.org/officeDocument/2006/relationships/hyperlink" Target="http://www.kunstmuseumbasel.ch/de/au" TargetMode="External"/><Relationship Id="rId346" Type="http://schemas.openxmlformats.org/officeDocument/2006/relationships/hyperlink" Target="http://hmb.ch/de/sonderausstellungen/V" TargetMode="External"/><Relationship Id="rId347" Type="http://schemas.openxmlformats.org/officeDocument/2006/relationships/hyperlink" Target="http://www.kunstmuseumbasel.ch/de/au" TargetMode="External"/><Relationship Id="rId348" Type="http://schemas.openxmlformats.org/officeDocument/2006/relationships/hyperlink" Target="http://www.mkb.ch/" TargetMode="External"/><Relationship Id="rId349" Type="http://schemas.openxmlformats.org/officeDocument/2006/relationships/hyperlink" Target="http://www.kunstmuseumbasel.ch/de/au" TargetMode="External"/><Relationship Id="rId350" Type="http://schemas.openxmlformats.org/officeDocument/2006/relationships/hyperlink" Target="http://www.kunstmuseumbasel.ch/de/au" TargetMode="External"/><Relationship Id="rId351" Type="http://schemas.openxmlformats.org/officeDocument/2006/relationships/hyperlink" Target="http://hmb.ch/de/sonderausstellungen/V" TargetMode="External"/><Relationship Id="rId352" Type="http://schemas.openxmlformats.org/officeDocument/2006/relationships/footer" Target="footer6.xml"/><Relationship Id="rId353" Type="http://schemas.openxmlformats.org/officeDocument/2006/relationships/hyperlink" Target="http://www.kunstmuseumbasel.ch/de/au" TargetMode="External"/><Relationship Id="rId354" Type="http://schemas.openxmlformats.org/officeDocument/2006/relationships/hyperlink" Target="http://www.mkb.ch/" TargetMode="External"/><Relationship Id="rId355" Type="http://schemas.openxmlformats.org/officeDocument/2006/relationships/hyperlink" Target="http://www.kunstmuseumbasel.ch/de/au" TargetMode="External"/><Relationship Id="rId356" Type="http://schemas.openxmlformats.org/officeDocument/2006/relationships/hyperlink" Target="http://www.kunstmuseumbasel.ch/de/au" TargetMode="External"/><Relationship Id="rId357" Type="http://schemas.openxmlformats.org/officeDocument/2006/relationships/hyperlink" Target="http://hmb.ch/de/sonderausstellungen/V" TargetMode="External"/><Relationship Id="rId358" Type="http://schemas.openxmlformats.org/officeDocument/2006/relationships/hyperlink" Target="http://www.kunstmuseumbasel.ch/de/au" TargetMode="External"/><Relationship Id="rId359" Type="http://schemas.openxmlformats.org/officeDocument/2006/relationships/hyperlink" Target="http://www.mkb.ch/" TargetMode="External"/><Relationship Id="rId360" Type="http://schemas.openxmlformats.org/officeDocument/2006/relationships/hyperlink" Target="http://www.kunstmuseumbasel.ch/de/au" TargetMode="External"/><Relationship Id="rId361" Type="http://schemas.openxmlformats.org/officeDocument/2006/relationships/hyperlink" Target="http://www.kunstmuseumbasel.ch/de/au" TargetMode="External"/><Relationship Id="rId362" Type="http://schemas.openxmlformats.org/officeDocument/2006/relationships/hyperlink" Target="http://www.schaffusia.ch" TargetMode="External"/><Relationship Id="rId363" Type="http://schemas.openxmlformats.org/officeDocument/2006/relationships/hyperlink" Target="http://hmb.ch/de/sonderausstellungen/V" TargetMode="External"/><Relationship Id="rId364" Type="http://schemas.openxmlformats.org/officeDocument/2006/relationships/hyperlink" Target="http://www.kunstmuseumbasel.ch/de/au" TargetMode="External"/><Relationship Id="rId365" Type="http://schemas.openxmlformats.org/officeDocument/2006/relationships/hyperlink" Target="http://www.mkb.ch/" TargetMode="External"/><Relationship Id="rId366" Type="http://schemas.openxmlformats.org/officeDocument/2006/relationships/hyperlink" Target="http://www.kunstmuseumbasel.ch/de/au" TargetMode="External"/><Relationship Id="rId367" Type="http://schemas.openxmlformats.org/officeDocument/2006/relationships/hyperlink" Target="http://www.kunstmuseumbasel.ch/de/au" TargetMode="External"/><Relationship Id="rId368" Type="http://schemas.openxmlformats.org/officeDocument/2006/relationships/hyperlink" Target="http://www.schaffusia.ch" TargetMode="External"/><Relationship Id="rId369" Type="http://schemas.openxmlformats.org/officeDocument/2006/relationships/hyperlink" Target="http://www.veysonnaz.ch" TargetMode="External"/><Relationship Id="rId370" Type="http://schemas.openxmlformats.org/officeDocument/2006/relationships/hyperlink" Target="http://www.musees.vd.ch/fr/no_cache/c" TargetMode="External"/><Relationship Id="rId371" Type="http://schemas.openxmlformats.org/officeDocument/2006/relationships/hyperlink" Target="http://www.abbatialebellelay.ch" TargetMode="External"/><Relationship Id="rId372" Type="http://schemas.openxmlformats.org/officeDocument/2006/relationships/hyperlink" Target="http://hmb.ch/de/sonderausstellungen/V" TargetMode="External"/><Relationship Id="rId373" Type="http://schemas.openxmlformats.org/officeDocument/2006/relationships/hyperlink" Target="http://www.kunstmuseumbasel.ch/de/au" TargetMode="External"/><Relationship Id="rId374" Type="http://schemas.openxmlformats.org/officeDocument/2006/relationships/hyperlink" Target="http://www.mkb.ch/" TargetMode="External"/><Relationship Id="rId375" Type="http://schemas.openxmlformats.org/officeDocument/2006/relationships/hyperlink" Target="http://www.kunstmuseumbasel.ch/de/au" TargetMode="External"/><Relationship Id="rId376" Type="http://schemas.openxmlformats.org/officeDocument/2006/relationships/hyperlink" Target="http://www.kunstmuseumbasel.ch/de/au" TargetMode="External"/><Relationship Id="rId377" Type="http://schemas.openxmlformats.org/officeDocument/2006/relationships/hyperlink" Target="http://hmb.ch/de/sonderausstellungen/V" TargetMode="External"/><Relationship Id="rId378" Type="http://schemas.openxmlformats.org/officeDocument/2006/relationships/hyperlink" Target="http://www.kunstmuseumbasel.ch/de/au" TargetMode="External"/><Relationship Id="rId379" Type="http://schemas.openxmlformats.org/officeDocument/2006/relationships/hyperlink" Target="http://www.mkb.ch/" TargetMode="External"/><Relationship Id="rId380" Type="http://schemas.openxmlformats.org/officeDocument/2006/relationships/hyperlink" Target="http://www.kunstmuseumbasel.ch/de/au" TargetMode="External"/><Relationship Id="rId381" Type="http://schemas.openxmlformats.org/officeDocument/2006/relationships/hyperlink" Target="http://www.kunstmuseumbasel.ch/de/au" TargetMode="External"/><Relationship Id="rId382" Type="http://schemas.openxmlformats.org/officeDocument/2006/relationships/hyperlink" Target="http://hmb.ch/de/sonderausstellungen/V" TargetMode="External"/><Relationship Id="rId383" Type="http://schemas.openxmlformats.org/officeDocument/2006/relationships/hyperlink" Target="http://www.kunstmuseumbasel.ch/de/au" TargetMode="External"/><Relationship Id="rId384" Type="http://schemas.openxmlformats.org/officeDocument/2006/relationships/hyperlink" Target="http://www.mkb.ch/" TargetMode="External"/><Relationship Id="rId385" Type="http://schemas.openxmlformats.org/officeDocument/2006/relationships/hyperlink" Target="http://www.kunstmuseumbasel.ch/de/au" TargetMode="External"/><Relationship Id="rId386" Type="http://schemas.openxmlformats.org/officeDocument/2006/relationships/hyperlink" Target="http://www.kunstmuseumbasel.ch/de/au" TargetMode="External"/><Relationship Id="rId387" Type="http://schemas.openxmlformats.org/officeDocument/2006/relationships/hyperlink" Target="http://hmb.ch/de/sonderausstellungen/V" TargetMode="External"/><Relationship Id="rId388" Type="http://schemas.openxmlformats.org/officeDocument/2006/relationships/hyperlink" Target="http://www.kunstmuseumbasel.ch/de/au" TargetMode="External"/><Relationship Id="rId389" Type="http://schemas.openxmlformats.org/officeDocument/2006/relationships/hyperlink" Target="http://www.mkb.ch/" TargetMode="External"/><Relationship Id="rId390" Type="http://schemas.openxmlformats.org/officeDocument/2006/relationships/hyperlink" Target="http://www.kunstmuseumbasel.ch/de/au" TargetMode="External"/><Relationship Id="rId391" Type="http://schemas.openxmlformats.org/officeDocument/2006/relationships/hyperlink" Target="http://www.kunstmuseumbasel.ch/de/au" TargetMode="External"/><Relationship Id="rId392" Type="http://schemas.openxmlformats.org/officeDocument/2006/relationships/hyperlink" Target="http://www.museeduleman.ch" TargetMode="External"/><Relationship Id="rId393" Type="http://schemas.openxmlformats.org/officeDocument/2006/relationships/hyperlink" Target="http://hmb.ch/de/sonderausstellungen/V" TargetMode="External"/><Relationship Id="rId394" Type="http://schemas.openxmlformats.org/officeDocument/2006/relationships/hyperlink" Target="http://www.kunstmuseumbasel.ch/de/au" TargetMode="External"/><Relationship Id="rId395" Type="http://schemas.openxmlformats.org/officeDocument/2006/relationships/hyperlink" Target="http://www.mkb.ch/" TargetMode="External"/><Relationship Id="rId396" Type="http://schemas.openxmlformats.org/officeDocument/2006/relationships/hyperlink" Target="http://www.kunstmuseumbasel.ch/de/au" TargetMode="External"/><Relationship Id="rId397" Type="http://schemas.openxmlformats.org/officeDocument/2006/relationships/hyperlink" Target="http://www.kunstmuseumbasel.ch/de/au" TargetMode="External"/><Relationship Id="rId398" Type="http://schemas.openxmlformats.org/officeDocument/2006/relationships/hyperlink" Target="http://www.zoobasel.ch" TargetMode="External"/><Relationship Id="rId399" Type="http://schemas.openxmlformats.org/officeDocument/2006/relationships/hyperlink" Target="http://www.lakesplash.ch" TargetMode="External"/><Relationship Id="rId400" Type="http://schemas.openxmlformats.org/officeDocument/2006/relationships/hyperlink" Target="http://www.lignieres-historique.ch" TargetMode="External"/><Relationship Id="rId401" Type="http://schemas.openxmlformats.org/officeDocument/2006/relationships/hyperlink" Target="http://www.vvjo.ch/" TargetMode="External"/><Relationship Id="rId402" Type="http://schemas.openxmlformats.org/officeDocument/2006/relationships/hyperlink" Target="http://www.rivejazzy.ch/" TargetMode="External"/><Relationship Id="rId403" Type="http://schemas.openxmlformats.org/officeDocument/2006/relationships/hyperlink" Target="http://hmb.ch/de/sonderausstellungen/V" TargetMode="External"/><Relationship Id="rId404" Type="http://schemas.openxmlformats.org/officeDocument/2006/relationships/hyperlink" Target="http://www.kunstmuseumbasel.ch/de/au" TargetMode="External"/><Relationship Id="rId405" Type="http://schemas.openxmlformats.org/officeDocument/2006/relationships/hyperlink" Target="http://www.mkb.ch/" TargetMode="External"/><Relationship Id="rId406" Type="http://schemas.openxmlformats.org/officeDocument/2006/relationships/hyperlink" Target="http://www.kunstmuseumbasel.ch/de/au" TargetMode="External"/><Relationship Id="rId407" Type="http://schemas.openxmlformats.org/officeDocument/2006/relationships/hyperlink" Target="http://www.kunstmuseumbasel.ch/de/au" TargetMode="External"/><Relationship Id="rId408" Type="http://schemas.openxmlformats.org/officeDocument/2006/relationships/hyperlink" Target="http://www.fetedulivre.ch" TargetMode="External"/><Relationship Id="rId409" Type="http://schemas.openxmlformats.org/officeDocument/2006/relationships/hyperlink" Target="http://www.morgins.ch" TargetMode="External"/><Relationship Id="rId410" Type="http://schemas.openxmlformats.org/officeDocument/2006/relationships/hyperlink" Target="http://agenda.culturevalais.ch/de/event/" TargetMode="External"/><Relationship Id="rId411" Type="http://schemas.openxmlformats.org/officeDocument/2006/relationships/hyperlink" Target="http://hmb.ch/de/sonderausstellungen/V" TargetMode="External"/><Relationship Id="rId412" Type="http://schemas.openxmlformats.org/officeDocument/2006/relationships/hyperlink" Target="http://www.kunstmuseumbasel.ch/de/au" TargetMode="External"/><Relationship Id="rId413" Type="http://schemas.openxmlformats.org/officeDocument/2006/relationships/hyperlink" Target="http://www.mkb.ch/" TargetMode="External"/><Relationship Id="rId414" Type="http://schemas.openxmlformats.org/officeDocument/2006/relationships/hyperlink" Target="http://www.kunstmuseumbasel.ch/de/au" TargetMode="External"/><Relationship Id="rId415" Type="http://schemas.openxmlformats.org/officeDocument/2006/relationships/hyperlink" Target="http://www.kunstmuseumbasel.ch/de/au" TargetMode="External"/><Relationship Id="rId416" Type="http://schemas.openxmlformats.org/officeDocument/2006/relationships/hyperlink" Target="http://www.fetedulivre.ch" TargetMode="External"/><Relationship Id="rId417" Type="http://schemas.openxmlformats.org/officeDocument/2006/relationships/hyperlink" Target="http://hmb.ch/de/sonderausstellungen/V" TargetMode="External"/><Relationship Id="rId418" Type="http://schemas.openxmlformats.org/officeDocument/2006/relationships/hyperlink" Target="http://www.kunstmuseumbasel.ch/de/au" TargetMode="External"/><Relationship Id="rId419" Type="http://schemas.openxmlformats.org/officeDocument/2006/relationships/hyperlink" Target="http://www.mkb.ch/" TargetMode="External"/><Relationship Id="rId420" Type="http://schemas.openxmlformats.org/officeDocument/2006/relationships/hyperlink" Target="http://www.kunstmuseumbasel.ch/de/au" TargetMode="External"/><Relationship Id="rId421" Type="http://schemas.openxmlformats.org/officeDocument/2006/relationships/hyperlink" Target="http://www.kunstmuseumbasel.ch/de/au" TargetMode="External"/><Relationship Id="rId422" Type="http://schemas.openxmlformats.org/officeDocument/2006/relationships/hyperlink" Target="http://www.symposium-brienz.ch" TargetMode="External"/><Relationship Id="rId423" Type="http://schemas.openxmlformats.org/officeDocument/2006/relationships/hyperlink" Target="http://hmb.ch/de/sonderausstellungen/V" TargetMode="External"/><Relationship Id="rId424" Type="http://schemas.openxmlformats.org/officeDocument/2006/relationships/hyperlink" Target="http://www.kunstmuseumbasel.ch/de/au" TargetMode="External"/><Relationship Id="rId425" Type="http://schemas.openxmlformats.org/officeDocument/2006/relationships/hyperlink" Target="http://www.mkb.ch/" TargetMode="External"/><Relationship Id="rId426" Type="http://schemas.openxmlformats.org/officeDocument/2006/relationships/hyperlink" Target="http://www.kunstmuseumbasel.ch/de/au" TargetMode="External"/><Relationship Id="rId427" Type="http://schemas.openxmlformats.org/officeDocument/2006/relationships/hyperlink" Target="http://www.kunstmuseumbasel.ch/de/au" TargetMode="External"/><Relationship Id="rId428" Type="http://schemas.openxmlformats.org/officeDocument/2006/relationships/hyperlink" Target="http://hmb.ch/de/sonderausstellungen/V" TargetMode="External"/><Relationship Id="rId429" Type="http://schemas.openxmlformats.org/officeDocument/2006/relationships/hyperlink" Target="http://www.kunstmuseumbasel.ch/de/au" TargetMode="External"/><Relationship Id="rId430" Type="http://schemas.openxmlformats.org/officeDocument/2006/relationships/hyperlink" Target="http://www.mkb.ch/" TargetMode="External"/><Relationship Id="rId431" Type="http://schemas.openxmlformats.org/officeDocument/2006/relationships/hyperlink" Target="http://www.kunstmuseumbasel.ch/de/au" TargetMode="External"/><Relationship Id="rId432" Type="http://schemas.openxmlformats.org/officeDocument/2006/relationships/hyperlink" Target="http://www.kunstmuseumbasel.ch/de/au" TargetMode="External"/><Relationship Id="rId433" Type="http://schemas.openxmlformats.org/officeDocument/2006/relationships/hyperlink" Target="http://hmb.ch/de/sonderausstellungen/V" TargetMode="External"/><Relationship Id="rId434" Type="http://schemas.openxmlformats.org/officeDocument/2006/relationships/hyperlink" Target="http://www.kunstmuseumbasel.ch/de/au" TargetMode="External"/><Relationship Id="rId435" Type="http://schemas.openxmlformats.org/officeDocument/2006/relationships/hyperlink" Target="http://www.mkb.ch/" TargetMode="External"/><Relationship Id="rId436" Type="http://schemas.openxmlformats.org/officeDocument/2006/relationships/hyperlink" Target="http://www.kunstmuseumbasel.ch/de/au" TargetMode="External"/><Relationship Id="rId437" Type="http://schemas.openxmlformats.org/officeDocument/2006/relationships/hyperlink" Target="http://www.kunstmuseumbasel.ch/de/au" TargetMode="External"/><Relationship Id="rId438" Type="http://schemas.openxmlformats.org/officeDocument/2006/relationships/hyperlink" Target="http://hmb.ch/de/sonderausstellungen/V" TargetMode="External"/><Relationship Id="rId439" Type="http://schemas.openxmlformats.org/officeDocument/2006/relationships/hyperlink" Target="http://www.kunstmuseumbasel.ch/de/au" TargetMode="External"/><Relationship Id="rId440" Type="http://schemas.openxmlformats.org/officeDocument/2006/relationships/hyperlink" Target="http://www.mkb.ch/" TargetMode="External"/><Relationship Id="rId441" Type="http://schemas.openxmlformats.org/officeDocument/2006/relationships/hyperlink" Target="http://www.kunstmuseumbasel.ch/de/au" TargetMode="External"/><Relationship Id="rId442" Type="http://schemas.openxmlformats.org/officeDocument/2006/relationships/hyperlink" Target="http://www.kunstmuseumbasel.ch/de/au" TargetMode="External"/><Relationship Id="rId443" Type="http://schemas.openxmlformats.org/officeDocument/2006/relationships/hyperlink" Target="http://www.lilibiggs-kinder-" TargetMode="External"/><Relationship Id="rId444" Type="http://schemas.openxmlformats.org/officeDocument/2006/relationships/hyperlink" Target="http://hmb.ch/de/sonderausstellungen/V" TargetMode="External"/><Relationship Id="rId445" Type="http://schemas.openxmlformats.org/officeDocument/2006/relationships/hyperlink" Target="http://www.kunstmuseumbasel.ch/de/au" TargetMode="External"/><Relationship Id="rId446" Type="http://schemas.openxmlformats.org/officeDocument/2006/relationships/footer" Target="footer7.xml"/><Relationship Id="rId447" Type="http://schemas.openxmlformats.org/officeDocument/2006/relationships/hyperlink" Target="http://www.mkb.ch/" TargetMode="External"/><Relationship Id="rId448" Type="http://schemas.openxmlformats.org/officeDocument/2006/relationships/hyperlink" Target="http://www.kunstmuseumbasel.ch/de/au" TargetMode="External"/><Relationship Id="rId449" Type="http://schemas.openxmlformats.org/officeDocument/2006/relationships/hyperlink" Target="http://www.kunstmuseumbasel.ch/de/au" TargetMode="External"/><Relationship Id="rId450" Type="http://schemas.openxmlformats.org/officeDocument/2006/relationships/hyperlink" Target="http://www.slowup-gruyere.ch" TargetMode="External"/><Relationship Id="rId451" Type="http://schemas.openxmlformats.org/officeDocument/2006/relationships/hyperlink" Target="http://www.champery.ch" TargetMode="External"/><Relationship Id="rId452" Type="http://schemas.openxmlformats.org/officeDocument/2006/relationships/hyperlink" Target="http://hmb.ch/de/sonderausstellungen/V" TargetMode="External"/><Relationship Id="rId453" Type="http://schemas.openxmlformats.org/officeDocument/2006/relationships/hyperlink" Target="http://www.kunstmuseumbasel.ch/de/au" TargetMode="External"/><Relationship Id="rId454" Type="http://schemas.openxmlformats.org/officeDocument/2006/relationships/hyperlink" Target="http://www.mkb.ch/" TargetMode="External"/><Relationship Id="rId455" Type="http://schemas.openxmlformats.org/officeDocument/2006/relationships/hyperlink" Target="http://www.kunstmuseumbasel.ch/de/au" TargetMode="External"/><Relationship Id="rId456" Type="http://schemas.openxmlformats.org/officeDocument/2006/relationships/hyperlink" Target="http://www.kunstmuseumbasel.ch/de/au" TargetMode="External"/><Relationship Id="rId457" Type="http://schemas.openxmlformats.org/officeDocument/2006/relationships/hyperlink" Target="http://www.hoernlihuette.ch/home.html" TargetMode="External"/><Relationship Id="rId458" Type="http://schemas.openxmlformats.org/officeDocument/2006/relationships/hyperlink" Target="http://www.zermatt.ch/zermatt/event" TargetMode="External"/><Relationship Id="rId459" Type="http://schemas.openxmlformats.org/officeDocument/2006/relationships/hyperlink" Target="http://hmb.ch/de/sonderausstellungen/V" TargetMode="External"/><Relationship Id="rId460" Type="http://schemas.openxmlformats.org/officeDocument/2006/relationships/hyperlink" Target="http://www.kunstmuseumbasel.ch/de/au" TargetMode="External"/><Relationship Id="rId461" Type="http://schemas.openxmlformats.org/officeDocument/2006/relationships/hyperlink" Target="http://www.mkb.ch/" TargetMode="External"/><Relationship Id="rId462" Type="http://schemas.openxmlformats.org/officeDocument/2006/relationships/hyperlink" Target="http://www.kunstmuseumbasel.ch/de/au" TargetMode="External"/><Relationship Id="rId463" Type="http://schemas.openxmlformats.org/officeDocument/2006/relationships/hyperlink" Target="http://www.kunstmuseumbasel.ch/de/au" TargetMode="External"/><Relationship Id="rId464" Type="http://schemas.openxmlformats.org/officeDocument/2006/relationships/hyperlink" Target="http://www.zermatt.ch/150" TargetMode="External"/><Relationship Id="rId465" Type="http://schemas.openxmlformats.org/officeDocument/2006/relationships/hyperlink" Target="http://www.morges-" TargetMode="External"/><Relationship Id="rId466" Type="http://schemas.openxmlformats.org/officeDocument/2006/relationships/hyperlink" Target="http://hmb.ch/de/sonderausstellungen/V" TargetMode="External"/><Relationship Id="rId467" Type="http://schemas.openxmlformats.org/officeDocument/2006/relationships/hyperlink" Target="http://www.kunstmuseumbasel.ch/de/au" TargetMode="External"/><Relationship Id="rId468" Type="http://schemas.openxmlformats.org/officeDocument/2006/relationships/hyperlink" Target="http://www.mkb.ch/" TargetMode="External"/><Relationship Id="rId469" Type="http://schemas.openxmlformats.org/officeDocument/2006/relationships/hyperlink" Target="http://www.kunstmuseumbasel.ch/de/au" TargetMode="External"/><Relationship Id="rId470" Type="http://schemas.openxmlformats.org/officeDocument/2006/relationships/hyperlink" Target="http://www.kunstmuseumbasel.ch/de/au" TargetMode="External"/><Relationship Id="rId471" Type="http://schemas.openxmlformats.org/officeDocument/2006/relationships/hyperlink" Target="http://hmb.ch/de/sonderausstellungen/V" TargetMode="External"/><Relationship Id="rId472" Type="http://schemas.openxmlformats.org/officeDocument/2006/relationships/hyperlink" Target="http://www.kunstmuseumbasel.ch/de/au" TargetMode="External"/><Relationship Id="rId473" Type="http://schemas.openxmlformats.org/officeDocument/2006/relationships/hyperlink" Target="http://www.mkb.ch/" TargetMode="External"/><Relationship Id="rId474" Type="http://schemas.openxmlformats.org/officeDocument/2006/relationships/hyperlink" Target="http://www.kunstmuseumbasel.ch/de/au" TargetMode="External"/><Relationship Id="rId475" Type="http://schemas.openxmlformats.org/officeDocument/2006/relationships/hyperlink" Target="http://www.kunstmuseumbasel.ch/de/au" TargetMode="External"/><Relationship Id="rId476" Type="http://schemas.openxmlformats.org/officeDocument/2006/relationships/hyperlink" Target="http://hmb.ch/de/sonderausstellungen/V" TargetMode="External"/><Relationship Id="rId477" Type="http://schemas.openxmlformats.org/officeDocument/2006/relationships/hyperlink" Target="http://www.kunstmuseumbasel.ch/de/au" TargetMode="External"/><Relationship Id="rId478" Type="http://schemas.openxmlformats.org/officeDocument/2006/relationships/hyperlink" Target="http://www.mkb.ch/" TargetMode="External"/><Relationship Id="rId479" Type="http://schemas.openxmlformats.org/officeDocument/2006/relationships/hyperlink" Target="http://www.kunstmuseumbasel.ch/de/au" TargetMode="External"/><Relationship Id="rId480" Type="http://schemas.openxmlformats.org/officeDocument/2006/relationships/hyperlink" Target="http://www.kunstmuseumbasel.ch/de/au" TargetMode="External"/><Relationship Id="rId481" Type="http://schemas.openxmlformats.org/officeDocument/2006/relationships/hyperlink" Target="http://www.eigerultratrail.ch" TargetMode="External"/><Relationship Id="rId482" Type="http://schemas.openxmlformats.org/officeDocument/2006/relationships/hyperlink" Target="http://www.anniviers.ch" TargetMode="External"/><Relationship Id="rId483" Type="http://schemas.openxmlformats.org/officeDocument/2006/relationships/hyperlink" Target="http://hmb.ch/de/sonderausstellungen/V" TargetMode="External"/><Relationship Id="rId484" Type="http://schemas.openxmlformats.org/officeDocument/2006/relationships/hyperlink" Target="http://www.kunstmuseumbasel.ch/de/au" TargetMode="External"/><Relationship Id="rId485" Type="http://schemas.openxmlformats.org/officeDocument/2006/relationships/hyperlink" Target="http://www.mkb.ch/" TargetMode="External"/><Relationship Id="rId486" Type="http://schemas.openxmlformats.org/officeDocument/2006/relationships/hyperlink" Target="http://www.kunstmuseumbasel.ch/de/au" TargetMode="External"/><Relationship Id="rId487" Type="http://schemas.openxmlformats.org/officeDocument/2006/relationships/hyperlink" Target="http://www.kunstmuseumbasel.ch/de/au" TargetMode="External"/><Relationship Id="rId488" Type="http://schemas.openxmlformats.org/officeDocument/2006/relationships/hyperlink" Target="http://www.eigerultratrail.ch" TargetMode="External"/><Relationship Id="rId489" Type="http://schemas.openxmlformats.org/officeDocument/2006/relationships/hyperlink" Target="http://www.balade-gourmande-vully.ch" TargetMode="External"/><Relationship Id="rId490" Type="http://schemas.openxmlformats.org/officeDocument/2006/relationships/hyperlink" Target="http://www.paleo.ch" TargetMode="External"/><Relationship Id="rId491" Type="http://schemas.openxmlformats.org/officeDocument/2006/relationships/hyperlink" Target="http://hmb.ch/de/sonderausstellungen/V" TargetMode="External"/><Relationship Id="rId492" Type="http://schemas.openxmlformats.org/officeDocument/2006/relationships/hyperlink" Target="http://www.kunstmuseumbasel.ch/de/au" TargetMode="External"/><Relationship Id="rId493" Type="http://schemas.openxmlformats.org/officeDocument/2006/relationships/hyperlink" Target="http://www.mkb.ch/" TargetMode="External"/><Relationship Id="rId494" Type="http://schemas.openxmlformats.org/officeDocument/2006/relationships/hyperlink" Target="http://www.kunstmuseumbasel.ch/de/au" TargetMode="External"/><Relationship Id="rId495" Type="http://schemas.openxmlformats.org/officeDocument/2006/relationships/hyperlink" Target="http://www.kunstmuseumbasel.ch/de/au" TargetMode="External"/><Relationship Id="rId496" Type="http://schemas.openxmlformats.org/officeDocument/2006/relationships/hyperlink" Target="http://hmb.ch/de/sonderausstellungen/V" TargetMode="External"/><Relationship Id="rId497" Type="http://schemas.openxmlformats.org/officeDocument/2006/relationships/hyperlink" Target="http://www.kunstmuseumbasel.ch/de/au" TargetMode="External"/><Relationship Id="rId498" Type="http://schemas.openxmlformats.org/officeDocument/2006/relationships/hyperlink" Target="http://www.mkb.ch/" TargetMode="External"/><Relationship Id="rId499" Type="http://schemas.openxmlformats.org/officeDocument/2006/relationships/hyperlink" Target="http://www.kunstmuseumbasel.ch/de/au" TargetMode="External"/><Relationship Id="rId500" Type="http://schemas.openxmlformats.org/officeDocument/2006/relationships/hyperlink" Target="http://www.kunstmuseumbasel.ch/de/au" TargetMode="External"/><Relationship Id="rId501" Type="http://schemas.openxmlformats.org/officeDocument/2006/relationships/hyperlink" Target="http://hmb.ch/de/sonderausstellungen/V" TargetMode="External"/><Relationship Id="rId502" Type="http://schemas.openxmlformats.org/officeDocument/2006/relationships/hyperlink" Target="http://www.kunstmuseumbasel.ch/de/au" TargetMode="External"/><Relationship Id="rId503" Type="http://schemas.openxmlformats.org/officeDocument/2006/relationships/hyperlink" Target="http://www.mkb.ch/" TargetMode="External"/><Relationship Id="rId504" Type="http://schemas.openxmlformats.org/officeDocument/2006/relationships/hyperlink" Target="http://www.kunstmuseumbasel.ch/de/au" TargetMode="External"/><Relationship Id="rId505" Type="http://schemas.openxmlformats.org/officeDocument/2006/relationships/hyperlink" Target="http://www.kunstmuseumbasel.ch/de/au" TargetMode="External"/><Relationship Id="rId506" Type="http://schemas.openxmlformats.org/officeDocument/2006/relationships/hyperlink" Target="http://hmb.ch/de/sonderausstellungen/V" TargetMode="External"/><Relationship Id="rId507" Type="http://schemas.openxmlformats.org/officeDocument/2006/relationships/hyperlink" Target="http://www.kunstmuseumbasel.ch/de/au" TargetMode="External"/><Relationship Id="rId508" Type="http://schemas.openxmlformats.org/officeDocument/2006/relationships/hyperlink" Target="http://www.mkb.ch/" TargetMode="External"/><Relationship Id="rId509" Type="http://schemas.openxmlformats.org/officeDocument/2006/relationships/hyperlink" Target="http://www.kunstmuseumbasel.ch/de/au" TargetMode="External"/><Relationship Id="rId510" Type="http://schemas.openxmlformats.org/officeDocument/2006/relationships/hyperlink" Target="http://www.kunstmuseumbasel.ch/de/au" TargetMode="External"/><Relationship Id="rId511" Type="http://schemas.openxmlformats.org/officeDocument/2006/relationships/hyperlink" Target="http://www.condroz-" TargetMode="External"/><Relationship Id="rId512" Type="http://schemas.openxmlformats.org/officeDocument/2006/relationships/hyperlink" Target="http://hmb.ch/de/sonderausstellungen/V" TargetMode="External"/><Relationship Id="rId513" Type="http://schemas.openxmlformats.org/officeDocument/2006/relationships/hyperlink" Target="http://www.kunstmuseumbasel.ch/de/au" TargetMode="External"/><Relationship Id="rId514" Type="http://schemas.openxmlformats.org/officeDocument/2006/relationships/hyperlink" Target="http://www.mkb.ch/" TargetMode="External"/><Relationship Id="rId515" Type="http://schemas.openxmlformats.org/officeDocument/2006/relationships/hyperlink" Target="http://www.kunstmuseumbasel.ch/de/au" TargetMode="External"/><Relationship Id="rId516" Type="http://schemas.openxmlformats.org/officeDocument/2006/relationships/hyperlink" Target="http://www.kunstmuseumbasel.ch/de/au" TargetMode="External"/><Relationship Id="rId517" Type="http://schemas.openxmlformats.org/officeDocument/2006/relationships/hyperlink" Target="http://hmb.ch/de/sonderausstellungen/V" TargetMode="External"/><Relationship Id="rId518" Type="http://schemas.openxmlformats.org/officeDocument/2006/relationships/hyperlink" Target="http://www.kunstmuseumbasel.ch/de/au" TargetMode="External"/><Relationship Id="rId519" Type="http://schemas.openxmlformats.org/officeDocument/2006/relationships/hyperlink" Target="http://www.mkb.ch/" TargetMode="External"/><Relationship Id="rId520" Type="http://schemas.openxmlformats.org/officeDocument/2006/relationships/hyperlink" Target="http://www.kunstmuseumbasel.ch/de/au" TargetMode="External"/><Relationship Id="rId521" Type="http://schemas.openxmlformats.org/officeDocument/2006/relationships/hyperlink" Target="http://www.kunstmuseumbasel.ch/de/au" TargetMode="External"/><Relationship Id="rId522" Type="http://schemas.openxmlformats.org/officeDocument/2006/relationships/hyperlink" Target="http://hmb.ch/de/sonderausstellungen/V" TargetMode="External"/><Relationship Id="rId523" Type="http://schemas.openxmlformats.org/officeDocument/2006/relationships/hyperlink" Target="http://www.kunstmuseumbasel.ch/de/au" TargetMode="External"/><Relationship Id="rId524" Type="http://schemas.openxmlformats.org/officeDocument/2006/relationships/hyperlink" Target="http://www.mkb.ch/" TargetMode="External"/><Relationship Id="rId525" Type="http://schemas.openxmlformats.org/officeDocument/2006/relationships/hyperlink" Target="http://www.kunstmuseumbasel.ch/de/au" TargetMode="External"/><Relationship Id="rId526" Type="http://schemas.openxmlformats.org/officeDocument/2006/relationships/hyperlink" Target="http://www.kunstmuseumbasel.ch/de/au" TargetMode="External"/><Relationship Id="rId527" Type="http://schemas.openxmlformats.org/officeDocument/2006/relationships/hyperlink" Target="http://hmb.ch/de/sonderausstellungen/V" TargetMode="External"/><Relationship Id="rId528" Type="http://schemas.openxmlformats.org/officeDocument/2006/relationships/hyperlink" Target="http://www.kunstmuseumbasel.ch/de/au" TargetMode="External"/><Relationship Id="rId529" Type="http://schemas.openxmlformats.org/officeDocument/2006/relationships/hyperlink" Target="http://www.mkb.ch/" TargetMode="External"/><Relationship Id="rId530" Type="http://schemas.openxmlformats.org/officeDocument/2006/relationships/hyperlink" Target="http://www.kunstmuseumbasel.ch/de/au" TargetMode="External"/><Relationship Id="rId531" Type="http://schemas.openxmlformats.org/officeDocument/2006/relationships/hyperlink" Target="http://www.kunstmuseumbasel.ch/de/au" TargetMode="External"/><Relationship Id="rId532" Type="http://schemas.openxmlformats.org/officeDocument/2006/relationships/hyperlink" Target="http://hmb.ch/de/sonderausstellungen/V" TargetMode="External"/><Relationship Id="rId533" Type="http://schemas.openxmlformats.org/officeDocument/2006/relationships/hyperlink" Target="http://www.kunstmuseumbasel.ch/de/au" TargetMode="External"/><Relationship Id="rId534" Type="http://schemas.openxmlformats.org/officeDocument/2006/relationships/hyperlink" Target="http://www.mkb.ch/" TargetMode="External"/><Relationship Id="rId535" Type="http://schemas.openxmlformats.org/officeDocument/2006/relationships/hyperlink" Target="http://www.kunstmuseumbasel.ch/de/au" TargetMode="External"/><Relationship Id="rId536" Type="http://schemas.openxmlformats.org/officeDocument/2006/relationships/hyperlink" Target="http://www.kunstmuseumbasel.ch/de/au" TargetMode="External"/><Relationship Id="rId537" Type="http://schemas.openxmlformats.org/officeDocument/2006/relationships/hyperlink" Target="http://hmb.ch/de/sonderausstellungen/V" TargetMode="External"/><Relationship Id="rId538" Type="http://schemas.openxmlformats.org/officeDocument/2006/relationships/hyperlink" Target="http://www.kunstmuseumbasel.ch/de/au" TargetMode="External"/><Relationship Id="rId539" Type="http://schemas.openxmlformats.org/officeDocument/2006/relationships/hyperlink" Target="http://www.mkb.ch/" TargetMode="External"/><Relationship Id="rId540" Type="http://schemas.openxmlformats.org/officeDocument/2006/relationships/hyperlink" Target="http://www.kunstmuseumbasel.ch/de/au" TargetMode="External"/><Relationship Id="rId541" Type="http://schemas.openxmlformats.org/officeDocument/2006/relationships/hyperlink" Target="http://www.kunstmuseumbasel.ch/de/au" TargetMode="External"/><Relationship Id="rId542" Type="http://schemas.openxmlformats.org/officeDocument/2006/relationships/hyperlink" Target="http://www.stmoritz.ch" TargetMode="External"/><Relationship Id="rId543" Type="http://schemas.openxmlformats.org/officeDocument/2006/relationships/hyperlink" Target="http://hmb.ch/de/sonderausstellungen/V" TargetMode="External"/><Relationship Id="rId544" Type="http://schemas.openxmlformats.org/officeDocument/2006/relationships/hyperlink" Target="http://www.kunstmuseumbasel.ch/de/au" TargetMode="External"/><Relationship Id="rId545" Type="http://schemas.openxmlformats.org/officeDocument/2006/relationships/hyperlink" Target="http://www.mkb.ch/" TargetMode="External"/><Relationship Id="rId546" Type="http://schemas.openxmlformats.org/officeDocument/2006/relationships/hyperlink" Target="http://www.kunstmuseumbasel.ch/de/au" TargetMode="External"/><Relationship Id="rId547" Type="http://schemas.openxmlformats.org/officeDocument/2006/relationships/hyperlink" Target="http://www.kunstmuseumbasel.ch/de/au" TargetMode="External"/><Relationship Id="rId548" Type="http://schemas.openxmlformats.org/officeDocument/2006/relationships/hyperlink" Target="http://hmb.ch/de/sonderausstellungen/V" TargetMode="External"/><Relationship Id="rId549" Type="http://schemas.openxmlformats.org/officeDocument/2006/relationships/hyperlink" Target="http://www.kunstmuseumbasel.ch/de/au" TargetMode="External"/><Relationship Id="rId550" Type="http://schemas.openxmlformats.org/officeDocument/2006/relationships/hyperlink" Target="http://www.mkb.ch/" TargetMode="External"/><Relationship Id="rId551" Type="http://schemas.openxmlformats.org/officeDocument/2006/relationships/hyperlink" Target="http://www.kunstmuseumbasel.ch/de/au" TargetMode="External"/><Relationship Id="rId552" Type="http://schemas.openxmlformats.org/officeDocument/2006/relationships/hyperlink" Target="http://www.kunstmuseumbasel.ch/de/au" TargetMode="External"/><Relationship Id="rId553" Type="http://schemas.openxmlformats.org/officeDocument/2006/relationships/hyperlink" Target="http://hmb.ch/de/sonderausstellungen/V" TargetMode="External"/><Relationship Id="rId554" Type="http://schemas.openxmlformats.org/officeDocument/2006/relationships/hyperlink" Target="http://www.kunstmuseumbasel.ch/de/au" TargetMode="External"/><Relationship Id="rId555" Type="http://schemas.openxmlformats.org/officeDocument/2006/relationships/hyperlink" Target="http://www.mkb.ch/" TargetMode="External"/><Relationship Id="rId556" Type="http://schemas.openxmlformats.org/officeDocument/2006/relationships/hyperlink" Target="http://www.kunstmuseumbasel.ch/de/au" TargetMode="External"/><Relationship Id="rId557" Type="http://schemas.openxmlformats.org/officeDocument/2006/relationships/hyperlink" Target="http://www.kunstmuseumbasel.ch/de/au" TargetMode="External"/><Relationship Id="rId558" Type="http://schemas.openxmlformats.org/officeDocument/2006/relationships/footer" Target="footer8.xml"/><Relationship Id="rId559" Type="http://schemas.openxmlformats.org/officeDocument/2006/relationships/hyperlink" Target="http://hmb.ch/de/sonderausstellungen/V" TargetMode="External"/><Relationship Id="rId560" Type="http://schemas.openxmlformats.org/officeDocument/2006/relationships/hyperlink" Target="http://www.kunstmuseumbasel.ch/de/au" TargetMode="External"/><Relationship Id="rId561" Type="http://schemas.openxmlformats.org/officeDocument/2006/relationships/hyperlink" Target="http://www.mkb.ch/" TargetMode="External"/><Relationship Id="rId562" Type="http://schemas.openxmlformats.org/officeDocument/2006/relationships/hyperlink" Target="http://www.kunstmuseumbasel.ch/de/au" TargetMode="External"/><Relationship Id="rId563" Type="http://schemas.openxmlformats.org/officeDocument/2006/relationships/hyperlink" Target="http://www.kunstmuseumbasel.ch/de/au" TargetMode="External"/><Relationship Id="rId564" Type="http://schemas.openxmlformats.org/officeDocument/2006/relationships/hyperlink" Target="http://hmb.ch/de/sonderausstellungen/V" TargetMode="External"/><Relationship Id="rId565" Type="http://schemas.openxmlformats.org/officeDocument/2006/relationships/hyperlink" Target="http://www.kunstmuseumbasel.ch/de/au" TargetMode="External"/><Relationship Id="rId566" Type="http://schemas.openxmlformats.org/officeDocument/2006/relationships/hyperlink" Target="http://www.mkb.ch/" TargetMode="External"/><Relationship Id="rId567" Type="http://schemas.openxmlformats.org/officeDocument/2006/relationships/hyperlink" Target="http://www.kunstmuseumbasel.ch/de/au" TargetMode="External"/><Relationship Id="rId568" Type="http://schemas.openxmlformats.org/officeDocument/2006/relationships/hyperlink" Target="http://www.kunstmuseumbasel.ch/de/au" TargetMode="External"/><Relationship Id="rId569" Type="http://schemas.openxmlformats.org/officeDocument/2006/relationships/hyperlink" Target="http://hmb.ch/de/sonderausstellungen/V" TargetMode="External"/><Relationship Id="rId570" Type="http://schemas.openxmlformats.org/officeDocument/2006/relationships/hyperlink" Target="http://www.kunstmuseumbasel.ch/de/au" TargetMode="External"/><Relationship Id="rId571" Type="http://schemas.openxmlformats.org/officeDocument/2006/relationships/hyperlink" Target="http://www.mkb.ch/" TargetMode="External"/><Relationship Id="rId572" Type="http://schemas.openxmlformats.org/officeDocument/2006/relationships/hyperlink" Target="http://www.kunstmuseumbasel.ch/de/au" TargetMode="External"/><Relationship Id="rId573" Type="http://schemas.openxmlformats.org/officeDocument/2006/relationships/hyperlink" Target="http://www.kunstmuseumbasel.ch/de/au" TargetMode="External"/><Relationship Id="rId574" Type="http://schemas.openxmlformats.org/officeDocument/2006/relationships/hyperlink" Target="http://www.champery.ch" TargetMode="External"/><Relationship Id="rId575" Type="http://schemas.openxmlformats.org/officeDocument/2006/relationships/hyperlink" Target="http://www.concours-zuoz.ch" TargetMode="External"/><Relationship Id="rId576" Type="http://schemas.openxmlformats.org/officeDocument/2006/relationships/hyperlink" Target="http://hmb.ch/de/sonderausstellungen/V" TargetMode="External"/><Relationship Id="rId577" Type="http://schemas.openxmlformats.org/officeDocument/2006/relationships/hyperlink" Target="http://www.kunstmuseumbasel.ch/de/au" TargetMode="External"/><Relationship Id="rId578" Type="http://schemas.openxmlformats.org/officeDocument/2006/relationships/hyperlink" Target="http://www.mkb.ch/" TargetMode="External"/><Relationship Id="rId579" Type="http://schemas.openxmlformats.org/officeDocument/2006/relationships/hyperlink" Target="http://www.kunstmuseumbasel.ch/de/au" TargetMode="External"/><Relationship Id="rId580" Type="http://schemas.openxmlformats.org/officeDocument/2006/relationships/hyperlink" Target="http://www.kunstmuseumbasel.ch/de/au" TargetMode="External"/><Relationship Id="rId581" Type="http://schemas.openxmlformats.org/officeDocument/2006/relationships/hyperlink" Target="http://www.astrac.ch" TargetMode="External"/><Relationship Id="rId582" Type="http://schemas.openxmlformats.org/officeDocument/2006/relationships/hyperlink" Target="http://www.sandskulpturen.ch" TargetMode="External"/><Relationship Id="rId583" Type="http://schemas.openxmlformats.org/officeDocument/2006/relationships/hyperlink" Target="http://hmb.ch/de/sonderausstellungen/V" TargetMode="External"/><Relationship Id="rId584" Type="http://schemas.openxmlformats.org/officeDocument/2006/relationships/hyperlink" Target="http://www.kunstmuseumbasel.ch/de/au" TargetMode="External"/><Relationship Id="rId585" Type="http://schemas.openxmlformats.org/officeDocument/2006/relationships/hyperlink" Target="http://www.mkb.ch/" TargetMode="External"/><Relationship Id="rId586" Type="http://schemas.openxmlformats.org/officeDocument/2006/relationships/hyperlink" Target="http://www.kunstmuseumbasel.ch/de/au" TargetMode="External"/><Relationship Id="rId587" Type="http://schemas.openxmlformats.org/officeDocument/2006/relationships/hyperlink" Target="http://www.kunstmuseumbasel.ch/de/au" TargetMode="External"/><Relationship Id="rId588" Type="http://schemas.openxmlformats.org/officeDocument/2006/relationships/hyperlink" Target="http://hmb.ch/de/sonderausstellungen/V" TargetMode="External"/><Relationship Id="rId589" Type="http://schemas.openxmlformats.org/officeDocument/2006/relationships/hyperlink" Target="http://www.kunstmuseumbasel.ch/de/au" TargetMode="External"/><Relationship Id="rId590" Type="http://schemas.openxmlformats.org/officeDocument/2006/relationships/hyperlink" Target="http://www.mkb.ch/" TargetMode="External"/><Relationship Id="rId591" Type="http://schemas.openxmlformats.org/officeDocument/2006/relationships/hyperlink" Target="http://www.kunstmuseumbasel.ch/de/au" TargetMode="External"/><Relationship Id="rId592" Type="http://schemas.openxmlformats.org/officeDocument/2006/relationships/hyperlink" Target="http://www.kunstmuseumbasel.ch/de/au" TargetMode="External"/><Relationship Id="rId593" Type="http://schemas.openxmlformats.org/officeDocument/2006/relationships/hyperlink" Target="http://hmb.ch/de/sonderausstellungen/V" TargetMode="External"/><Relationship Id="rId594" Type="http://schemas.openxmlformats.org/officeDocument/2006/relationships/hyperlink" Target="http://www.kunstmuseumbasel.ch/de/au" TargetMode="External"/><Relationship Id="rId595" Type="http://schemas.openxmlformats.org/officeDocument/2006/relationships/hyperlink" Target="http://www.mkb.ch/" TargetMode="External"/><Relationship Id="rId596" Type="http://schemas.openxmlformats.org/officeDocument/2006/relationships/hyperlink" Target="http://www.kunstmuseumbasel.ch/de/au" TargetMode="External"/><Relationship Id="rId597" Type="http://schemas.openxmlformats.org/officeDocument/2006/relationships/hyperlink" Target="http://www.kunstmuseumbasel.ch/de/au" TargetMode="External"/><Relationship Id="rId598" Type="http://schemas.openxmlformats.org/officeDocument/2006/relationships/hyperlink" Target="http://www.rockozarenes.com" TargetMode="External"/><Relationship Id="rId599" Type="http://schemas.openxmlformats.org/officeDocument/2006/relationships/hyperlink" Target="http://hmb.ch/de/sonderausstellungen/V" TargetMode="External"/><Relationship Id="rId600" Type="http://schemas.openxmlformats.org/officeDocument/2006/relationships/hyperlink" Target="http://www.kunstmuseumbasel.ch/de/au" TargetMode="External"/><Relationship Id="rId601" Type="http://schemas.openxmlformats.org/officeDocument/2006/relationships/hyperlink" Target="http://www.mkb.ch/" TargetMode="External"/><Relationship Id="rId602" Type="http://schemas.openxmlformats.org/officeDocument/2006/relationships/hyperlink" Target="http://www.kunstmuseumbasel.ch/de/au" TargetMode="External"/><Relationship Id="rId603" Type="http://schemas.openxmlformats.org/officeDocument/2006/relationships/hyperlink" Target="http://www.kunstmuseumbasel.ch/de/au" TargetMode="External"/><Relationship Id="rId604" Type="http://schemas.openxmlformats.org/officeDocument/2006/relationships/hyperlink" Target="http://hmb.ch/de/sonderausstellungen/V" TargetMode="External"/><Relationship Id="rId605" Type="http://schemas.openxmlformats.org/officeDocument/2006/relationships/hyperlink" Target="http://www.kunstmuseumbasel.ch/de/au" TargetMode="External"/><Relationship Id="rId606" Type="http://schemas.openxmlformats.org/officeDocument/2006/relationships/hyperlink" Target="http://www.mkb.ch/" TargetMode="External"/><Relationship Id="rId607" Type="http://schemas.openxmlformats.org/officeDocument/2006/relationships/hyperlink" Target="http://www.kunstmuseumbasel.ch/de/au" TargetMode="External"/><Relationship Id="rId608" Type="http://schemas.openxmlformats.org/officeDocument/2006/relationships/hyperlink" Target="http://www.kunstmuseumbasel.ch/de/au" TargetMode="External"/><Relationship Id="rId609" Type="http://schemas.openxmlformats.org/officeDocument/2006/relationships/hyperlink" Target="http://www.tirage.ch" TargetMode="External"/><Relationship Id="rId610" Type="http://schemas.openxmlformats.org/officeDocument/2006/relationships/hyperlink" Target="http://hmb.ch/de/sonderausstellungen/V" TargetMode="External"/><Relationship Id="rId611" Type="http://schemas.openxmlformats.org/officeDocument/2006/relationships/hyperlink" Target="http://www.kunstmuseumbasel.ch/de/au" TargetMode="External"/><Relationship Id="rId612" Type="http://schemas.openxmlformats.org/officeDocument/2006/relationships/hyperlink" Target="http://www.mkb.ch/" TargetMode="External"/><Relationship Id="rId613" Type="http://schemas.openxmlformats.org/officeDocument/2006/relationships/hyperlink" Target="http://www.kunstmuseumbasel.ch/de/au" TargetMode="External"/><Relationship Id="rId614" Type="http://schemas.openxmlformats.org/officeDocument/2006/relationships/hyperlink" Target="http://www.kunstmuseumbasel.ch/de/au" TargetMode="External"/><Relationship Id="rId615" Type="http://schemas.openxmlformats.org/officeDocument/2006/relationships/hyperlink" Target="http://www.mi-ete.populus.org" TargetMode="External"/><Relationship Id="rId616" Type="http://schemas.openxmlformats.org/officeDocument/2006/relationships/hyperlink" Target="http://hmb.ch/de/sonderausstellungen/V" TargetMode="External"/><Relationship Id="rId617" Type="http://schemas.openxmlformats.org/officeDocument/2006/relationships/hyperlink" Target="http://www.kunstmuseumbasel.ch/de/au" TargetMode="External"/><Relationship Id="rId618" Type="http://schemas.openxmlformats.org/officeDocument/2006/relationships/hyperlink" Target="http://www.mkb.ch/" TargetMode="External"/><Relationship Id="rId619" Type="http://schemas.openxmlformats.org/officeDocument/2006/relationships/hyperlink" Target="http://www.kunstmuseumbasel.ch/de/au" TargetMode="External"/><Relationship Id="rId620" Type="http://schemas.openxmlformats.org/officeDocument/2006/relationships/hyperlink" Target="http://www.kunstmuseumbasel.ch/de/au" TargetMode="External"/><Relationship Id="rId621" Type="http://schemas.openxmlformats.org/officeDocument/2006/relationships/hyperlink" Target="http://www.diablerets.ch" TargetMode="External"/><Relationship Id="rId622" Type="http://schemas.openxmlformats.org/officeDocument/2006/relationships/hyperlink" Target="http://hmb.ch/de/sonderausstellungen/V" TargetMode="External"/><Relationship Id="rId623" Type="http://schemas.openxmlformats.org/officeDocument/2006/relationships/hyperlink" Target="http://www.kunstmuseumbasel.ch/de/au" TargetMode="External"/><Relationship Id="rId624" Type="http://schemas.openxmlformats.org/officeDocument/2006/relationships/hyperlink" Target="http://www.mkb.ch/" TargetMode="External"/><Relationship Id="rId625" Type="http://schemas.openxmlformats.org/officeDocument/2006/relationships/hyperlink" Target="http://www.kunstmuseumbasel.ch/de/au" TargetMode="External"/><Relationship Id="rId626" Type="http://schemas.openxmlformats.org/officeDocument/2006/relationships/hyperlink" Target="http://hmb.ch/de/sonderausstellungen/V" TargetMode="External"/><Relationship Id="rId627" Type="http://schemas.openxmlformats.org/officeDocument/2006/relationships/hyperlink" Target="http://www.kunstmuseumbasel.ch/de/au" TargetMode="External"/><Relationship Id="rId628" Type="http://schemas.openxmlformats.org/officeDocument/2006/relationships/hyperlink" Target="http://www.mkb.ch/" TargetMode="External"/><Relationship Id="rId629" Type="http://schemas.openxmlformats.org/officeDocument/2006/relationships/hyperlink" Target="http://www.kunstmuseumbasel.ch/de/au" TargetMode="External"/><Relationship Id="rId630" Type="http://schemas.openxmlformats.org/officeDocument/2006/relationships/hyperlink" Target="http://hmb.ch/de/sonderausstellungen/V" TargetMode="External"/><Relationship Id="rId631" Type="http://schemas.openxmlformats.org/officeDocument/2006/relationships/hyperlink" Target="http://www.kunstmuseumbasel.ch/de/au" TargetMode="External"/><Relationship Id="rId632" Type="http://schemas.openxmlformats.org/officeDocument/2006/relationships/hyperlink" Target="http://www.mkb.ch/" TargetMode="External"/><Relationship Id="rId633" Type="http://schemas.openxmlformats.org/officeDocument/2006/relationships/hyperlink" Target="http://www.kunstmuseumbasel.ch/de/au" TargetMode="External"/><Relationship Id="rId634" Type="http://schemas.openxmlformats.org/officeDocument/2006/relationships/hyperlink" Target="http://www.coolhisse.ch" TargetMode="External"/><Relationship Id="rId635" Type="http://schemas.openxmlformats.org/officeDocument/2006/relationships/hyperlink" Target="http://hmb.ch/de/sonderausstellungen/V" TargetMode="External"/><Relationship Id="rId636" Type="http://schemas.openxmlformats.org/officeDocument/2006/relationships/hyperlink" Target="http://www.kunstmuseumbasel.ch/de/au" TargetMode="External"/><Relationship Id="rId637" Type="http://schemas.openxmlformats.org/officeDocument/2006/relationships/hyperlink" Target="http://www.mkb.ch/" TargetMode="External"/><Relationship Id="rId638" Type="http://schemas.openxmlformats.org/officeDocument/2006/relationships/hyperlink" Target="http://www.kunstmuseumbasel.ch/de/au" TargetMode="External"/><Relationship Id="rId639" Type="http://schemas.openxmlformats.org/officeDocument/2006/relationships/hyperlink" Target="http://www.royalarena.ch" TargetMode="External"/><Relationship Id="rId640" Type="http://schemas.openxmlformats.org/officeDocument/2006/relationships/hyperlink" Target="http://hmb.ch/de/sonderausstellungen/V" TargetMode="External"/><Relationship Id="rId641" Type="http://schemas.openxmlformats.org/officeDocument/2006/relationships/hyperlink" Target="http://www.kunstmuseumbasel.ch/de/au" TargetMode="External"/><Relationship Id="rId642" Type="http://schemas.openxmlformats.org/officeDocument/2006/relationships/hyperlink" Target="http://www.mkb.ch/" TargetMode="External"/><Relationship Id="rId643" Type="http://schemas.openxmlformats.org/officeDocument/2006/relationships/hyperlink" Target="http://www.kunstmuseumbasel.ch/de/au" TargetMode="External"/><Relationship Id="rId644" Type="http://schemas.openxmlformats.org/officeDocument/2006/relationships/hyperlink" Target="http://www.quartierderive.ch" TargetMode="External"/><Relationship Id="rId645" Type="http://schemas.openxmlformats.org/officeDocument/2006/relationships/hyperlink" Target="http://www.musicales-tannay.ch" TargetMode="External"/><Relationship Id="rId646" Type="http://schemas.openxmlformats.org/officeDocument/2006/relationships/hyperlink" Target="http://hmb.ch/de/sonderausstellungen/V" TargetMode="External"/><Relationship Id="rId647" Type="http://schemas.openxmlformats.org/officeDocument/2006/relationships/hyperlink" Target="http://www.kunstmuseumbasel.ch/de/au" TargetMode="External"/><Relationship Id="rId648" Type="http://schemas.openxmlformats.org/officeDocument/2006/relationships/hyperlink" Target="http://www.mkb.ch/" TargetMode="External"/><Relationship Id="rId649" Type="http://schemas.openxmlformats.org/officeDocument/2006/relationships/hyperlink" Target="http://www.kunstmuseumbasel.ch/de/au" TargetMode="External"/><Relationship Id="rId650" Type="http://schemas.openxmlformats.org/officeDocument/2006/relationships/hyperlink" Target="http://www.village-lacustre.ch" TargetMode="External"/><Relationship Id="rId651" Type="http://schemas.openxmlformats.org/officeDocument/2006/relationships/hyperlink" Target="http://hmb.ch/de/sonderausstellungen/V" TargetMode="External"/><Relationship Id="rId652" Type="http://schemas.openxmlformats.org/officeDocument/2006/relationships/hyperlink" Target="http://www.kunstmuseumbasel.ch/de/au" TargetMode="External"/><Relationship Id="rId653" Type="http://schemas.openxmlformats.org/officeDocument/2006/relationships/hyperlink" Target="http://www.mkb.ch/" TargetMode="External"/><Relationship Id="rId654" Type="http://schemas.openxmlformats.org/officeDocument/2006/relationships/hyperlink" Target="http://www.kunstmuseumbasel.ch/de/au" TargetMode="External"/><Relationship Id="rId655" Type="http://schemas.openxmlformats.org/officeDocument/2006/relationships/hyperlink" Target="http://hmb.ch/de/sonderausstellungen/V" TargetMode="External"/><Relationship Id="rId656" Type="http://schemas.openxmlformats.org/officeDocument/2006/relationships/hyperlink" Target="http://www.kunstmuseumbasel.ch/de/au" TargetMode="External"/><Relationship Id="rId657" Type="http://schemas.openxmlformats.org/officeDocument/2006/relationships/hyperlink" Target="http://www.mkb.ch/" TargetMode="External"/><Relationship Id="rId658" Type="http://schemas.openxmlformats.org/officeDocument/2006/relationships/hyperlink" Target="http://www.kunstmuseumbasel.ch/de/au" TargetMode="External"/><Relationship Id="rId659" Type="http://schemas.openxmlformats.org/officeDocument/2006/relationships/hyperlink" Target="http://hmb.ch/de/sonderausstellungen/V" TargetMode="External"/><Relationship Id="rId660" Type="http://schemas.openxmlformats.org/officeDocument/2006/relationships/hyperlink" Target="http://www.kunstmuseumbasel.ch/de/au" TargetMode="External"/><Relationship Id="rId661" Type="http://schemas.openxmlformats.org/officeDocument/2006/relationships/hyperlink" Target="http://www.mkb.ch/" TargetMode="External"/><Relationship Id="rId662" Type="http://schemas.openxmlformats.org/officeDocument/2006/relationships/hyperlink" Target="http://www.kunstmuseumbasel.ch/de/au" TargetMode="External"/><Relationship Id="rId663" Type="http://schemas.openxmlformats.org/officeDocument/2006/relationships/hyperlink" Target="http://www.eco-villages.ch" TargetMode="External"/><Relationship Id="rId664" Type="http://schemas.openxmlformats.org/officeDocument/2006/relationships/hyperlink" Target="http://hmb.ch/de/sonderausstellungen/V" TargetMode="External"/><Relationship Id="rId665" Type="http://schemas.openxmlformats.org/officeDocument/2006/relationships/hyperlink" Target="http://www.kunstmuseumbasel.ch/de/au" TargetMode="External"/><Relationship Id="rId666" Type="http://schemas.openxmlformats.org/officeDocument/2006/relationships/hyperlink" Target="http://www.mkb.ch/" TargetMode="External"/><Relationship Id="rId667" Type="http://schemas.openxmlformats.org/officeDocument/2006/relationships/hyperlink" Target="http://www.kunstmuseumbasel.ch/de/au" TargetMode="External"/><Relationship Id="rId668" Type="http://schemas.openxmlformats.org/officeDocument/2006/relationships/hyperlink" Target="http://agenda.culturevalais.ch/fr/event/s" TargetMode="External"/><Relationship Id="rId669" Type="http://schemas.openxmlformats.org/officeDocument/2006/relationships/hyperlink" Target="http://www.bielerfototage.ch" TargetMode="External"/><Relationship Id="rId670" Type="http://schemas.openxmlformats.org/officeDocument/2006/relationships/hyperlink" Target="http://hmb.ch/de/sonderausstellungen/V" TargetMode="External"/><Relationship Id="rId671" Type="http://schemas.openxmlformats.org/officeDocument/2006/relationships/hyperlink" Target="http://www.kunstmuseumbasel.ch/de/au" TargetMode="External"/><Relationship Id="rId672" Type="http://schemas.openxmlformats.org/officeDocument/2006/relationships/hyperlink" Target="http://www.mkb.ch/" TargetMode="External"/><Relationship Id="rId673" Type="http://schemas.openxmlformats.org/officeDocument/2006/relationships/hyperlink" Target="http://www.streetparade.com" TargetMode="External"/><Relationship Id="rId674" Type="http://schemas.openxmlformats.org/officeDocument/2006/relationships/hyperlink" Target="http://www.roemerfest.ch" TargetMode="External"/><Relationship Id="rId675" Type="http://schemas.openxmlformats.org/officeDocument/2006/relationships/hyperlink" Target="http://www.veveyretro.ch" TargetMode="External"/><Relationship Id="rId676" Type="http://schemas.openxmlformats.org/officeDocument/2006/relationships/hyperlink" Target="http://hmb.ch/de/sonderausstellungen/V" TargetMode="External"/><Relationship Id="rId677" Type="http://schemas.openxmlformats.org/officeDocument/2006/relationships/hyperlink" Target="http://www.kunstmuseumbasel.ch/de/au" TargetMode="External"/><Relationship Id="rId678" Type="http://schemas.openxmlformats.org/officeDocument/2006/relationships/hyperlink" Target="http://www.mkb.ch/" TargetMode="External"/><Relationship Id="rId679" Type="http://schemas.openxmlformats.org/officeDocument/2006/relationships/hyperlink" Target="http://hmb.ch/de/sonderausstellungen/V" TargetMode="External"/><Relationship Id="rId680" Type="http://schemas.openxmlformats.org/officeDocument/2006/relationships/hyperlink" Target="http://www.kunstmuseumbasel.ch/de/au" TargetMode="External"/><Relationship Id="rId681" Type="http://schemas.openxmlformats.org/officeDocument/2006/relationships/hyperlink" Target="http://www.mkb.ch/" TargetMode="External"/><Relationship Id="rId682" Type="http://schemas.openxmlformats.org/officeDocument/2006/relationships/hyperlink" Target="http://hmb.ch/de/sonderausstellungen/V" TargetMode="External"/><Relationship Id="rId683" Type="http://schemas.openxmlformats.org/officeDocument/2006/relationships/hyperlink" Target="http://www.kunstmuseumbasel.ch/de/au" TargetMode="External"/><Relationship Id="rId684" Type="http://schemas.openxmlformats.org/officeDocument/2006/relationships/hyperlink" Target="http://www.mkb.ch/" TargetMode="External"/><Relationship Id="rId685" Type="http://schemas.openxmlformats.org/officeDocument/2006/relationships/hyperlink" Target="http://hmb.ch/de/sonderausstellungen/V" TargetMode="External"/><Relationship Id="rId686" Type="http://schemas.openxmlformats.org/officeDocument/2006/relationships/hyperlink" Target="http://www.kunstmuseumbasel.ch/de/au" TargetMode="External"/><Relationship Id="rId687" Type="http://schemas.openxmlformats.org/officeDocument/2006/relationships/hyperlink" Target="http://www.mkb.ch/" TargetMode="External"/><Relationship Id="rId688" Type="http://schemas.openxmlformats.org/officeDocument/2006/relationships/hyperlink" Target="http://www.kunstmuseumbasel.ch/de/au" TargetMode="External"/><Relationship Id="rId689" Type="http://schemas.openxmlformats.org/officeDocument/2006/relationships/hyperlink" Target="http://www.mkb.ch/" TargetMode="External"/><Relationship Id="rId690" Type="http://schemas.openxmlformats.org/officeDocument/2006/relationships/hyperlink" Target="http://www.antik-art-brocante.ch" TargetMode="External"/><Relationship Id="rId691" Type="http://schemas.openxmlformats.org/officeDocument/2006/relationships/hyperlink" Target="http://www.lelivresurlesquais.ch" TargetMode="External"/><Relationship Id="rId692" Type="http://schemas.openxmlformats.org/officeDocument/2006/relationships/hyperlink" Target="http://www.chillon.ch/fr/Expositions/exp" TargetMode="External"/><Relationship Id="rId693" Type="http://schemas.openxmlformats.org/officeDocument/2006/relationships/hyperlink" Target="http://www.kunstmuseumbasel.ch/de/au" TargetMode="External"/><Relationship Id="rId694" Type="http://schemas.openxmlformats.org/officeDocument/2006/relationships/hyperlink" Target="http://www.mkb.ch/" TargetMode="External"/><Relationship Id="rId695" Type="http://schemas.openxmlformats.org/officeDocument/2006/relationships/hyperlink" Target="http://www.kunstmuseumbasel.ch/de/au" TargetMode="External"/><Relationship Id="rId696" Type="http://schemas.openxmlformats.org/officeDocument/2006/relationships/hyperlink" Target="http://www.mkb.ch/" TargetMode="External"/><Relationship Id="rId697" Type="http://schemas.openxmlformats.org/officeDocument/2006/relationships/hyperlink" Target="http://www.kunstmuseumbasel.ch/de/au" TargetMode="External"/><Relationship Id="rId698" Type="http://schemas.openxmlformats.org/officeDocument/2006/relationships/hyperlink" Target="http://www.mkb.ch/" TargetMode="External"/><Relationship Id="rId699" Type="http://schemas.openxmlformats.org/officeDocument/2006/relationships/hyperlink" Target="http://www.kunstmuseumbasel.ch/de/au" TargetMode="External"/><Relationship Id="rId700" Type="http://schemas.openxmlformats.org/officeDocument/2006/relationships/hyperlink" Target="http://www.mkb.ch/" TargetMode="External"/><Relationship Id="rId701" Type="http://schemas.openxmlformats.org/officeDocument/2006/relationships/hyperlink" Target="http://www.kunstmuseumbasel.ch/de/au" TargetMode="External"/><Relationship Id="rId702" Type="http://schemas.openxmlformats.org/officeDocument/2006/relationships/hyperlink" Target="http://www.mkb.ch/" TargetMode="External"/><Relationship Id="rId703" Type="http://schemas.openxmlformats.org/officeDocument/2006/relationships/hyperlink" Target="http://www.kunstmuseumbasel.ch/de/au" TargetMode="External"/><Relationship Id="rId704" Type="http://schemas.openxmlformats.org/officeDocument/2006/relationships/hyperlink" Target="http://www.mkb.ch/" TargetMode="External"/><Relationship Id="rId705" Type="http://schemas.openxmlformats.org/officeDocument/2006/relationships/hyperlink" Target="http://www.globalchampionstour-" TargetMode="External"/><Relationship Id="rId706" Type="http://schemas.openxmlformats.org/officeDocument/2006/relationships/hyperlink" Target="http://www.nationalmuseum.ch" TargetMode="External"/><Relationship Id="rId707" Type="http://schemas.openxmlformats.org/officeDocument/2006/relationships/hyperlink" Target="http://www.kunstmuseumbasel.ch/de/au" TargetMode="External"/><Relationship Id="rId708" Type="http://schemas.openxmlformats.org/officeDocument/2006/relationships/hyperlink" Target="http://www.mkb.ch/" TargetMode="External"/><Relationship Id="rId709" Type="http://schemas.openxmlformats.org/officeDocument/2006/relationships/hyperlink" Target="http://www.comptoir.ch/" TargetMode="External"/><Relationship Id="rId710" Type="http://schemas.openxmlformats.org/officeDocument/2006/relationships/hyperlink" Target="http://www.kunstmuseumbasel.ch/de/au" TargetMode="External"/><Relationship Id="rId711" Type="http://schemas.openxmlformats.org/officeDocument/2006/relationships/hyperlink" Target="http://www.mkb.ch/" TargetMode="External"/><Relationship Id="rId712" Type="http://schemas.openxmlformats.org/officeDocument/2006/relationships/hyperlink" Target="http://www.engelweihe.ch" TargetMode="External"/><Relationship Id="rId713" Type="http://schemas.openxmlformats.org/officeDocument/2006/relationships/hyperlink" Target="http://www.kunstmuseumbasel.ch/de/au" TargetMode="External"/><Relationship Id="rId714" Type="http://schemas.openxmlformats.org/officeDocument/2006/relationships/hyperlink" Target="http://www.mkb.ch/" TargetMode="External"/><Relationship Id="rId715" Type="http://schemas.openxmlformats.org/officeDocument/2006/relationships/hyperlink" Target="http://www.kunstmuseumbasel.ch/de/au" TargetMode="External"/><Relationship Id="rId716" Type="http://schemas.openxmlformats.org/officeDocument/2006/relationships/hyperlink" Target="http://www.mkb.ch/" TargetMode="External"/><Relationship Id="rId717" Type="http://schemas.openxmlformats.org/officeDocument/2006/relationships/hyperlink" Target="http://www.kunstmuseumbasel.ch/de/au" TargetMode="External"/><Relationship Id="rId718" Type="http://schemas.openxmlformats.org/officeDocument/2006/relationships/hyperlink" Target="http://www.mkb.ch/" TargetMode="External"/><Relationship Id="rId719" Type="http://schemas.openxmlformats.org/officeDocument/2006/relationships/hyperlink" Target="http://www.kunstmuseumbasel.ch/de/au" TargetMode="External"/><Relationship Id="rId720" Type="http://schemas.openxmlformats.org/officeDocument/2006/relationships/hyperlink" Target="http://www.mkb.ch/" TargetMode="External"/><Relationship Id="rId721" Type="http://schemas.openxmlformats.org/officeDocument/2006/relationships/hyperlink" Target="http://www.bge-geneve.ch" TargetMode="External"/><Relationship Id="rId722" Type="http://schemas.openxmlformats.org/officeDocument/2006/relationships/hyperlink" Target="http://www.kunstmuseumbasel.ch/de/au" TargetMode="External"/><Relationship Id="rId723" Type="http://schemas.openxmlformats.org/officeDocument/2006/relationships/hyperlink" Target="http://www.mkb.ch/" TargetMode="External"/><Relationship Id="rId724" Type="http://schemas.openxmlformats.org/officeDocument/2006/relationships/hyperlink" Target="http://www.marche-concours-bulle.ch" TargetMode="External"/><Relationship Id="rId725" Type="http://schemas.openxmlformats.org/officeDocument/2006/relationships/hyperlink" Target="http://www.bergschaft-scheidegg.ch" TargetMode="External"/><Relationship Id="rId726" Type="http://schemas.openxmlformats.org/officeDocument/2006/relationships/hyperlink" Target="http://www.kunstmuseumbasel.ch/de/au" TargetMode="External"/><Relationship Id="rId727" Type="http://schemas.openxmlformats.org/officeDocument/2006/relationships/hyperlink" Target="http://www.mkb.ch/" TargetMode="External"/><Relationship Id="rId728" Type="http://schemas.openxmlformats.org/officeDocument/2006/relationships/hyperlink" Target="http://www.kunstmuseumbasel.ch/de/au" TargetMode="External"/><Relationship Id="rId729" Type="http://schemas.openxmlformats.org/officeDocument/2006/relationships/hyperlink" Target="http://www.mkb.ch/" TargetMode="External"/><Relationship Id="rId730" Type="http://schemas.openxmlformats.org/officeDocument/2006/relationships/hyperlink" Target="http://www.kunstmuseumbasel.ch/de/au" TargetMode="External"/><Relationship Id="rId731" Type="http://schemas.openxmlformats.org/officeDocument/2006/relationships/hyperlink" Target="http://www.mkb.ch/" TargetMode="External"/><Relationship Id="rId732" Type="http://schemas.openxmlformats.org/officeDocument/2006/relationships/hyperlink" Target="http://www.peppiland.ch/fr/" TargetMode="External"/><Relationship Id="rId733" Type="http://schemas.openxmlformats.org/officeDocument/2006/relationships/hyperlink" Target="http://www.kunstmuseumbasel.ch/de/au" TargetMode="External"/><Relationship Id="rId734" Type="http://schemas.openxmlformats.org/officeDocument/2006/relationships/hyperlink" Target="http://www.mkb.ch/" TargetMode="External"/><Relationship Id="rId735" Type="http://schemas.openxmlformats.org/officeDocument/2006/relationships/hyperlink" Target="http://www.kunstmuseumbasel.ch/de/au" TargetMode="External"/><Relationship Id="rId736" Type="http://schemas.openxmlformats.org/officeDocument/2006/relationships/hyperlink" Target="http://www.mkb.ch/" TargetMode="External"/><Relationship Id="rId737" Type="http://schemas.openxmlformats.org/officeDocument/2006/relationships/hyperlink" Target="http://www.kunstmuseumbasel.ch/de/au" TargetMode="External"/><Relationship Id="rId738" Type="http://schemas.openxmlformats.org/officeDocument/2006/relationships/hyperlink" Target="http://www.mkb.ch/" TargetMode="External"/><Relationship Id="rId739" Type="http://schemas.openxmlformats.org/officeDocument/2006/relationships/hyperlink" Target="http://www.wvrt.ch" TargetMode="External"/><Relationship Id="rId740" Type="http://schemas.openxmlformats.org/officeDocument/2006/relationships/hyperlink" Target="http://www.kunstmuseumbasel.ch/de/au" TargetMode="External"/><Relationship Id="rId741" Type="http://schemas.openxmlformats.org/officeDocument/2006/relationships/hyperlink" Target="http://www.mkb.ch/" TargetMode="External"/><Relationship Id="rId742" Type="http://schemas.openxmlformats.org/officeDocument/2006/relationships/hyperlink" Target="http://www.antikenmuseumbasel.ch/" TargetMode="External"/><Relationship Id="rId743" Type="http://schemas.openxmlformats.org/officeDocument/2006/relationships/hyperlink" Target="http://www.kunstmuseumbasel.ch/de/au" TargetMode="External"/><Relationship Id="rId744" Type="http://schemas.openxmlformats.org/officeDocument/2006/relationships/hyperlink" Target="http://www.mkb.ch/" TargetMode="External"/><Relationship Id="rId745" Type="http://schemas.openxmlformats.org/officeDocument/2006/relationships/hyperlink" Target="http://www.kunstmuseumbasel.ch/de/au" TargetMode="External"/><Relationship Id="rId746" Type="http://schemas.openxmlformats.org/officeDocument/2006/relationships/hyperlink" Target="http://www.mkb.ch/" TargetMode="External"/><Relationship Id="rId747" Type="http://schemas.openxmlformats.org/officeDocument/2006/relationships/hyperlink" Target="http://www.suissetoy.ch" TargetMode="External"/><Relationship Id="rId748" Type="http://schemas.openxmlformats.org/officeDocument/2006/relationships/hyperlink" Target="http://www.egames.ch" TargetMode="External"/><Relationship Id="rId749" Type="http://schemas.openxmlformats.org/officeDocument/2006/relationships/hyperlink" Target="http://www.creaktiv.ch" TargetMode="External"/><Relationship Id="rId750" Type="http://schemas.openxmlformats.org/officeDocument/2006/relationships/hyperlink" Target="http://www.kunstmuseumbasel.ch/de/au" TargetMode="External"/><Relationship Id="rId751" Type="http://schemas.openxmlformats.org/officeDocument/2006/relationships/hyperlink" Target="http://www.mkb.ch/" TargetMode="External"/><Relationship Id="rId752" Type="http://schemas.openxmlformats.org/officeDocument/2006/relationships/hyperlink" Target="http://www.kunstmuseumbasel.ch/de/au" TargetMode="External"/><Relationship Id="rId753" Type="http://schemas.openxmlformats.org/officeDocument/2006/relationships/hyperlink" Target="http://www.mkb.ch/" TargetMode="External"/><Relationship Id="rId754" Type="http://schemas.openxmlformats.org/officeDocument/2006/relationships/hyperlink" Target="http://www.fetedelavigne.ch" TargetMode="External"/><Relationship Id="rId755" Type="http://schemas.openxmlformats.org/officeDocument/2006/relationships/hyperlink" Target="http://www.na-ma-ste.ch/www.na-ma-" TargetMode="External"/><Relationship Id="rId756" Type="http://schemas.openxmlformats.org/officeDocument/2006/relationships/hyperlink" Target="http://www.kunstmuseumbasel.ch/de/au" TargetMode="External"/><Relationship Id="rId757" Type="http://schemas.openxmlformats.org/officeDocument/2006/relationships/hyperlink" Target="http://www.mkb.ch/" TargetMode="External"/><Relationship Id="rId758" Type="http://schemas.openxmlformats.org/officeDocument/2006/relationships/hyperlink" Target="http://www.sic-" TargetMode="External"/><Relationship Id="rId759" Type="http://schemas.openxmlformats.org/officeDocument/2006/relationships/hyperlink" Target="http://www.kunstmuseumbasel.ch/de/au" TargetMode="External"/><Relationship Id="rId760" Type="http://schemas.openxmlformats.org/officeDocument/2006/relationships/hyperlink" Target="http://www.mkb.ch/" TargetMode="External"/><Relationship Id="rId761" Type="http://schemas.openxmlformats.org/officeDocument/2006/relationships/hyperlink" Target="http://www.fondationbeyeler.ch" TargetMode="External"/><Relationship Id="rId762" Type="http://schemas.openxmlformats.org/officeDocument/2006/relationships/hyperlink" Target="http://www.kunstmuseumbasel.ch/de/au" TargetMode="External"/><Relationship Id="rId763" Type="http://schemas.openxmlformats.org/officeDocument/2006/relationships/hyperlink" Target="http://www.mkb.ch/" TargetMode="External"/><Relationship Id="rId764" Type="http://schemas.openxmlformats.org/officeDocument/2006/relationships/hyperlink" Target="http://www.gruyerepaysdenhaut.ch" TargetMode="External"/><Relationship Id="rId765" Type="http://schemas.openxmlformats.org/officeDocument/2006/relationships/hyperlink" Target="http://www.kunstmuseumbasel.ch/de/au" TargetMode="External"/><Relationship Id="rId766" Type="http://schemas.openxmlformats.org/officeDocument/2006/relationships/hyperlink" Target="http://www.mkb.ch/" TargetMode="External"/><Relationship Id="rId767" Type="http://schemas.openxmlformats.org/officeDocument/2006/relationships/hyperlink" Target="http://www.kunstmuseumbasel.ch/de/au" TargetMode="External"/><Relationship Id="rId768" Type="http://schemas.openxmlformats.org/officeDocument/2006/relationships/hyperlink" Target="http://www.mkb.ch/" TargetMode="External"/><Relationship Id="rId769" Type="http://schemas.openxmlformats.org/officeDocument/2006/relationships/hyperlink" Target="http://www.brocante-morges.ch" TargetMode="External"/><Relationship Id="rId770" Type="http://schemas.openxmlformats.org/officeDocument/2006/relationships/hyperlink" Target="http://www.avenches.ch" TargetMode="External"/><Relationship Id="rId771" Type="http://schemas.openxmlformats.org/officeDocument/2006/relationships/hyperlink" Target="http://www.kunstmuseumbasel.ch/de/au" TargetMode="External"/><Relationship Id="rId772" Type="http://schemas.openxmlformats.org/officeDocument/2006/relationships/hyperlink" Target="http://www.mkb.ch/" TargetMode="External"/><Relationship Id="rId773" Type="http://schemas.openxmlformats.org/officeDocument/2006/relationships/hyperlink" Target="http://www.foire-de-fribourg.ch" TargetMode="External"/><Relationship Id="rId774" Type="http://schemas.openxmlformats.org/officeDocument/2006/relationships/hyperlink" Target="http://www.kunstmuseumbasel.ch/de/au" TargetMode="External"/><Relationship Id="rId775" Type="http://schemas.openxmlformats.org/officeDocument/2006/relationships/hyperlink" Target="http://www.mkb.ch/" TargetMode="External"/><Relationship Id="rId776" Type="http://schemas.openxmlformats.org/officeDocument/2006/relationships/hyperlink" Target="http://www.bikepark-stluc.ch" TargetMode="External"/><Relationship Id="rId777" Type="http://schemas.openxmlformats.org/officeDocument/2006/relationships/hyperlink" Target="http://www.kunstmuseumbasel.ch/de/au" TargetMode="External"/><Relationship Id="rId778" Type="http://schemas.openxmlformats.org/officeDocument/2006/relationships/hyperlink" Target="http://www.mkb.ch/" TargetMode="External"/><Relationship Id="rId779" Type="http://schemas.openxmlformats.org/officeDocument/2006/relationships/hyperlink" Target="http://www.lausanne.ch/agenda-" TargetMode="External"/><Relationship Id="rId780" Type="http://schemas.openxmlformats.org/officeDocument/2006/relationships/hyperlink" Target="http://www.spiritofbern.ch" TargetMode="External"/><Relationship Id="rId781" Type="http://schemas.openxmlformats.org/officeDocument/2006/relationships/hyperlink" Target="http://www.kunstmuseumbasel.ch/de/au" TargetMode="External"/><Relationship Id="rId782" Type="http://schemas.openxmlformats.org/officeDocument/2006/relationships/hyperlink" Target="http://www.mkb.ch/" TargetMode="External"/><Relationship Id="rId783" Type="http://schemas.openxmlformats.org/officeDocument/2006/relationships/hyperlink" Target="http://www.kunstmuseumbasel.ch/de/au" TargetMode="External"/><Relationship Id="rId784" Type="http://schemas.openxmlformats.org/officeDocument/2006/relationships/hyperlink" Target="http://www.mkb.ch/" TargetMode="External"/><Relationship Id="rId785" Type="http://schemas.openxmlformats.org/officeDocument/2006/relationships/hyperlink" Target="http://www.kunstmuseumbasel.ch/de/au" TargetMode="External"/><Relationship Id="rId786" Type="http://schemas.openxmlformats.org/officeDocument/2006/relationships/hyperlink" Target="http://www.mkb.ch/" TargetMode="External"/><Relationship Id="rId787" Type="http://schemas.openxmlformats.org/officeDocument/2006/relationships/hyperlink" Target="http://www.kunstmuseumbasel.ch/de/au" TargetMode="External"/><Relationship Id="rId788" Type="http://schemas.openxmlformats.org/officeDocument/2006/relationships/hyperlink" Target="http://www.mkb.ch/" TargetMode="External"/><Relationship Id="rId789" Type="http://schemas.openxmlformats.org/officeDocument/2006/relationships/hyperlink" Target="http://www.salontherapiesnaturelles.ch" TargetMode="External"/><Relationship Id="rId790" Type="http://schemas.openxmlformats.org/officeDocument/2006/relationships/hyperlink" Target="http://www.kunstmuseumbasel.ch/de/au" TargetMode="External"/><Relationship Id="rId791" Type="http://schemas.openxmlformats.org/officeDocument/2006/relationships/hyperlink" Target="http://www.mkb.ch/" TargetMode="External"/><Relationship Id="rId792" Type="http://schemas.openxmlformats.org/officeDocument/2006/relationships/hyperlink" Target="http://www.salontherapiesnaturelles.ch" TargetMode="External"/><Relationship Id="rId793" Type="http://schemas.openxmlformats.org/officeDocument/2006/relationships/hyperlink" Target="http://www.kunstmuseumbasel.ch/de/au" TargetMode="External"/><Relationship Id="rId794" Type="http://schemas.openxmlformats.org/officeDocument/2006/relationships/hyperlink" Target="http://www.mkb.ch/" TargetMode="External"/><Relationship Id="rId795" Type="http://schemas.openxmlformats.org/officeDocument/2006/relationships/hyperlink" Target="http://www.kunstmuseumbasel.ch/de/au" TargetMode="External"/><Relationship Id="rId796" Type="http://schemas.openxmlformats.org/officeDocument/2006/relationships/hyperlink" Target="http://www.mkb.ch/" TargetMode="External"/><Relationship Id="rId797" Type="http://schemas.openxmlformats.org/officeDocument/2006/relationships/hyperlink" Target="http://www.kunstmuseumbasel.ch/de/au" TargetMode="External"/><Relationship Id="rId798" Type="http://schemas.openxmlformats.org/officeDocument/2006/relationships/hyperlink" Target="http://www.mkb.ch/" TargetMode="External"/><Relationship Id="rId799" Type="http://schemas.openxmlformats.org/officeDocument/2006/relationships/hyperlink" Target="http://www.kunstmuseumbasel.ch/de/au" TargetMode="External"/><Relationship Id="rId800" Type="http://schemas.openxmlformats.org/officeDocument/2006/relationships/hyperlink" Target="http://www.mkb.ch/" TargetMode="External"/><Relationship Id="rId801" Type="http://schemas.openxmlformats.org/officeDocument/2006/relationships/hyperlink" Target="http://www.jungkunst.ch" TargetMode="External"/><Relationship Id="rId802" Type="http://schemas.openxmlformats.org/officeDocument/2006/relationships/hyperlink" Target="http://www.gstaadermesse.ch" TargetMode="External"/><Relationship Id="rId803" Type="http://schemas.openxmlformats.org/officeDocument/2006/relationships/hyperlink" Target="http://www.suissecaravansalon.ch" TargetMode="External"/><Relationship Id="rId804" Type="http://schemas.openxmlformats.org/officeDocument/2006/relationships/hyperlink" Target="http://www.kunstmuseumbasel.ch/de/au" TargetMode="External"/><Relationship Id="rId805" Type="http://schemas.openxmlformats.org/officeDocument/2006/relationships/hyperlink" Target="http://www.mkb.ch/" TargetMode="External"/><Relationship Id="rId806" Type="http://schemas.openxmlformats.org/officeDocument/2006/relationships/hyperlink" Target="http://www.festival-salamandre.net" TargetMode="External"/><Relationship Id="rId807" Type="http://schemas.openxmlformats.org/officeDocument/2006/relationships/hyperlink" Target="http://www.truelete.ch" TargetMode="External"/><Relationship Id="rId808" Type="http://schemas.openxmlformats.org/officeDocument/2006/relationships/hyperlink" Target="http://www.kunstmuseumbasel.ch/de/au" TargetMode="External"/><Relationship Id="rId809" Type="http://schemas.openxmlformats.org/officeDocument/2006/relationships/hyperlink" Target="http://www.mkb.ch/" TargetMode="External"/><Relationship Id="rId810" Type="http://schemas.openxmlformats.org/officeDocument/2006/relationships/hyperlink" Target="http://www.retro-technica.com" TargetMode="External"/><Relationship Id="rId811" Type="http://schemas.openxmlformats.org/officeDocument/2006/relationships/hyperlink" Target="http://www.messen-maerkte.bs.ch" TargetMode="External"/><Relationship Id="rId812" Type="http://schemas.openxmlformats.org/officeDocument/2006/relationships/hyperlink" Target="http://www.kunstmuseumbasel.ch/de/au" TargetMode="External"/><Relationship Id="rId813" Type="http://schemas.openxmlformats.org/officeDocument/2006/relationships/hyperlink" Target="http://www.mkb.ch/" TargetMode="External"/><Relationship Id="rId814" Type="http://schemas.openxmlformats.org/officeDocument/2006/relationships/hyperlink" Target="http://www.retro-technica.com" TargetMode="External"/><Relationship Id="rId815" Type="http://schemas.openxmlformats.org/officeDocument/2006/relationships/hyperlink" Target="http://www.kunstmuseumbasel.ch/de/au" TargetMode="External"/><Relationship Id="rId816" Type="http://schemas.openxmlformats.org/officeDocument/2006/relationships/hyperlink" Target="http://www.mkb.ch/" TargetMode="External"/><Relationship Id="rId817" Type="http://schemas.openxmlformats.org/officeDocument/2006/relationships/hyperlink" Target="http://www.kunstmuseumbasel.ch/de/au" TargetMode="External"/><Relationship Id="rId818" Type="http://schemas.openxmlformats.org/officeDocument/2006/relationships/hyperlink" Target="http://www.mkb.ch/" TargetMode="External"/><Relationship Id="rId819" Type="http://schemas.openxmlformats.org/officeDocument/2006/relationships/hyperlink" Target="http://www.gouts-et-terroirs.ch" TargetMode="External"/><Relationship Id="rId820" Type="http://schemas.openxmlformats.org/officeDocument/2006/relationships/hyperlink" Target="http://www.kunstmuseumbasel.ch/de/au" TargetMode="External"/><Relationship Id="rId821" Type="http://schemas.openxmlformats.org/officeDocument/2006/relationships/hyperlink" Target="http://www.mkb.ch/" TargetMode="External"/><Relationship Id="rId822" Type="http://schemas.openxmlformats.org/officeDocument/2006/relationships/hyperlink" Target="http://www.designgut.ch" TargetMode="External"/><Relationship Id="rId823" Type="http://schemas.openxmlformats.org/officeDocument/2006/relationships/hyperlink" Target="http://www.kunstmuseumbasel.ch/de/au" TargetMode="External"/><Relationship Id="rId824" Type="http://schemas.openxmlformats.org/officeDocument/2006/relationships/hyperlink" Target="http://www.mkb.ch/" TargetMode="External"/><Relationship Id="rId825" Type="http://schemas.openxmlformats.org/officeDocument/2006/relationships/hyperlink" Target="http://www.kunstmuseumbasel.ch/de/au" TargetMode="External"/><Relationship Id="rId826" Type="http://schemas.openxmlformats.org/officeDocument/2006/relationships/hyperlink" Target="http://www.mkb.ch/" TargetMode="External"/><Relationship Id="rId827" Type="http://schemas.openxmlformats.org/officeDocument/2006/relationships/hyperlink" Target="http://www.kunstmuseumbasel.ch/de/au" TargetMode="External"/><Relationship Id="rId828" Type="http://schemas.openxmlformats.org/officeDocument/2006/relationships/hyperlink" Target="http://www.mkb.ch/" TargetMode="External"/><Relationship Id="rId829" Type="http://schemas.openxmlformats.org/officeDocument/2006/relationships/hyperlink" Target="http://www.kunstmuseumbasel.ch/de/au" TargetMode="External"/><Relationship Id="rId830" Type="http://schemas.openxmlformats.org/officeDocument/2006/relationships/hyperlink" Target="http://www.mkb.ch/" TargetMode="External"/><Relationship Id="rId831" Type="http://schemas.openxmlformats.org/officeDocument/2006/relationships/hyperlink" Target="http://www.kunstmuseumbasel.ch/de/au" TargetMode="External"/><Relationship Id="rId832" Type="http://schemas.openxmlformats.org/officeDocument/2006/relationships/hyperlink" Target="http://www.mkb.ch/" TargetMode="External"/><Relationship Id="rId833" Type="http://schemas.openxmlformats.org/officeDocument/2006/relationships/hyperlink" Target="http://www.forum-arc.ch" TargetMode="External"/><Relationship Id="rId834" Type="http://schemas.openxmlformats.org/officeDocument/2006/relationships/hyperlink" Target="http://www.kunstmuseumbasel.ch/de/au" TargetMode="External"/><Relationship Id="rId835" Type="http://schemas.openxmlformats.org/officeDocument/2006/relationships/hyperlink" Target="http://www.mkb.ch/" TargetMode="External"/><Relationship Id="rId836" Type="http://schemas.openxmlformats.org/officeDocument/2006/relationships/hyperlink" Target="http://www.kunstmuseumbasel.ch/de/au" TargetMode="External"/><Relationship Id="rId837" Type="http://schemas.openxmlformats.org/officeDocument/2006/relationships/hyperlink" Target="http://www.mkb.ch/" TargetMode="External"/><Relationship Id="rId838" Type="http://schemas.openxmlformats.org/officeDocument/2006/relationships/hyperlink" Target="http://www.comptoir-broyard.ch" TargetMode="External"/><Relationship Id="rId839" Type="http://schemas.openxmlformats.org/officeDocument/2006/relationships/hyperlink" Target="http://www.kunstmuseumbasel.ch/de/au" TargetMode="External"/><Relationship Id="rId840" Type="http://schemas.openxmlformats.org/officeDocument/2006/relationships/hyperlink" Target="http://www.mkb.ch/" TargetMode="External"/><Relationship Id="rId841" Type="http://schemas.openxmlformats.org/officeDocument/2006/relationships/hyperlink" Target="http://www.redbull.ch/velodux" TargetMode="External"/><Relationship Id="rId842" Type="http://schemas.openxmlformats.org/officeDocument/2006/relationships/hyperlink" Target="http://www.caveau-luins-" TargetMode="External"/><Relationship Id="rId843" Type="http://schemas.openxmlformats.org/officeDocument/2006/relationships/hyperlink" Target="http://www.kunstmuseumbasel.ch/de/au" TargetMode="External"/><Relationship Id="rId844" Type="http://schemas.openxmlformats.org/officeDocument/2006/relationships/hyperlink" Target="http://www.mkb.ch/" TargetMode="External"/><Relationship Id="rId845" Type="http://schemas.openxmlformats.org/officeDocument/2006/relationships/hyperlink" Target="http://www.kunstmuseumbasel.ch/de/au" TargetMode="External"/><Relationship Id="rId846" Type="http://schemas.openxmlformats.org/officeDocument/2006/relationships/hyperlink" Target="http://www.mkb.ch/" TargetMode="External"/><Relationship Id="rId847" Type="http://schemas.openxmlformats.org/officeDocument/2006/relationships/hyperlink" Target="http://www.ville-ge.ch/baa" TargetMode="External"/><Relationship Id="rId848" Type="http://schemas.openxmlformats.org/officeDocument/2006/relationships/hyperlink" Target="http://www.kunstmuseumbasel.ch/de/au" TargetMode="External"/><Relationship Id="rId849" Type="http://schemas.openxmlformats.org/officeDocument/2006/relationships/hyperlink" Target="http://www.mkb.ch/" TargetMode="External"/><Relationship Id="rId850" Type="http://schemas.openxmlformats.org/officeDocument/2006/relationships/hyperlink" Target="http://www.kunstmuseumbasel.ch/de/au" TargetMode="External"/><Relationship Id="rId851" Type="http://schemas.openxmlformats.org/officeDocument/2006/relationships/hyperlink" Target="http://www.mkb.ch/" TargetMode="External"/><Relationship Id="rId852" Type="http://schemas.openxmlformats.org/officeDocument/2006/relationships/hyperlink" Target="http://www.transport-ch.com/de/" TargetMode="External"/><Relationship Id="rId853" Type="http://schemas.openxmlformats.org/officeDocument/2006/relationships/hyperlink" Target="http://www.kunstmuseumbasel.ch/de/au" TargetMode="External"/><Relationship Id="rId854" Type="http://schemas.openxmlformats.org/officeDocument/2006/relationships/hyperlink" Target="http://www.mkb.ch/" TargetMode="External"/><Relationship Id="rId855" Type="http://schemas.openxmlformats.org/officeDocument/2006/relationships/hyperlink" Target="http://www.chateau-morges.ch" TargetMode="External"/><Relationship Id="rId856" Type="http://schemas.openxmlformats.org/officeDocument/2006/relationships/hyperlink" Target="http://www.kunstmuseumbasel.ch/de/au" TargetMode="External"/><Relationship Id="rId857" Type="http://schemas.openxmlformats.org/officeDocument/2006/relationships/hyperlink" Target="http://www.mkb.ch/" TargetMode="External"/><Relationship Id="rId858" Type="http://schemas.openxmlformats.org/officeDocument/2006/relationships/hyperlink" Target="http://www.kunstmuseumbasel.ch/de/au" TargetMode="External"/><Relationship Id="rId859" Type="http://schemas.openxmlformats.org/officeDocument/2006/relationships/hyperlink" Target="http://www.mkb.ch/" TargetMode="External"/><Relationship Id="rId860" Type="http://schemas.openxmlformats.org/officeDocument/2006/relationships/hyperlink" Target="http://www.kunstmuseumbasel.ch/de/au" TargetMode="External"/><Relationship Id="rId861" Type="http://schemas.openxmlformats.org/officeDocument/2006/relationships/hyperlink" Target="http://www.mkb.ch/" TargetMode="External"/><Relationship Id="rId862" Type="http://schemas.openxmlformats.org/officeDocument/2006/relationships/hyperlink" Target="http://www.kunstmuseumbasel.ch/de/au" TargetMode="External"/><Relationship Id="rId863" Type="http://schemas.openxmlformats.org/officeDocument/2006/relationships/hyperlink" Target="http://www.mkb.ch/" TargetMode="External"/><Relationship Id="rId864" Type="http://schemas.openxmlformats.org/officeDocument/2006/relationships/hyperlink" Target="http://www.kunstmuseumbasel.ch/de/au" TargetMode="External"/><Relationship Id="rId865" Type="http://schemas.openxmlformats.org/officeDocument/2006/relationships/hyperlink" Target="http://www.mkb.ch/" TargetMode="External"/><Relationship Id="rId866" Type="http://schemas.openxmlformats.org/officeDocument/2006/relationships/hyperlink" Target="http://www.museeduleman.ch" TargetMode="External"/><Relationship Id="rId867" Type="http://schemas.openxmlformats.org/officeDocument/2006/relationships/hyperlink" Target="http://www.kunstmuseumbasel.ch/de/au" TargetMode="External"/><Relationship Id="rId868" Type="http://schemas.openxmlformats.org/officeDocument/2006/relationships/hyperlink" Target="http://www.mkb.ch/" TargetMode="External"/><Relationship Id="rId869" Type="http://schemas.openxmlformats.org/officeDocument/2006/relationships/hyperlink" Target="http://www.kunstmuseumbasel.ch/de/au" TargetMode="External"/><Relationship Id="rId870" Type="http://schemas.openxmlformats.org/officeDocument/2006/relationships/hyperlink" Target="http://www.mkb.ch/" TargetMode="External"/><Relationship Id="rId871" Type="http://schemas.openxmlformats.org/officeDocument/2006/relationships/hyperlink" Target="http://www.kunstmuseumbasel.ch/de/au" TargetMode="External"/><Relationship Id="rId872" Type="http://schemas.openxmlformats.org/officeDocument/2006/relationships/hyperlink" Target="http://www.mkb.ch/" TargetMode="External"/><Relationship Id="rId873" Type="http://schemas.openxmlformats.org/officeDocument/2006/relationships/hyperlink" Target="http://www.kunstmuseumbasel.ch/de/au" TargetMode="External"/><Relationship Id="rId874" Type="http://schemas.openxmlformats.org/officeDocument/2006/relationships/hyperlink" Target="http://www.mkb.ch/" TargetMode="External"/><Relationship Id="rId875" Type="http://schemas.openxmlformats.org/officeDocument/2006/relationships/hyperlink" Target="http://www.kunstmuseumbasel.ch/de/au" TargetMode="External"/><Relationship Id="rId876" Type="http://schemas.openxmlformats.org/officeDocument/2006/relationships/hyperlink" Target="http://www.mkb.ch/" TargetMode="External"/><Relationship Id="rId877" Type="http://schemas.openxmlformats.org/officeDocument/2006/relationships/hyperlink" Target="http://www.wintimesse.ch" TargetMode="External"/><Relationship Id="rId878" Type="http://schemas.openxmlformats.org/officeDocument/2006/relationships/hyperlink" Target="http://www.kunstmuseumbasel.ch/de/au" TargetMode="External"/><Relationship Id="rId879" Type="http://schemas.openxmlformats.org/officeDocument/2006/relationships/hyperlink" Target="http://www.mkb.ch/" TargetMode="External"/><Relationship Id="rId880" Type="http://schemas.openxmlformats.org/officeDocument/2006/relationships/hyperlink" Target="http://www.bauholzenergie.ch/" TargetMode="External"/><Relationship Id="rId881" Type="http://schemas.openxmlformats.org/officeDocument/2006/relationships/hyperlink" Target="http://www.kunstmuseumbasel.ch/de/au" TargetMode="External"/><Relationship Id="rId882" Type="http://schemas.openxmlformats.org/officeDocument/2006/relationships/hyperlink" Target="http://www.mkb.ch/" TargetMode="External"/><Relationship Id="rId883" Type="http://schemas.openxmlformats.org/officeDocument/2006/relationships/hyperlink" Target="http://www.nationalmuseum.ch" TargetMode="External"/><Relationship Id="rId884" Type="http://schemas.openxmlformats.org/officeDocument/2006/relationships/hyperlink" Target="http://www.kunstmuseumbasel.ch/de/au" TargetMode="External"/><Relationship Id="rId885" Type="http://schemas.openxmlformats.org/officeDocument/2006/relationships/hyperlink" Target="http://www.mkb.ch/" TargetMode="External"/><Relationship Id="rId886" Type="http://schemas.openxmlformats.org/officeDocument/2006/relationships/hyperlink" Target="http://www.kunstmuseumbasel.ch/de/au" TargetMode="External"/><Relationship Id="rId887" Type="http://schemas.openxmlformats.org/officeDocument/2006/relationships/hyperlink" Target="http://www.mkb.ch/" TargetMode="External"/><Relationship Id="rId888" Type="http://schemas.openxmlformats.org/officeDocument/2006/relationships/hyperlink" Target="http://www.kunstmuseumbasel.ch/de/au" TargetMode="External"/><Relationship Id="rId889" Type="http://schemas.openxmlformats.org/officeDocument/2006/relationships/hyperlink" Target="http://www.mkb.ch/" TargetMode="External"/><Relationship Id="rId890" Type="http://schemas.openxmlformats.org/officeDocument/2006/relationships/hyperlink" Target="http://www.kunstmuseumbasel.ch/de/au" TargetMode="External"/><Relationship Id="rId891" Type="http://schemas.openxmlformats.org/officeDocument/2006/relationships/hyperlink" Target="http://www.mkb.ch/" TargetMode="External"/><Relationship Id="rId892" Type="http://schemas.openxmlformats.org/officeDocument/2006/relationships/hyperlink" Target="http://www.kunstmuseumbasel.ch/de/au" TargetMode="External"/><Relationship Id="rId893" Type="http://schemas.openxmlformats.org/officeDocument/2006/relationships/hyperlink" Target="http://www.mkb.ch/" TargetMode="External"/><Relationship Id="rId894" Type="http://schemas.openxmlformats.org/officeDocument/2006/relationships/hyperlink" Target="http://www.noelcoppet.ch" TargetMode="External"/><Relationship Id="rId895" Type="http://schemas.openxmlformats.org/officeDocument/2006/relationships/hyperlink" Target="http://www.kunstmuseumbasel.ch/de/au" TargetMode="External"/><Relationship Id="rId896" Type="http://schemas.openxmlformats.org/officeDocument/2006/relationships/hyperlink" Target="http://www.mkb.ch/" TargetMode="External"/><Relationship Id="rId897" Type="http://schemas.openxmlformats.org/officeDocument/2006/relationships/hyperlink" Target="http://www.phfprod.com" TargetMode="External"/><Relationship Id="rId898" Type="http://schemas.openxmlformats.org/officeDocument/2006/relationships/hyperlink" Target="http://www.ville-ge.ch/mah" TargetMode="External"/><Relationship Id="rId899" Type="http://schemas.openxmlformats.org/officeDocument/2006/relationships/hyperlink" Target="http://www.kunstmuseumbasel.ch/de/au" TargetMode="External"/><Relationship Id="rId900" Type="http://schemas.openxmlformats.org/officeDocument/2006/relationships/hyperlink" Target="http://www.mkb.ch/" TargetMode="External"/><Relationship Id="rId901" Type="http://schemas.openxmlformats.org/officeDocument/2006/relationships/hyperlink" Target="http://www.showmanagement.ch" TargetMode="External"/><Relationship Id="rId902" Type="http://schemas.openxmlformats.org/officeDocument/2006/relationships/hyperlink" Target="http://www.kunstmuseumbasel.ch/de/au" TargetMode="External"/><Relationship Id="rId903" Type="http://schemas.openxmlformats.org/officeDocument/2006/relationships/hyperlink" Target="http://www.mkb.ch/" TargetMode="External"/><Relationship Id="rId904" Type="http://schemas.openxmlformats.org/officeDocument/2006/relationships/hyperlink" Target="http://www.kunstmuseumbasel.ch/de/au" TargetMode="External"/><Relationship Id="rId905" Type="http://schemas.openxmlformats.org/officeDocument/2006/relationships/hyperlink" Target="http://www.mkb.ch/" TargetMode="External"/><Relationship Id="rId906" Type="http://schemas.openxmlformats.org/officeDocument/2006/relationships/hyperlink" Target="http://www.kunstmuseumbasel.ch/de/au" TargetMode="External"/><Relationship Id="rId907" Type="http://schemas.openxmlformats.org/officeDocument/2006/relationships/hyperlink" Target="http://www.mkb.ch/" TargetMode="External"/><Relationship Id="rId908" Type="http://schemas.openxmlformats.org/officeDocument/2006/relationships/hyperlink" Target="http://www.kunstmuseumbasel.ch/de/au" TargetMode="External"/><Relationship Id="rId909" Type="http://schemas.openxmlformats.org/officeDocument/2006/relationships/hyperlink" Target="http://www.mkb.ch/" TargetMode="External"/><Relationship Id="rId910" Type="http://schemas.openxmlformats.org/officeDocument/2006/relationships/hyperlink" Target="http://www.kunstmuseumbasel.ch/de/au" TargetMode="External"/><Relationship Id="rId911" Type="http://schemas.openxmlformats.org/officeDocument/2006/relationships/hyperlink" Target="http://www.mkb.ch/" TargetMode="External"/><Relationship Id="rId912" Type="http://schemas.openxmlformats.org/officeDocument/2006/relationships/hyperlink" Target="http://www.kunstmuseumbasel.ch/de/au" TargetMode="External"/><Relationship Id="rId913" Type="http://schemas.openxmlformats.org/officeDocument/2006/relationships/hyperlink" Target="http://www.mkb.ch/" TargetMode="External"/><Relationship Id="rId914" Type="http://schemas.openxmlformats.org/officeDocument/2006/relationships/hyperlink" Target="http://www.kunstmuseumbasel.ch/de/au" TargetMode="External"/><Relationship Id="rId915" Type="http://schemas.openxmlformats.org/officeDocument/2006/relationships/hyperlink" Target="http://www.mkb.ch/" TargetMode="External"/><Relationship Id="rId916" Type="http://schemas.openxmlformats.org/officeDocument/2006/relationships/hyperlink" Target="http://www.kunstmuseumbasel.ch/de/au" TargetMode="External"/><Relationship Id="rId917" Type="http://schemas.openxmlformats.org/officeDocument/2006/relationships/hyperlink" Target="http://www.mkb.ch/" TargetMode="External"/><Relationship Id="rId918" Type="http://schemas.openxmlformats.org/officeDocument/2006/relationships/hyperlink" Target="http://www.kunstmuseumbasel.ch/de/au" TargetMode="External"/><Relationship Id="rId919" Type="http://schemas.openxmlformats.org/officeDocument/2006/relationships/hyperlink" Target="http://www.mkb.ch/" TargetMode="External"/><Relationship Id="rId920" Type="http://schemas.openxmlformats.org/officeDocument/2006/relationships/hyperlink" Target="http://www.kunstmuseumbasel.ch/de/au" TargetMode="External"/><Relationship Id="rId921" Type="http://schemas.openxmlformats.org/officeDocument/2006/relationships/hyperlink" Target="http://www.mkb.ch/" TargetMode="External"/><Relationship Id="rId922" Type="http://schemas.openxmlformats.org/officeDocument/2006/relationships/hyperlink" Target="http://www.kunstmuseumbasel.ch/de/au" TargetMode="External"/><Relationship Id="rId923" Type="http://schemas.openxmlformats.org/officeDocument/2006/relationships/hyperlink" Target="http://www.mkb.ch/" TargetMode="External"/><Relationship Id="rId924" Type="http://schemas.openxmlformats.org/officeDocument/2006/relationships/hyperlink" Target="http://www.kunstmuseumbasel.ch/de/au" TargetMode="External"/><Relationship Id="rId925" Type="http://schemas.openxmlformats.org/officeDocument/2006/relationships/hyperlink" Target="http://www.mkb.ch/" TargetMode="External"/><Relationship Id="rId926" Type="http://schemas.openxmlformats.org/officeDocument/2006/relationships/hyperlink" Target="http://www.kunstmuseumbasel.ch/de/au" TargetMode="External"/><Relationship Id="rId927" Type="http://schemas.openxmlformats.org/officeDocument/2006/relationships/hyperlink" Target="http://www.mkb.ch/" TargetMode="External"/><Relationship Id="rId928" Type="http://schemas.openxmlformats.org/officeDocument/2006/relationships/hyperlink" Target="http://www.kunstmuseumbasel.ch/de/au" TargetMode="External"/><Relationship Id="rId929" Type="http://schemas.openxmlformats.org/officeDocument/2006/relationships/hyperlink" Target="http://www.mkb.ch/" TargetMode="External"/><Relationship Id="rId930" Type="http://schemas.openxmlformats.org/officeDocument/2006/relationships/hyperlink" Target="http://www.kunstmuseumbasel.ch/de/au" TargetMode="External"/><Relationship Id="rId931" Type="http://schemas.openxmlformats.org/officeDocument/2006/relationships/hyperlink" Target="http://www.mkb.ch/" TargetMode="External"/><Relationship Id="rId932" Type="http://schemas.openxmlformats.org/officeDocument/2006/relationships/hyperlink" Target="http://www.kunstmuseumbasel.ch/de/au" TargetMode="External"/><Relationship Id="rId933" Type="http://schemas.openxmlformats.org/officeDocument/2006/relationships/hyperlink" Target="http://www.mkb.ch/" TargetMode="External"/><Relationship Id="rId934" Type="http://schemas.openxmlformats.org/officeDocument/2006/relationships/hyperlink" Target="http://www.kunstmuseumbasel.ch/de/au" TargetMode="External"/><Relationship Id="rId935" Type="http://schemas.openxmlformats.org/officeDocument/2006/relationships/hyperlink" Target="http://www.mkb.ch/" TargetMode="External"/><Relationship Id="rId936" Type="http://schemas.openxmlformats.org/officeDocument/2006/relationships/hyperlink" Target="http://www.kunstmuseumbasel.ch/de/au" TargetMode="External"/><Relationship Id="rId937" Type="http://schemas.openxmlformats.org/officeDocument/2006/relationships/hyperlink" Target="http://www.mkb.ch/" TargetMode="External"/><Relationship Id="rId938" Type="http://schemas.openxmlformats.org/officeDocument/2006/relationships/hyperlink" Target="http://www.kunstmuseumbasel.ch/de/au" TargetMode="External"/><Relationship Id="rId939" Type="http://schemas.openxmlformats.org/officeDocument/2006/relationships/hyperlink" Target="http://www.mkb.ch/" TargetMode="External"/><Relationship Id="rId940" Type="http://schemas.openxmlformats.org/officeDocument/2006/relationships/hyperlink" Target="http://www.kunstmuseumbasel.ch/de/au" TargetMode="External"/><Relationship Id="rId941" Type="http://schemas.openxmlformats.org/officeDocument/2006/relationships/hyperlink" Target="http://www.mkb.ch/" TargetMode="External"/><Relationship Id="rId942" Type="http://schemas.openxmlformats.org/officeDocument/2006/relationships/hyperlink" Target="http://www.kunstmuseumbasel.ch/de/au" TargetMode="External"/><Relationship Id="rId943" Type="http://schemas.openxmlformats.org/officeDocument/2006/relationships/hyperlink" Target="http://www.mkb.ch/" TargetMode="External"/><Relationship Id="rId944" Type="http://schemas.openxmlformats.org/officeDocument/2006/relationships/hyperlink" Target="http://www.kunstmuseumbasel.ch/de/au" TargetMode="External"/><Relationship Id="rId945" Type="http://schemas.openxmlformats.org/officeDocument/2006/relationships/hyperlink" Target="http://www.mkb.ch/" TargetMode="External"/><Relationship Id="rId946" Type="http://schemas.openxmlformats.org/officeDocument/2006/relationships/hyperlink" Target="http://www.kunstmuseumbasel.ch/de/au" TargetMode="External"/><Relationship Id="rId947" Type="http://schemas.openxmlformats.org/officeDocument/2006/relationships/hyperlink" Target="http://www.mkb.ch/" TargetMode="External"/><Relationship Id="rId948" Type="http://schemas.openxmlformats.org/officeDocument/2006/relationships/hyperlink" Target="http://www.kunstmuseumbasel.ch/de/au" TargetMode="External"/><Relationship Id="rId949" Type="http://schemas.openxmlformats.org/officeDocument/2006/relationships/hyperlink" Target="http://www.mkb.ch/" TargetMode="External"/><Relationship Id="rId950" Type="http://schemas.openxmlformats.org/officeDocument/2006/relationships/hyperlink" Target="http://www.kunstmuseumbasel.ch/de/au" TargetMode="External"/><Relationship Id="rId951" Type="http://schemas.openxmlformats.org/officeDocument/2006/relationships/hyperlink" Target="http://www.mkb.ch/" TargetMode="External"/><Relationship Id="rId952" Type="http://schemas.openxmlformats.org/officeDocument/2006/relationships/hyperlink" Target="http://www.kunstmuseumbasel.ch/de/au" TargetMode="External"/><Relationship Id="rId953" Type="http://schemas.openxmlformats.org/officeDocument/2006/relationships/hyperlink" Target="http://www.mkb.ch/" TargetMode="External"/><Relationship Id="rId954" Type="http://schemas.openxmlformats.org/officeDocument/2006/relationships/hyperlink" Target="http://www.kunstmuseumbasel.ch/de/au" TargetMode="External"/><Relationship Id="rId955" Type="http://schemas.openxmlformats.org/officeDocument/2006/relationships/hyperlink" Target="http://www.mkb.ch/" TargetMode="External"/><Relationship Id="rId956" Type="http://schemas.openxmlformats.org/officeDocument/2006/relationships/hyperlink" Target="http://www.kunstmuseumbasel.ch/de/au" TargetMode="External"/><Relationship Id="rId957" Type="http://schemas.openxmlformats.org/officeDocument/2006/relationships/hyperlink" Target="http://www.mkb.ch/" TargetMode="External"/><Relationship Id="rId958" Type="http://schemas.openxmlformats.org/officeDocument/2006/relationships/hyperlink" Target="http://www.kunstmuseumbasel.ch/de/au" TargetMode="External"/><Relationship Id="rId959" Type="http://schemas.openxmlformats.org/officeDocument/2006/relationships/hyperlink" Target="http://www.mkb.ch/" TargetMode="External"/><Relationship Id="rId960" Type="http://schemas.openxmlformats.org/officeDocument/2006/relationships/hyperlink" Target="http://www.kunstmuseumbasel.ch/de/au" TargetMode="External"/><Relationship Id="rId961" Type="http://schemas.openxmlformats.org/officeDocument/2006/relationships/hyperlink" Target="http://www.mkb.ch/" TargetMode="External"/><Relationship Id="rId962" Type="http://schemas.openxmlformats.org/officeDocument/2006/relationships/hyperlink" Target="http://www.kunstmuseumbasel.ch/de/au" TargetMode="External"/><Relationship Id="rId963" Type="http://schemas.openxmlformats.org/officeDocument/2006/relationships/hyperlink" Target="http://www.mkb.ch/" TargetMode="External"/><Relationship Id="rId964" Type="http://schemas.openxmlformats.org/officeDocument/2006/relationships/hyperlink" Target="http://www.kunstmuseumbasel.ch/de/au" TargetMode="External"/><Relationship Id="rId965" Type="http://schemas.openxmlformats.org/officeDocument/2006/relationships/hyperlink" Target="http://www.mkb.ch/" TargetMode="External"/><Relationship Id="rId966" Type="http://schemas.openxmlformats.org/officeDocument/2006/relationships/hyperlink" Target="http://www.swissbau.ch/fr-CH/ueber-die" TargetMode="External"/><Relationship Id="rId967" Type="http://schemas.openxmlformats.org/officeDocument/2006/relationships/hyperlink" Target="http://www.kunstmuseumbasel.ch/de/au" TargetMode="External"/><Relationship Id="rId968" Type="http://schemas.openxmlformats.org/officeDocument/2006/relationships/hyperlink" Target="http://www.mkb.ch/" TargetMode="External"/><Relationship Id="rId969" Type="http://schemas.openxmlformats.org/officeDocument/2006/relationships/hyperlink" Target="http://www.kunstmuseumbasel.ch/de/au" TargetMode="External"/><Relationship Id="rId970" Type="http://schemas.openxmlformats.org/officeDocument/2006/relationships/hyperlink" Target="http://www.mkb.ch/" TargetMode="External"/><Relationship Id="rId971" Type="http://schemas.openxmlformats.org/officeDocument/2006/relationships/hyperlink" Target="http://www.kunstmuseumbasel.ch/de/au" TargetMode="External"/><Relationship Id="rId972" Type="http://schemas.openxmlformats.org/officeDocument/2006/relationships/hyperlink" Target="http://www.mkb.ch/" TargetMode="External"/><Relationship Id="rId973" Type="http://schemas.openxmlformats.org/officeDocument/2006/relationships/hyperlink" Target="http://www.kunstmuseumbasel.ch/de/au" TargetMode="External"/><Relationship Id="rId974" Type="http://schemas.openxmlformats.org/officeDocument/2006/relationships/hyperlink" Target="http://www.mkb.ch/" TargetMode="External"/><Relationship Id="rId975" Type="http://schemas.openxmlformats.org/officeDocument/2006/relationships/hyperlink" Target="http://www.kunstmuseumbasel.ch/de/au" TargetMode="External"/><Relationship Id="rId976" Type="http://schemas.openxmlformats.org/officeDocument/2006/relationships/hyperlink" Target="http://www.mkb.ch/" TargetMode="External"/><Relationship Id="rId977" Type="http://schemas.openxmlformats.org/officeDocument/2006/relationships/hyperlink" Target="http://www.kunstmuseumbasel.ch/de/au" TargetMode="External"/><Relationship Id="rId978" Type="http://schemas.openxmlformats.org/officeDocument/2006/relationships/hyperlink" Target="http://www.mkb.ch/" TargetMode="External"/><Relationship Id="rId979" Type="http://schemas.openxmlformats.org/officeDocument/2006/relationships/hyperlink" Target="http://www.kunstmuseumbasel.ch/de/au" TargetMode="External"/><Relationship Id="rId980" Type="http://schemas.openxmlformats.org/officeDocument/2006/relationships/hyperlink" Target="http://www.mkb.ch/" TargetMode="External"/><Relationship Id="rId981" Type="http://schemas.openxmlformats.org/officeDocument/2006/relationships/hyperlink" Target="http://www.kunstmuseumbasel.ch/de/au" TargetMode="External"/><Relationship Id="rId982" Type="http://schemas.openxmlformats.org/officeDocument/2006/relationships/hyperlink" Target="http://www.mkb.ch/" TargetMode="External"/><Relationship Id="rId983" Type="http://schemas.openxmlformats.org/officeDocument/2006/relationships/hyperlink" Target="http://www.museumsnacht.ch" TargetMode="External"/><Relationship Id="rId984" Type="http://schemas.openxmlformats.org/officeDocument/2006/relationships/hyperlink" Target="http://www.kunstmuseumbasel.ch/de/au" TargetMode="External"/><Relationship Id="rId985" Type="http://schemas.openxmlformats.org/officeDocument/2006/relationships/hyperlink" Target="http://www.mkb.ch/" TargetMode="External"/><Relationship Id="rId986" Type="http://schemas.openxmlformats.org/officeDocument/2006/relationships/hyperlink" Target="http://www.kunstmuseumbasel.ch/de/au" TargetMode="External"/><Relationship Id="rId987" Type="http://schemas.openxmlformats.org/officeDocument/2006/relationships/hyperlink" Target="http://www.mkb.ch/" TargetMode="External"/><Relationship Id="rId988" Type="http://schemas.openxmlformats.org/officeDocument/2006/relationships/hyperlink" Target="http://www.kunstmuseumbasel.ch/de/au" TargetMode="External"/><Relationship Id="rId989" Type="http://schemas.openxmlformats.org/officeDocument/2006/relationships/hyperlink" Target="http://www.mkb.ch/" TargetMode="External"/><Relationship Id="rId990" Type="http://schemas.openxmlformats.org/officeDocument/2006/relationships/hyperlink" Target="http://www.kunstmuseumbasel.ch/de/au" TargetMode="External"/><Relationship Id="rId991" Type="http://schemas.openxmlformats.org/officeDocument/2006/relationships/hyperlink" Target="http://www.mkb.ch/" TargetMode="External"/><Relationship Id="rId992" Type="http://schemas.openxmlformats.org/officeDocument/2006/relationships/hyperlink" Target="http://www.kunstmuseumbasel.ch/de/au" TargetMode="External"/><Relationship Id="rId993" Type="http://schemas.openxmlformats.org/officeDocument/2006/relationships/hyperlink" Target="http://www.mkb.ch/" TargetMode="External"/><Relationship Id="rId994" Type="http://schemas.openxmlformats.org/officeDocument/2006/relationships/hyperlink" Target="http://www.kunstmuseumbasel.ch/de/au" TargetMode="External"/><Relationship Id="rId995" Type="http://schemas.openxmlformats.org/officeDocument/2006/relationships/hyperlink" Target="http://www.mkb.ch/" TargetMode="External"/><Relationship Id="rId996" Type="http://schemas.openxmlformats.org/officeDocument/2006/relationships/hyperlink" Target="http://www.kunstmuseumbasel.ch/de/au" TargetMode="External"/><Relationship Id="rId997" Type="http://schemas.openxmlformats.org/officeDocument/2006/relationships/hyperlink" Target="http://www.mkb.ch/" TargetMode="External"/><Relationship Id="rId998" Type="http://schemas.openxmlformats.org/officeDocument/2006/relationships/hyperlink" Target="http://www.kunstmuseumbasel.ch/de/au" TargetMode="External"/><Relationship Id="rId999" Type="http://schemas.openxmlformats.org/officeDocument/2006/relationships/hyperlink" Target="http://www.mkb.ch/" TargetMode="External"/><Relationship Id="rId1000" Type="http://schemas.openxmlformats.org/officeDocument/2006/relationships/hyperlink" Target="http://www.kunstmuseumbasel.ch/de/au" TargetMode="External"/><Relationship Id="rId1001" Type="http://schemas.openxmlformats.org/officeDocument/2006/relationships/hyperlink" Target="http://www.mkb.ch/" TargetMode="External"/><Relationship Id="rId1002" Type="http://schemas.openxmlformats.org/officeDocument/2006/relationships/hyperlink" Target="http://www.kunstmuseumbasel.ch/de/au" TargetMode="External"/><Relationship Id="rId1003" Type="http://schemas.openxmlformats.org/officeDocument/2006/relationships/hyperlink" Target="http://www.mkb.ch/" TargetMode="External"/><Relationship Id="rId1004" Type="http://schemas.openxmlformats.org/officeDocument/2006/relationships/hyperlink" Target="http://www.kunstmuseumbasel.ch/de/au" TargetMode="External"/><Relationship Id="rId1005" Type="http://schemas.openxmlformats.org/officeDocument/2006/relationships/hyperlink" Target="http://www.mkb.ch/" TargetMode="External"/><Relationship Id="rId1006" Type="http://schemas.openxmlformats.org/officeDocument/2006/relationships/hyperlink" Target="http://www.kunstmuseumbasel.ch/de/au" TargetMode="External"/><Relationship Id="rId1007" Type="http://schemas.openxmlformats.org/officeDocument/2006/relationships/hyperlink" Target="http://www.mkb.ch/" TargetMode="External"/><Relationship Id="rId1008" Type="http://schemas.openxmlformats.org/officeDocument/2006/relationships/hyperlink" Target="http://www.kunstmuseumbasel.ch/de/au" TargetMode="External"/><Relationship Id="rId1009" Type="http://schemas.openxmlformats.org/officeDocument/2006/relationships/hyperlink" Target="http://www.mkb.ch/" TargetMode="External"/><Relationship Id="rId1010" Type="http://schemas.openxmlformats.org/officeDocument/2006/relationships/hyperlink" Target="http://www.baslerferienmesse.ch" TargetMode="External"/><Relationship Id="rId1011" Type="http://schemas.openxmlformats.org/officeDocument/2006/relationships/hyperlink" Target="http://www.kunstmuseumbasel.ch/de/au" TargetMode="External"/><Relationship Id="rId1012" Type="http://schemas.openxmlformats.org/officeDocument/2006/relationships/hyperlink" Target="http://www.mkb.ch/" TargetMode="External"/><Relationship Id="rId1013" Type="http://schemas.openxmlformats.org/officeDocument/2006/relationships/hyperlink" Target="http://www.kunstmuseumbasel.ch/de/au" TargetMode="External"/><Relationship Id="rId1014" Type="http://schemas.openxmlformats.org/officeDocument/2006/relationships/hyperlink" Target="http://www.mkb.ch/" TargetMode="External"/><Relationship Id="rId1015" Type="http://schemas.openxmlformats.org/officeDocument/2006/relationships/hyperlink" Target="http://www.kunstmuseumbasel.ch/de/au" TargetMode="External"/><Relationship Id="rId1016" Type="http://schemas.openxmlformats.org/officeDocument/2006/relationships/hyperlink" Target="http://www.mkb.ch/" TargetMode="External"/><Relationship Id="rId1017" Type="http://schemas.openxmlformats.org/officeDocument/2006/relationships/hyperlink" Target="http://www.kunstmuseumbasel.ch/de/au" TargetMode="External"/><Relationship Id="rId1018" Type="http://schemas.openxmlformats.org/officeDocument/2006/relationships/hyperlink" Target="http://www.mkb.ch/" TargetMode="External"/><Relationship Id="rId1019" Type="http://schemas.openxmlformats.org/officeDocument/2006/relationships/hyperlink" Target="http://www.kunstmuseumbasel.ch/de/au" TargetMode="External"/><Relationship Id="rId1020" Type="http://schemas.openxmlformats.org/officeDocument/2006/relationships/hyperlink" Target="http://www.mkb.ch/" TargetMode="External"/><Relationship Id="rId1021" Type="http://schemas.openxmlformats.org/officeDocument/2006/relationships/hyperlink" Target="http://www.kunstmuseumbasel.ch/de/au" TargetMode="External"/><Relationship Id="rId1022" Type="http://schemas.openxmlformats.org/officeDocument/2006/relationships/hyperlink" Target="http://www.mkb.ch/" TargetMode="External"/><Relationship Id="rId1023" Type="http://schemas.openxmlformats.org/officeDocument/2006/relationships/hyperlink" Target="http://www.kunstmuseumbasel.ch/de/au" TargetMode="External"/><Relationship Id="rId1024" Type="http://schemas.openxmlformats.org/officeDocument/2006/relationships/hyperlink" Target="http://www.mkb.ch/" TargetMode="External"/><Relationship Id="rId1025" Type="http://schemas.openxmlformats.org/officeDocument/2006/relationships/hyperlink" Target="http://www.kunstmuseumbasel.ch/de/au" TargetMode="External"/><Relationship Id="rId1026" Type="http://schemas.openxmlformats.org/officeDocument/2006/relationships/hyperlink" Target="http://www.mkb.ch/" TargetMode="External"/><Relationship Id="rId1027" Type="http://schemas.openxmlformats.org/officeDocument/2006/relationships/hyperlink" Target="http://www.kunstmuseumbasel.ch/de/au" TargetMode="External"/><Relationship Id="rId1028" Type="http://schemas.openxmlformats.org/officeDocument/2006/relationships/hyperlink" Target="http://www.mkb.ch/" TargetMode="External"/><Relationship Id="rId1029" Type="http://schemas.openxmlformats.org/officeDocument/2006/relationships/hyperlink" Target="http://www.kunstmuseumbasel.ch/de/au" TargetMode="External"/><Relationship Id="rId1030" Type="http://schemas.openxmlformats.org/officeDocument/2006/relationships/hyperlink" Target="http://www.mkb.ch/" TargetMode="External"/><Relationship Id="rId1031" Type="http://schemas.openxmlformats.org/officeDocument/2006/relationships/hyperlink" Target="http://www.kunstmuseumbasel.ch/de/au" TargetMode="External"/><Relationship Id="rId1032" Type="http://schemas.openxmlformats.org/officeDocument/2006/relationships/hyperlink" Target="http://www.mkb.ch/" TargetMode="External"/><Relationship Id="rId1033" Type="http://schemas.openxmlformats.org/officeDocument/2006/relationships/hyperlink" Target="http://www.kunstmuseumbasel.ch/de/au" TargetMode="External"/><Relationship Id="rId1034" Type="http://schemas.openxmlformats.org/officeDocument/2006/relationships/hyperlink" Target="http://www.mkb.ch/" TargetMode="External"/><Relationship Id="rId1035" Type="http://schemas.openxmlformats.org/officeDocument/2006/relationships/hyperlink" Target="http://www.kunstmuseumbasel.ch/de/au" TargetMode="External"/><Relationship Id="rId1036" Type="http://schemas.openxmlformats.org/officeDocument/2006/relationships/hyperlink" Target="http://www.mkb.ch/" TargetMode="External"/><Relationship Id="rId1037" Type="http://schemas.openxmlformats.org/officeDocument/2006/relationships/hyperlink" Target="http://www.kunstmuseumbasel.ch/de/au" TargetMode="External"/><Relationship Id="rId1038" Type="http://schemas.openxmlformats.org/officeDocument/2006/relationships/hyperlink" Target="http://www.mkb.ch/" TargetMode="External"/><Relationship Id="rId1039" Type="http://schemas.openxmlformats.org/officeDocument/2006/relationships/hyperlink" Target="http://www.kunstmuseumbasel.ch/de/au" TargetMode="External"/><Relationship Id="rId1040" Type="http://schemas.openxmlformats.org/officeDocument/2006/relationships/hyperlink" Target="http://www.mkb.ch/" TargetMode="External"/><Relationship Id="rId1041" Type="http://schemas.openxmlformats.org/officeDocument/2006/relationships/hyperlink" Target="http://www.kunstmuseumbasel.ch/de/au" TargetMode="External"/><Relationship Id="rId1042" Type="http://schemas.openxmlformats.org/officeDocument/2006/relationships/hyperlink" Target="http://www.mkb.ch/" TargetMode="External"/><Relationship Id="rId1043" Type="http://schemas.openxmlformats.org/officeDocument/2006/relationships/hyperlink" Target="http://www.kunstmuseumbasel.ch/de/au" TargetMode="External"/><Relationship Id="rId1044" Type="http://schemas.openxmlformats.org/officeDocument/2006/relationships/hyperlink" Target="http://www.mkb.ch/" TargetMode="External"/><Relationship Id="rId1045" Type="http://schemas.openxmlformats.org/officeDocument/2006/relationships/hyperlink" Target="http://www.kunstmuseumbasel.ch/de/au" TargetMode="External"/><Relationship Id="rId1046" Type="http://schemas.openxmlformats.org/officeDocument/2006/relationships/hyperlink" Target="http://www.mkb.ch/" TargetMode="External"/><Relationship Id="rId1047" Type="http://schemas.openxmlformats.org/officeDocument/2006/relationships/hyperlink" Target="http://www.kunstmuseumbasel.ch/de/au" TargetMode="External"/><Relationship Id="rId1048" Type="http://schemas.openxmlformats.org/officeDocument/2006/relationships/hyperlink" Target="http://www.mkb.ch/" TargetMode="External"/><Relationship Id="rId1049" Type="http://schemas.openxmlformats.org/officeDocument/2006/relationships/hyperlink" Target="http://www.kunstmuseumbasel.ch/de/au" TargetMode="External"/><Relationship Id="rId1050" Type="http://schemas.openxmlformats.org/officeDocument/2006/relationships/hyperlink" Target="http://www.mkb.ch/" TargetMode="External"/><Relationship Id="rId1051" Type="http://schemas.openxmlformats.org/officeDocument/2006/relationships/hyperlink" Target="http://www.kunstmuseumbasel.ch/de/au" TargetMode="External"/><Relationship Id="rId1052" Type="http://schemas.openxmlformats.org/officeDocument/2006/relationships/hyperlink" Target="http://www.kunstmuseumbasel.ch/de/au" TargetMode="External"/><Relationship Id="rId1053" Type="http://schemas.openxmlformats.org/officeDocument/2006/relationships/hyperlink" Target="http://www.kunstmuseumbasel.ch/de/au" TargetMode="External"/><Relationship Id="rId1054" Type="http://schemas.openxmlformats.org/officeDocument/2006/relationships/hyperlink" Target="http://www.kunstmuseumbasel.ch/de/au" TargetMode="External"/><Relationship Id="rId1055" Type="http://schemas.openxmlformats.org/officeDocument/2006/relationships/hyperlink" Target="http://www.bscene.ch" TargetMode="External"/><Relationship Id="rId1056" Type="http://schemas.openxmlformats.org/officeDocument/2006/relationships/hyperlink" Target="http://www.kunstmuseumbasel.ch/de/au" TargetMode="External"/><Relationship Id="rId1057" Type="http://schemas.openxmlformats.org/officeDocument/2006/relationships/hyperlink" Target="http://www.kunstmuseumbasel.ch/de/au" TargetMode="External"/><Relationship Id="rId1058" Type="http://schemas.openxmlformats.org/officeDocument/2006/relationships/hyperlink" Target="http://www.kunstmuseumbasel.ch/de/au" TargetMode="External"/><Relationship Id="rId1059" Type="http://schemas.openxmlformats.org/officeDocument/2006/relationships/hyperlink" Target="http://www.kunstmuseumbasel.ch/de/au" TargetMode="External"/><Relationship Id="rId1060" Type="http://schemas.openxmlformats.org/officeDocument/2006/relationships/hyperlink" Target="http://www.kunstmuseumbasel.ch/de/au" TargetMode="External"/><Relationship Id="rId1061" Type="http://schemas.openxmlformats.org/officeDocument/2006/relationships/hyperlink" Target="http://www.kunstmuseumbasel.ch/de/au" TargetMode="External"/><Relationship Id="rId1062" Type="http://schemas.openxmlformats.org/officeDocument/2006/relationships/hyperlink" Target="http://www.blickfang.com/blickfang/mes" TargetMode="External"/><Relationship Id="rId1063" Type="http://schemas.openxmlformats.org/officeDocument/2006/relationships/hyperlink" Target="http://www.kunstmuseumbasel.ch/de/au" TargetMode="External"/><Relationship Id="rId1064" Type="http://schemas.openxmlformats.org/officeDocument/2006/relationships/hyperlink" Target="http://www.kunstmuseumbasel.ch/de/au" TargetMode="External"/><Relationship Id="rId1065" Type="http://schemas.openxmlformats.org/officeDocument/2006/relationships/hyperlink" Target="http://www.kunstmuseumbasel.ch/de/au" TargetMode="External"/><Relationship Id="rId1066" Type="http://schemas.openxmlformats.org/officeDocument/2006/relationships/hyperlink" Target="http://www.kunstmuseumbasel.ch/de/au" TargetMode="External"/><Relationship Id="rId1067" Type="http://schemas.openxmlformats.org/officeDocument/2006/relationships/hyperlink" Target="http://www.kunstmuseumbasel.ch/de/au" TargetMode="External"/><Relationship Id="rId1068" Type="http://schemas.openxmlformats.org/officeDocument/2006/relationships/hyperlink" Target="http://www.baselworld.com" TargetMode="External"/><Relationship Id="rId1069" Type="http://schemas.openxmlformats.org/officeDocument/2006/relationships/hyperlink" Target="http://www.kunstmuseumbasel.ch/de/au" TargetMode="External"/><Relationship Id="rId1070" Type="http://schemas.openxmlformats.org/officeDocument/2006/relationships/hyperlink" Target="http://www.kunstmuseumbasel.ch/de/au" TargetMode="External"/><Relationship Id="rId1071" Type="http://schemas.openxmlformats.org/officeDocument/2006/relationships/hyperlink" Target="http://www.kunstmuseumbasel.ch/de/au" TargetMode="External"/><Relationship Id="rId1072" Type="http://schemas.openxmlformats.org/officeDocument/2006/relationships/hyperlink" Target="http://www.kunstmuseumbasel.ch/de/au" TargetMode="External"/><Relationship Id="rId1073" Type="http://schemas.openxmlformats.org/officeDocument/2006/relationships/hyperlink" Target="http://www.kunstmuseumbasel.ch/de/au" TargetMode="External"/><Relationship Id="rId1074" Type="http://schemas.openxmlformats.org/officeDocument/2006/relationships/hyperlink" Target="http://www.kunstmuseumbasel.ch/de/au" TargetMode="External"/><Relationship Id="rId1075" Type="http://schemas.openxmlformats.org/officeDocument/2006/relationships/hyperlink" Target="http://www.kunstmuseumbasel.ch/de/au" TargetMode="External"/><Relationship Id="rId1076" Type="http://schemas.openxmlformats.org/officeDocument/2006/relationships/hyperlink" Target="http://www.kunstmuseumbasel.ch/de/au" TargetMode="External"/><Relationship Id="rId1077" Type="http://schemas.openxmlformats.org/officeDocument/2006/relationships/hyperlink" Target="http://www.kunstmuseumbasel.ch/de/au" TargetMode="External"/><Relationship Id="rId1078" Type="http://schemas.openxmlformats.org/officeDocument/2006/relationships/hyperlink" Target="http://www.expobulle.ch" TargetMode="External"/><Relationship Id="rId1079" Type="http://schemas.openxmlformats.org/officeDocument/2006/relationships/hyperlink" Target="http://www.muba.ch" TargetMode="External"/><Relationship Id="rId1080" Type="http://schemas.openxmlformats.org/officeDocument/2006/relationships/hyperlink" Target="http://www.siams.ch" TargetMode="External"/><Relationship Id="rId1081" Type="http://schemas.openxmlformats.org/officeDocument/2006/relationships/hyperlink" Target="http://www.slowup-schaffhausen-hegau.ch" TargetMode="External"/><Relationship Id="rId1082" Type="http://schemas.openxmlformats.org/officeDocument/2006/relationships/hyperlink" Target="http://www.sic-nyon.ch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